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C4491" w14:textId="77777777" w:rsidR="008F4A2B" w:rsidRDefault="001E0E23">
      <w:pPr>
        <w:pStyle w:val="NoSpacing"/>
        <w:jc w:val="center"/>
        <w:rPr>
          <w:rFonts w:ascii="Times New Roman" w:hAnsi="Times New Roman"/>
          <w:b/>
          <w:sz w:val="40"/>
          <w:szCs w:val="40"/>
          <w:u w:val="single"/>
        </w:rPr>
      </w:pPr>
      <w:r>
        <w:rPr>
          <w:rFonts w:ascii="Times New Roman" w:hAnsi="Times New Roman"/>
          <w:b/>
          <w:sz w:val="40"/>
          <w:szCs w:val="40"/>
          <w:u w:val="single"/>
        </w:rPr>
        <w:t>Résumé</w:t>
      </w:r>
    </w:p>
    <w:p w14:paraId="3F6F3748" w14:textId="77777777" w:rsidR="008F4A2B" w:rsidRDefault="001E0E23">
      <w:pPr>
        <w:pStyle w:val="NoSpacing"/>
        <w:jc w:val="both"/>
        <w:rPr>
          <w:rFonts w:ascii="Times New Roman" w:hAnsi="Times New Roman"/>
          <w:b/>
          <w:sz w:val="48"/>
          <w:szCs w:val="48"/>
          <w:u w:val="single"/>
        </w:rPr>
      </w:pPr>
      <w:r>
        <w:rPr>
          <w:rFonts w:ascii="Times New Roman" w:hAnsi="Times New Roman"/>
          <w:b/>
          <w:sz w:val="48"/>
          <w:szCs w:val="48"/>
          <w:u w:val="single"/>
        </w:rPr>
        <w:t xml:space="preserve"> </w:t>
      </w:r>
    </w:p>
    <w:p w14:paraId="28A89F5F" w14:textId="77777777" w:rsidR="008F4A2B" w:rsidRDefault="001E0E23">
      <w:pPr>
        <w:pStyle w:val="NoSpacing"/>
        <w:jc w:val="both"/>
        <w:rPr>
          <w:rFonts w:ascii="Times New Roman" w:hAnsi="Times New Roman"/>
          <w:b/>
          <w:sz w:val="48"/>
          <w:szCs w:val="48"/>
          <w:u w:val="single"/>
        </w:rPr>
      </w:pPr>
      <w:r>
        <w:rPr>
          <w:rFonts w:ascii="Times New Roman" w:hAnsi="Times New Roman"/>
          <w:sz w:val="28"/>
          <w:szCs w:val="28"/>
        </w:rPr>
        <w:t>Md. Kamran Uddin</w:t>
      </w:r>
    </w:p>
    <w:p w14:paraId="67F6CDA9" w14:textId="77777777" w:rsidR="008F4A2B" w:rsidRDefault="001E0E23">
      <w:pPr>
        <w:pStyle w:val="NoSpacing"/>
        <w:jc w:val="both"/>
        <w:rPr>
          <w:rFonts w:ascii="Times New Roman" w:hAnsi="Times New Roman"/>
          <w:sz w:val="28"/>
          <w:szCs w:val="28"/>
        </w:rPr>
      </w:pPr>
      <w:r>
        <w:rPr>
          <w:rFonts w:ascii="Times New Roman" w:hAnsi="Times New Roman"/>
          <w:sz w:val="28"/>
          <w:szCs w:val="28"/>
        </w:rPr>
        <w:t>(M): +91 7003590829/9121556582</w:t>
      </w:r>
    </w:p>
    <w:p w14:paraId="023CB78C" w14:textId="77777777" w:rsidR="008F4A2B" w:rsidRDefault="001E0E23">
      <w:pPr>
        <w:pStyle w:val="NoSpacing"/>
        <w:jc w:val="both"/>
        <w:rPr>
          <w:rFonts w:ascii="Times New Roman" w:hAnsi="Times New Roman"/>
          <w:sz w:val="28"/>
          <w:szCs w:val="28"/>
        </w:rPr>
      </w:pPr>
      <w:r>
        <w:rPr>
          <w:rFonts w:ascii="Times New Roman" w:hAnsi="Times New Roman"/>
          <w:sz w:val="28"/>
          <w:szCs w:val="28"/>
        </w:rPr>
        <w:t xml:space="preserve">Email: </w:t>
      </w:r>
      <w:hyperlink r:id="rId8" w:history="1">
        <w:r w:rsidR="008F4A2B">
          <w:rPr>
            <w:rStyle w:val="Hyperlink"/>
            <w:rFonts w:ascii="Times New Roman" w:hAnsi="Times New Roman"/>
            <w:color w:val="auto"/>
            <w:sz w:val="28"/>
            <w:szCs w:val="28"/>
            <w:u w:val="none"/>
          </w:rPr>
          <w:t>kamran.uddin25786@gmail.com</w:t>
        </w:r>
      </w:hyperlink>
    </w:p>
    <w:p w14:paraId="6E5A1F98" w14:textId="77777777" w:rsidR="008F4A2B" w:rsidRDefault="001E0E23">
      <w:pPr>
        <w:pStyle w:val="NoSpacing"/>
        <w:jc w:val="both"/>
        <w:rPr>
          <w:rFonts w:ascii="Times New Roman" w:hAnsi="Times New Roman"/>
          <w:sz w:val="28"/>
          <w:szCs w:val="28"/>
        </w:rPr>
      </w:pPr>
      <w:r>
        <w:rPr>
          <w:rFonts w:cs="Calibri"/>
          <w:noProof/>
        </w:rPr>
        <mc:AlternateContent>
          <mc:Choice Requires="wps">
            <w:drawing>
              <wp:anchor distT="0" distB="0" distL="0" distR="0" simplePos="0" relativeHeight="5" behindDoc="0" locked="0" layoutInCell="1" allowOverlap="1" wp14:anchorId="4F670A02" wp14:editId="3EF7D2E8">
                <wp:simplePos x="0" y="0"/>
                <wp:positionH relativeFrom="column">
                  <wp:posOffset>-114300</wp:posOffset>
                </wp:positionH>
                <wp:positionV relativeFrom="paragraph">
                  <wp:posOffset>239395</wp:posOffset>
                </wp:positionV>
                <wp:extent cx="6934200" cy="262890"/>
                <wp:effectExtent l="0" t="0" r="19050" b="22860"/>
                <wp:wrapNone/>
                <wp:docPr id="1026"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62890"/>
                        </a:xfrm>
                        <a:prstGeom prst="rect">
                          <a:avLst/>
                        </a:prstGeom>
                        <a:solidFill>
                          <a:srgbClr val="DDDDDD"/>
                        </a:solidFill>
                        <a:ln w="9525" cap="flat" cmpd="sng">
                          <a:solidFill>
                            <a:srgbClr val="C0C0C0"/>
                          </a:solidFill>
                          <a:prstDash val="solid"/>
                          <a:miter/>
                          <a:headEnd type="none" w="med" len="med"/>
                          <a:tailEnd type="none" w="med" len="med"/>
                        </a:ln>
                      </wps:spPr>
                      <wps:txbx>
                        <w:txbxContent>
                          <w:p w14:paraId="172F48E4" w14:textId="77777777" w:rsidR="008F4A2B" w:rsidRDefault="001E0E23">
                            <w:pPr>
                              <w:rPr>
                                <w:rFonts w:ascii="Arial" w:hAnsi="Arial" w:cs="Arial"/>
                                <w:b/>
                              </w:rPr>
                            </w:pPr>
                            <w:r>
                              <w:rPr>
                                <w:rFonts w:ascii="Arial" w:hAnsi="Arial" w:cs="Arial"/>
                                <w:b/>
                              </w:rPr>
                              <w:t>CAREER OBJECTIVE:</w:t>
                            </w:r>
                          </w:p>
                          <w:p w14:paraId="0C0C21BB"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670A02" id="1027" o:spid="_x0000_s1026" style="position:absolute;left:0;text-align:left;margin-left:-9pt;margin-top:18.85pt;width:546pt;height:20.7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" fillcolor="#ddd" strokecolor="silver">
                <v:path arrowok="t"/>
                <v:textbox>
                  <w:txbxContent>
                    <w:p w14:paraId="172F48E4" w14:textId="77777777" w:rsidR="008F4A2B" w:rsidRDefault="00000000">
                      <w:pPr>
                        <w:rPr>
                          <w:rFonts w:ascii="Arial" w:hAnsi="Arial" w:cs="Arial"/>
                          <w:b/>
                        </w:rPr>
                      </w:pPr>
                      <w:r>
                        <w:rPr>
                          <w:rFonts w:ascii="Arial" w:hAnsi="Arial" w:cs="Arial"/>
                          <w:b/>
                        </w:rPr>
                        <w:t>CAREER OBJECTIVE:</w:t>
                      </w:r>
                    </w:p>
                    <w:p w14:paraId="0C0C21BB" w14:textId="77777777" w:rsidR="008F4A2B" w:rsidRDefault="008F4A2B"/>
                  </w:txbxContent>
                </v:textbox>
              </v:rect>
            </w:pict>
          </mc:Fallback>
        </mc:AlternateContent>
      </w:r>
    </w:p>
    <w:p w14:paraId="127AEABB" w14:textId="77777777" w:rsidR="008F4A2B" w:rsidRDefault="008F4A2B">
      <w:pPr>
        <w:jc w:val="both"/>
        <w:rPr>
          <w:rFonts w:ascii="Calibri" w:hAnsi="Calibri" w:cs="Calibri"/>
          <w:sz w:val="22"/>
          <w:szCs w:val="22"/>
        </w:rPr>
      </w:pPr>
    </w:p>
    <w:p w14:paraId="108BD0B1" w14:textId="77777777" w:rsidR="008F4A2B" w:rsidRDefault="008F4A2B">
      <w:pPr>
        <w:pStyle w:val="BodyTextIndent"/>
        <w:spacing w:after="0" w:line="360" w:lineRule="auto"/>
        <w:ind w:left="0"/>
        <w:jc w:val="both"/>
        <w:rPr>
          <w:rFonts w:ascii="Calibri" w:hAnsi="Calibri"/>
          <w:sz w:val="22"/>
        </w:rPr>
      </w:pPr>
    </w:p>
    <w:p w14:paraId="5ED1D816" w14:textId="437B5614" w:rsidR="008F4A2B" w:rsidRDefault="001E0E23">
      <w:pPr>
        <w:jc w:val="both"/>
        <w:rPr>
          <w:rFonts w:ascii="Andalus" w:hAnsi="Andalus" w:cs="Andalus"/>
          <w:sz w:val="20"/>
          <w:szCs w:val="20"/>
        </w:rPr>
      </w:pPr>
      <w:r>
        <w:rPr>
          <w:rFonts w:ascii="Andalus" w:hAnsi="Andalus" w:cs="Andalus"/>
        </w:rPr>
        <w:t xml:space="preserve">   </w:t>
      </w:r>
      <w:r>
        <w:rPr>
          <w:rFonts w:ascii="Andalus" w:hAnsi="Andalus" w:cs="Andalus"/>
          <w:sz w:val="20"/>
          <w:szCs w:val="20"/>
        </w:rPr>
        <w:t>To Work in an innovative and competitive environment where I can utilize and enhance my skills and thus contribute to development and progress of the organization.</w:t>
      </w:r>
    </w:p>
    <w:p w14:paraId="335BB044" w14:textId="5040D78C" w:rsidR="008F4A2B" w:rsidRDefault="001A2D9C">
      <w:pPr>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15" behindDoc="0" locked="0" layoutInCell="1" allowOverlap="1" wp14:anchorId="4462E280" wp14:editId="2EC5CDB1">
                <wp:simplePos x="0" y="0"/>
                <wp:positionH relativeFrom="page">
                  <wp:posOffset>347345</wp:posOffset>
                </wp:positionH>
                <wp:positionV relativeFrom="page">
                  <wp:posOffset>2931795</wp:posOffset>
                </wp:positionV>
                <wp:extent cx="6877050" cy="271779"/>
                <wp:effectExtent l="0" t="0" r="19050" b="13970"/>
                <wp:wrapNone/>
                <wp:docPr id="1027"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71779"/>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0ECA7A1A" w14:textId="77777777" w:rsidR="008F4A2B" w:rsidRDefault="001E0E23">
                            <w:pPr>
                              <w:rPr>
                                <w:rFonts w:ascii="Arial" w:hAnsi="Arial" w:cs="Arial"/>
                                <w:b/>
                              </w:rPr>
                            </w:pPr>
                            <w:r>
                              <w:rPr>
                                <w:rFonts w:ascii="Arial" w:hAnsi="Arial" w:cs="Arial"/>
                                <w:b/>
                              </w:rPr>
                              <w:t>SYNOPSIS:</w:t>
                            </w:r>
                          </w:p>
                          <w:p w14:paraId="08BAF557" w14:textId="77777777" w:rsidR="008F4A2B" w:rsidRDefault="008F4A2B">
                            <w:pPr>
                              <w:rPr>
                                <w:rFonts w:ascii="Arial" w:hAnsi="Arial" w:cs="Arial"/>
                                <w:b/>
                              </w:rPr>
                            </w:pPr>
                          </w:p>
                          <w:p w14:paraId="0762BF6F" w14:textId="77777777" w:rsidR="008F4A2B" w:rsidRDefault="008F4A2B">
                            <w:pPr>
                              <w:rPr>
                                <w:rFonts w:ascii="Arial" w:hAnsi="Arial" w:cs="Arial"/>
                                <w:b/>
                              </w:rPr>
                            </w:pPr>
                          </w:p>
                          <w:p w14:paraId="7256BAF8"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2E280" id="1028" o:spid="_x0000_s1027" style="position:absolute;left:0;text-align:left;margin-left:27.35pt;margin-top:230.85pt;width:541.5pt;height:21.4pt;z-index:1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" fillcolor="#d8d8d8" strokecolor="silver">
                <v:path arrowok="t"/>
                <v:textbox>
                  <w:txbxContent>
                    <w:p w14:paraId="0ECA7A1A" w14:textId="77777777" w:rsidR="008F4A2B" w:rsidRDefault="00000000">
                      <w:pPr>
                        <w:rPr>
                          <w:rFonts w:ascii="Arial" w:hAnsi="Arial" w:cs="Arial"/>
                          <w:b/>
                        </w:rPr>
                      </w:pPr>
                      <w:r>
                        <w:rPr>
                          <w:rFonts w:ascii="Arial" w:hAnsi="Arial" w:cs="Arial"/>
                          <w:b/>
                        </w:rPr>
                        <w:t>SYNOPSIS:</w:t>
                      </w:r>
                    </w:p>
                    <w:p w14:paraId="08BAF557" w14:textId="77777777" w:rsidR="008F4A2B" w:rsidRDefault="008F4A2B">
                      <w:pPr>
                        <w:rPr>
                          <w:rFonts w:ascii="Arial" w:hAnsi="Arial" w:cs="Arial"/>
                          <w:b/>
                        </w:rPr>
                      </w:pPr>
                    </w:p>
                    <w:p w14:paraId="0762BF6F" w14:textId="77777777" w:rsidR="008F4A2B" w:rsidRDefault="008F4A2B">
                      <w:pPr>
                        <w:rPr>
                          <w:rFonts w:ascii="Arial" w:hAnsi="Arial" w:cs="Arial"/>
                          <w:b/>
                        </w:rPr>
                      </w:pPr>
                    </w:p>
                    <w:p w14:paraId="7256BAF8" w14:textId="77777777" w:rsidR="008F4A2B" w:rsidRDefault="008F4A2B"/>
                  </w:txbxContent>
                </v:textbox>
                <w10:wrap anchorx="page" anchory="page"/>
              </v:rect>
            </w:pict>
          </mc:Fallback>
        </mc:AlternateContent>
      </w:r>
    </w:p>
    <w:p w14:paraId="5F85E63C" w14:textId="263B693C" w:rsidR="008F4A2B" w:rsidRDefault="008F4A2B">
      <w:pPr>
        <w:jc w:val="both"/>
        <w:rPr>
          <w:rFonts w:ascii="Andalus" w:hAnsi="Andalus" w:cs="Andalus"/>
          <w:sz w:val="20"/>
          <w:szCs w:val="20"/>
        </w:rPr>
      </w:pPr>
    </w:p>
    <w:p w14:paraId="2EDE7B37" w14:textId="77777777" w:rsidR="008F4A2B" w:rsidRDefault="008F4A2B">
      <w:pPr>
        <w:jc w:val="both"/>
        <w:rPr>
          <w:rFonts w:ascii="Calibri" w:hAnsi="Calibri" w:cs="Calibri"/>
          <w:color w:val="000000"/>
        </w:rPr>
      </w:pPr>
    </w:p>
    <w:p w14:paraId="2829CAA5" w14:textId="6495139E" w:rsidR="008F4A2B" w:rsidRDefault="001E0E23">
      <w:pPr>
        <w:pStyle w:val="ListParagraph"/>
        <w:numPr>
          <w:ilvl w:val="0"/>
          <w:numId w:val="2"/>
        </w:numPr>
        <w:jc w:val="both"/>
        <w:rPr>
          <w:rFonts w:ascii="Calibri" w:hAnsi="Calibri" w:cs="Calibri"/>
          <w:color w:val="000000"/>
        </w:rPr>
      </w:pPr>
      <w:r>
        <w:rPr>
          <w:rFonts w:ascii="Andalus" w:hAnsi="Andalus" w:cs="Andalus"/>
          <w:color w:val="000000"/>
          <w:sz w:val="20"/>
          <w:szCs w:val="20"/>
        </w:rPr>
        <w:t xml:space="preserve">Having </w:t>
      </w:r>
      <w:r w:rsidR="00926A6F">
        <w:rPr>
          <w:rFonts w:hAnsi="Andalus" w:cs="Andalus"/>
          <w:color w:val="000000"/>
          <w:sz w:val="20"/>
          <w:szCs w:val="20"/>
        </w:rPr>
        <w:t>8.</w:t>
      </w:r>
      <w:r>
        <w:rPr>
          <w:rFonts w:hAnsi="Andalus" w:cs="Andalus"/>
          <w:color w:val="000000"/>
          <w:sz w:val="20"/>
          <w:szCs w:val="20"/>
        </w:rPr>
        <w:t>7</w:t>
      </w:r>
      <w:r>
        <w:rPr>
          <w:rFonts w:ascii="Andalus" w:hAnsi="Andalus" w:cs="Andalus"/>
          <w:color w:val="000000"/>
          <w:sz w:val="20"/>
          <w:szCs w:val="20"/>
        </w:rPr>
        <w:t xml:space="preserve"> years of experience in Application Development and Enhancement.</w:t>
      </w:r>
    </w:p>
    <w:p w14:paraId="664FD15D" w14:textId="1D9C709A" w:rsidR="008F4A2B" w:rsidRDefault="001E0E23">
      <w:pPr>
        <w:pStyle w:val="ListParagraph"/>
        <w:numPr>
          <w:ilvl w:val="0"/>
          <w:numId w:val="2"/>
        </w:numPr>
        <w:jc w:val="both"/>
        <w:rPr>
          <w:rFonts w:ascii="Calibri" w:hAnsi="Calibri" w:cs="Calibri"/>
          <w:color w:val="000000"/>
        </w:rPr>
      </w:pPr>
      <w:r>
        <w:rPr>
          <w:rFonts w:ascii="Andalus" w:hAnsi="Andalus" w:cs="Andalus"/>
          <w:color w:val="000000"/>
          <w:sz w:val="20"/>
          <w:szCs w:val="20"/>
        </w:rPr>
        <w:t xml:space="preserve">Have </w:t>
      </w:r>
      <w:r w:rsidR="00E62468">
        <w:rPr>
          <w:rFonts w:ascii="Andalus" w:hAnsi="Andalus" w:cs="Andalus"/>
          <w:color w:val="000000"/>
          <w:sz w:val="20"/>
          <w:szCs w:val="20"/>
        </w:rPr>
        <w:t>5.</w:t>
      </w:r>
      <w:r>
        <w:rPr>
          <w:rFonts w:ascii="Andalus" w:hAnsi="Andalus" w:cs="Andalus"/>
          <w:color w:val="000000"/>
          <w:sz w:val="20"/>
          <w:szCs w:val="20"/>
        </w:rPr>
        <w:t>7</w:t>
      </w:r>
      <w:r>
        <w:rPr>
          <w:rFonts w:ascii="Andalus" w:hAnsi="Andalus" w:cs="Andalus"/>
          <w:color w:val="000000"/>
          <w:sz w:val="20"/>
          <w:szCs w:val="20"/>
        </w:rPr>
        <w:t xml:space="preserve"> years of combined experience in Core Java, Unix</w:t>
      </w:r>
      <w:r w:rsidRPr="00CC2CE1">
        <w:rPr>
          <w:rFonts w:ascii="Andalus" w:hAnsi="Andalus" w:cs="Andalus" w:hint="cs"/>
          <w:color w:val="000000"/>
          <w:sz w:val="20"/>
          <w:szCs w:val="20"/>
        </w:rPr>
        <w:t>, Spring Boot</w:t>
      </w:r>
      <w:r w:rsidR="00CC2CE1" w:rsidRPr="00CC2CE1">
        <w:rPr>
          <w:rFonts w:ascii="Andalus" w:hAnsi="Andalus" w:cs="Andalus" w:hint="cs"/>
          <w:color w:val="000000"/>
          <w:sz w:val="20"/>
          <w:szCs w:val="20"/>
        </w:rPr>
        <w:t>, SQL</w:t>
      </w:r>
      <w:r>
        <w:rPr>
          <w:rFonts w:ascii="Andalus" w:hAnsi="Andalus" w:cs="Andalus"/>
          <w:color w:val="000000"/>
          <w:sz w:val="20"/>
          <w:szCs w:val="20"/>
        </w:rPr>
        <w:t xml:space="preserve"> and frontend technologies like HTML, CSS, JavaScript, Angular.</w:t>
      </w:r>
    </w:p>
    <w:p w14:paraId="1F1FCA2F" w14:textId="77777777" w:rsidR="008F4A2B" w:rsidRPr="00CC2CE1" w:rsidRDefault="001E0E23">
      <w:pPr>
        <w:pStyle w:val="ListParagraph"/>
        <w:numPr>
          <w:ilvl w:val="0"/>
          <w:numId w:val="2"/>
        </w:numPr>
        <w:jc w:val="both"/>
        <w:rPr>
          <w:rFonts w:ascii="Calibri" w:hAnsi="Calibri" w:cs="Calibri"/>
          <w:color w:val="000000"/>
        </w:rPr>
      </w:pPr>
      <w:r>
        <w:rPr>
          <w:rFonts w:ascii="Andalus" w:hAnsi="Andalus" w:cs="Andalus"/>
          <w:color w:val="000000"/>
          <w:sz w:val="20"/>
          <w:szCs w:val="20"/>
        </w:rPr>
        <w:t>Have started trainings to upskill</w:t>
      </w:r>
      <w:r>
        <w:rPr>
          <w:rFonts w:ascii="Andalus" w:hAnsi="Andalus" w:cs="Andalus"/>
          <w:color w:val="000000"/>
          <w:sz w:val="20"/>
          <w:szCs w:val="20"/>
        </w:rPr>
        <w:t xml:space="preserve"> myself in Angular advanced and Python.</w:t>
      </w:r>
    </w:p>
    <w:p w14:paraId="2755D84A" w14:textId="374BBFEE" w:rsidR="00CC2CE1" w:rsidRDefault="00CC2CE1">
      <w:pPr>
        <w:pStyle w:val="ListParagraph"/>
        <w:numPr>
          <w:ilvl w:val="0"/>
          <w:numId w:val="2"/>
        </w:numPr>
        <w:jc w:val="both"/>
        <w:rPr>
          <w:rFonts w:ascii="Calibri" w:hAnsi="Calibri" w:cs="Calibri"/>
          <w:color w:val="000000"/>
        </w:rPr>
      </w:pPr>
      <w:r>
        <w:rPr>
          <w:rFonts w:ascii="Andalus" w:hAnsi="Andalus" w:cs="Andalus"/>
          <w:color w:val="000000"/>
          <w:sz w:val="20"/>
          <w:szCs w:val="20"/>
        </w:rPr>
        <w:t>Have worked on CMS tools like AEM and Alfresco.</w:t>
      </w:r>
    </w:p>
    <w:p w14:paraId="219C280C" w14:textId="77777777" w:rsidR="008F4A2B" w:rsidRDefault="001E0E23">
      <w:pPr>
        <w:pStyle w:val="ListParagraph"/>
        <w:numPr>
          <w:ilvl w:val="0"/>
          <w:numId w:val="2"/>
        </w:numPr>
        <w:rPr>
          <w:rFonts w:ascii="Andalus" w:hAnsi="Andalus" w:cs="Andalus"/>
          <w:color w:val="000000"/>
          <w:sz w:val="20"/>
          <w:szCs w:val="20"/>
        </w:rPr>
      </w:pPr>
      <w:r>
        <w:rPr>
          <w:rFonts w:ascii="Andalus" w:hAnsi="Andalus" w:cs="Andalus"/>
          <w:color w:val="000000"/>
          <w:sz w:val="20"/>
          <w:szCs w:val="20"/>
        </w:rPr>
        <w:t>Interested in learning new technologies like AI/ML and AR/VR.</w:t>
      </w:r>
    </w:p>
    <w:p w14:paraId="7EB905F5" w14:textId="77777777" w:rsidR="008F4A2B" w:rsidRDefault="001E0E23">
      <w:pPr>
        <w:pStyle w:val="ListParagraph"/>
        <w:numPr>
          <w:ilvl w:val="0"/>
          <w:numId w:val="2"/>
        </w:numPr>
        <w:rPr>
          <w:rFonts w:ascii="Andalus" w:hAnsi="Andalus" w:cs="Andalus"/>
          <w:color w:val="000000"/>
          <w:sz w:val="20"/>
          <w:szCs w:val="20"/>
        </w:rPr>
      </w:pPr>
      <w:r>
        <w:rPr>
          <w:rFonts w:ascii="Andalus" w:hAnsi="Andalus" w:cs="Andalus"/>
          <w:color w:val="000000"/>
          <w:sz w:val="20"/>
          <w:szCs w:val="20"/>
        </w:rPr>
        <w:t>Have completed one Chatbot implementation using Yellow.ai</w:t>
      </w:r>
    </w:p>
    <w:p w14:paraId="1B2691A6" w14:textId="39177D87" w:rsidR="008F4A2B" w:rsidRDefault="001E0E23">
      <w:pPr>
        <w:pStyle w:val="ListParagraph"/>
        <w:numPr>
          <w:ilvl w:val="0"/>
          <w:numId w:val="2"/>
        </w:numPr>
        <w:rPr>
          <w:rFonts w:ascii="Andalus" w:hAnsi="Andalus" w:cs="Andalus"/>
          <w:color w:val="000000"/>
          <w:sz w:val="20"/>
          <w:szCs w:val="20"/>
        </w:rPr>
      </w:pPr>
      <w:r>
        <w:rPr>
          <w:rFonts w:ascii="Andalus" w:hAnsi="Andalus" w:cs="Andalus"/>
          <w:color w:val="000000"/>
          <w:sz w:val="20"/>
          <w:szCs w:val="20"/>
        </w:rPr>
        <w:t>Have</w:t>
      </w:r>
      <w:r>
        <w:rPr>
          <w:rFonts w:ascii="Andalus" w:hAnsi="Andalus" w:cs="Andalus"/>
          <w:color w:val="000000"/>
          <w:sz w:val="20"/>
          <w:szCs w:val="20"/>
        </w:rPr>
        <w:t xml:space="preserve"> knowledge on tools like Jira, </w:t>
      </w:r>
      <w:r w:rsidR="00CC2CE1">
        <w:rPr>
          <w:rFonts w:ascii="Andalus" w:hAnsi="Andalus" w:cs="Andalus"/>
          <w:color w:val="000000"/>
          <w:sz w:val="20"/>
          <w:szCs w:val="20"/>
        </w:rPr>
        <w:t xml:space="preserve">Rally, </w:t>
      </w:r>
      <w:r>
        <w:rPr>
          <w:rFonts w:ascii="Andalus" w:hAnsi="Andalus" w:cs="Andalus"/>
          <w:color w:val="000000"/>
          <w:sz w:val="20"/>
          <w:szCs w:val="20"/>
        </w:rPr>
        <w:t>BitBucket and Gitlab.</w:t>
      </w:r>
    </w:p>
    <w:p w14:paraId="31AE5AB5" w14:textId="77777777" w:rsidR="008F4A2B" w:rsidRDefault="001E0E23">
      <w:pPr>
        <w:pStyle w:val="ListParagraph"/>
        <w:numPr>
          <w:ilvl w:val="0"/>
          <w:numId w:val="2"/>
        </w:numPr>
        <w:rPr>
          <w:rFonts w:ascii="Andalus" w:hAnsi="Andalus" w:cs="Andalus"/>
          <w:color w:val="000000"/>
          <w:sz w:val="20"/>
          <w:szCs w:val="20"/>
        </w:rPr>
      </w:pPr>
      <w:r>
        <w:rPr>
          <w:rFonts w:ascii="Andalus" w:hAnsi="Andalus" w:cs="Andalus"/>
          <w:color w:val="000000"/>
          <w:sz w:val="20"/>
          <w:szCs w:val="20"/>
        </w:rPr>
        <w:t>Have knowledge on DevOps tools like Git and Jenkins.</w:t>
      </w:r>
    </w:p>
    <w:p w14:paraId="08DA9D96" w14:textId="77777777" w:rsidR="008F4A2B" w:rsidRDefault="001E0E23">
      <w:pPr>
        <w:pStyle w:val="ListParagraph"/>
        <w:numPr>
          <w:ilvl w:val="0"/>
          <w:numId w:val="2"/>
        </w:numPr>
        <w:rPr>
          <w:rFonts w:ascii="Andalus" w:hAnsi="Andalus" w:cs="Andalus"/>
          <w:color w:val="000000"/>
          <w:sz w:val="20"/>
          <w:szCs w:val="20"/>
        </w:rPr>
      </w:pPr>
      <w:r>
        <w:rPr>
          <w:rFonts w:ascii="Andalus" w:hAnsi="Andalus" w:cs="Andalus"/>
          <w:color w:val="000000"/>
          <w:sz w:val="20"/>
          <w:szCs w:val="20"/>
        </w:rPr>
        <w:t>Team player with good Interpersonal skills.</w:t>
      </w:r>
    </w:p>
    <w:p w14:paraId="45DC3013" w14:textId="47988D41" w:rsidR="008F4A2B" w:rsidRDefault="001E0E23">
      <w:pPr>
        <w:pStyle w:val="ListParagraph"/>
        <w:numPr>
          <w:ilvl w:val="0"/>
          <w:numId w:val="2"/>
        </w:numPr>
        <w:rPr>
          <w:rFonts w:ascii="Andalus" w:hAnsi="Andalus" w:cs="Andalus"/>
          <w:color w:val="000000"/>
          <w:sz w:val="20"/>
          <w:szCs w:val="20"/>
        </w:rPr>
      </w:pPr>
      <w:r>
        <w:rPr>
          <w:rFonts w:ascii="Andalus" w:hAnsi="Andalus" w:cs="Andalus"/>
          <w:color w:val="000000"/>
          <w:sz w:val="20"/>
          <w:szCs w:val="20"/>
        </w:rPr>
        <w:t>Good communication skills with ability to interact with end user.</w:t>
      </w:r>
    </w:p>
    <w:p w14:paraId="2B2D25AA" w14:textId="7E5CFF63" w:rsidR="008F4A2B" w:rsidRDefault="001A2D9C">
      <w:pPr>
        <w:jc w:val="both"/>
        <w:rPr>
          <w:rFonts w:ascii="Arial" w:hAnsi="Arial"/>
        </w:rPr>
      </w:pPr>
      <w:r>
        <w:rPr>
          <w:rFonts w:ascii="Calibri" w:hAnsi="Calibri" w:cs="Calibri"/>
          <w:noProof/>
          <w:sz w:val="22"/>
          <w:szCs w:val="22"/>
        </w:rPr>
        <mc:AlternateContent>
          <mc:Choice Requires="wps">
            <w:drawing>
              <wp:anchor distT="0" distB="0" distL="0" distR="0" simplePos="0" relativeHeight="7" behindDoc="0" locked="0" layoutInCell="1" allowOverlap="1" wp14:anchorId="085BAA6B" wp14:editId="5AEB3EE3">
                <wp:simplePos x="0" y="0"/>
                <wp:positionH relativeFrom="page">
                  <wp:posOffset>340360</wp:posOffset>
                </wp:positionH>
                <wp:positionV relativeFrom="page">
                  <wp:posOffset>5086350</wp:posOffset>
                </wp:positionV>
                <wp:extent cx="6877050" cy="271778"/>
                <wp:effectExtent l="0" t="0" r="19050" b="13970"/>
                <wp:wrapNone/>
                <wp:docPr id="1028"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71778"/>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0247FDBD" w14:textId="77777777" w:rsidR="008F4A2B" w:rsidRDefault="001E0E23">
                            <w:pPr>
                              <w:rPr>
                                <w:rFonts w:ascii="Arial" w:hAnsi="Arial" w:cs="Arial"/>
                                <w:b/>
                              </w:rPr>
                            </w:pPr>
                            <w:r>
                              <w:rPr>
                                <w:rFonts w:ascii="Arial" w:hAnsi="Arial" w:cs="Arial"/>
                                <w:b/>
                              </w:rPr>
                              <w:t>ACADEMIC QUALIFICATIONS:</w:t>
                            </w:r>
                          </w:p>
                          <w:p w14:paraId="1EDDF55B"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BAA6B" id="_x0000_s1028" style="position:absolute;left:0;text-align:left;margin-left:26.8pt;margin-top:400.5pt;width:541.5pt;height:21.4pt;z-index: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" fillcolor="#d8d8d8" strokecolor="silver">
                <v:path arrowok="t"/>
                <v:textbox>
                  <w:txbxContent>
                    <w:p w14:paraId="0247FDBD" w14:textId="77777777" w:rsidR="008F4A2B" w:rsidRDefault="00000000">
                      <w:pPr>
                        <w:rPr>
                          <w:rFonts w:ascii="Arial" w:hAnsi="Arial" w:cs="Arial"/>
                          <w:b/>
                        </w:rPr>
                      </w:pPr>
                      <w:r>
                        <w:rPr>
                          <w:rFonts w:ascii="Arial" w:hAnsi="Arial" w:cs="Arial"/>
                          <w:b/>
                        </w:rPr>
                        <w:t>ACADEMIC QUALIFICATIONS:</w:t>
                      </w:r>
                    </w:p>
                    <w:p w14:paraId="1EDDF55B" w14:textId="77777777" w:rsidR="008F4A2B" w:rsidRDefault="008F4A2B"/>
                  </w:txbxContent>
                </v:textbox>
                <w10:wrap anchorx="page" anchory="page"/>
              </v:rect>
            </w:pict>
          </mc:Fallback>
        </mc:AlternateContent>
      </w:r>
      <w:r>
        <w:rPr>
          <w:rFonts w:ascii="Calibri" w:hAnsi="Calibri" w:cs="Calibri"/>
          <w:color w:val="000000"/>
        </w:rPr>
        <w:t xml:space="preserve">            </w:t>
      </w:r>
      <w:r>
        <w:rPr>
          <w:rFonts w:ascii="Calibri" w:hAnsi="Calibri" w:cs="Calibri"/>
          <w:color w:val="000000"/>
          <w:sz w:val="22"/>
          <w:szCs w:val="22"/>
        </w:rPr>
        <w:tab/>
      </w:r>
      <w:r>
        <w:t xml:space="preserve">                                                                              </w:t>
      </w:r>
    </w:p>
    <w:p w14:paraId="7D673BC9" w14:textId="77777777" w:rsidR="008F4A2B" w:rsidRDefault="008F4A2B">
      <w:pPr>
        <w:spacing w:after="120"/>
        <w:jc w:val="both"/>
        <w:rPr>
          <w:rFonts w:ascii="Calibri" w:hAnsi="Calibri" w:cs="Calibri"/>
          <w:b/>
          <w:i/>
          <w:sz w:val="22"/>
          <w:szCs w:val="22"/>
          <w:u w:val="single"/>
        </w:rPr>
      </w:pPr>
    </w:p>
    <w:p w14:paraId="7C6D9137"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Completed B. TECH in Instrumentation Engineering from Future Institute of Engineering and Management (FIEM) under MAKAUT. Attained: 8.51 (DGPA), 2016</w:t>
      </w:r>
    </w:p>
    <w:p w14:paraId="1268ED49"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 xml:space="preserve">Passed ISC </w:t>
      </w:r>
      <w:r>
        <w:rPr>
          <w:rFonts w:ascii="Andalus" w:hAnsi="Andalus" w:cs="Andalus"/>
          <w:sz w:val="20"/>
          <w:szCs w:val="20"/>
        </w:rPr>
        <w:t>from The Frank Anthony Public School in 2012 with 69.3%</w:t>
      </w:r>
    </w:p>
    <w:p w14:paraId="5E63B833"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Passed ICSE from The Park English School in 2010 with 79.7%</w:t>
      </w:r>
    </w:p>
    <w:p w14:paraId="329E5C96" w14:textId="77777777" w:rsidR="008F4A2B" w:rsidRDefault="001E0E23">
      <w:pPr>
        <w:pStyle w:val="ListParagraph"/>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11" behindDoc="0" locked="0" layoutInCell="1" allowOverlap="1" wp14:anchorId="4AB93055" wp14:editId="3D8003B9">
                <wp:simplePos x="0" y="0"/>
                <wp:positionH relativeFrom="column">
                  <wp:posOffset>-95250</wp:posOffset>
                </wp:positionH>
                <wp:positionV relativeFrom="paragraph">
                  <wp:posOffset>144146</wp:posOffset>
                </wp:positionV>
                <wp:extent cx="6877050" cy="269240"/>
                <wp:effectExtent l="0" t="0" r="19050" b="16510"/>
                <wp:wrapNone/>
                <wp:docPr id="1029"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6924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46939248" w14:textId="77777777" w:rsidR="008F4A2B" w:rsidRDefault="001E0E23">
                            <w:pPr>
                              <w:rPr>
                                <w:rFonts w:ascii="Arial" w:hAnsi="Arial" w:cs="Arial"/>
                                <w:b/>
                              </w:rPr>
                            </w:pPr>
                            <w:r>
                              <w:rPr>
                                <w:rFonts w:ascii="Arial" w:hAnsi="Arial" w:cs="Arial"/>
                                <w:b/>
                              </w:rPr>
                              <w:t>EMPLOYMENT DETAILS:</w:t>
                            </w:r>
                          </w:p>
                          <w:p w14:paraId="265FB86A" w14:textId="77777777" w:rsidR="008F4A2B" w:rsidRDefault="008F4A2B">
                            <w:pPr>
                              <w:rPr>
                                <w:rFonts w:ascii="Arial" w:hAnsi="Arial" w:cs="Arial"/>
                                <w:b/>
                              </w:rPr>
                            </w:pPr>
                          </w:p>
                          <w:p w14:paraId="41326F55" w14:textId="77777777" w:rsidR="008F4A2B" w:rsidRDefault="008F4A2B">
                            <w:pPr>
                              <w:rPr>
                                <w:rFonts w:ascii="Arial" w:hAnsi="Arial" w:cs="Arial"/>
                                <w:b/>
                              </w:rPr>
                            </w:pPr>
                          </w:p>
                          <w:p w14:paraId="46E5EBE4" w14:textId="77777777" w:rsidR="008F4A2B" w:rsidRDefault="008F4A2B">
                            <w:pPr>
                              <w:rPr>
                                <w:rFonts w:ascii="Arial" w:hAnsi="Arial" w:cs="Arial"/>
                                <w:b/>
                              </w:rPr>
                            </w:pPr>
                          </w:p>
                          <w:p w14:paraId="7D9765C3" w14:textId="77777777" w:rsidR="008F4A2B" w:rsidRDefault="008F4A2B">
                            <w:pPr>
                              <w:rPr>
                                <w:rFonts w:ascii="Arial" w:hAnsi="Arial" w:cs="Arial"/>
                                <w:b/>
                              </w:rPr>
                            </w:pPr>
                          </w:p>
                          <w:p w14:paraId="3427E52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B93055" id="1029" o:spid="_x0000_s1029" style="position:absolute;left:0;text-align:left;margin-left:-7.5pt;margin-top:11.35pt;width:541.5pt;height:21.2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" fillcolor="#d8d8d8" strokecolor="silver">
                <v:path arrowok="t"/>
                <v:textbox>
                  <w:txbxContent>
                    <w:p w14:paraId="46939248" w14:textId="77777777" w:rsidR="008F4A2B" w:rsidRDefault="00000000">
                      <w:pPr>
                        <w:rPr>
                          <w:rFonts w:ascii="Arial" w:hAnsi="Arial" w:cs="Arial"/>
                          <w:b/>
                        </w:rPr>
                      </w:pPr>
                      <w:r>
                        <w:rPr>
                          <w:rFonts w:ascii="Arial" w:hAnsi="Arial" w:cs="Arial"/>
                          <w:b/>
                        </w:rPr>
                        <w:t>EMPLOYMENT DETAILS:</w:t>
                      </w:r>
                    </w:p>
                    <w:p w14:paraId="265FB86A" w14:textId="77777777" w:rsidR="008F4A2B" w:rsidRDefault="008F4A2B">
                      <w:pPr>
                        <w:rPr>
                          <w:rFonts w:ascii="Arial" w:hAnsi="Arial" w:cs="Arial"/>
                          <w:b/>
                        </w:rPr>
                      </w:pPr>
                    </w:p>
                    <w:p w14:paraId="41326F55" w14:textId="77777777" w:rsidR="008F4A2B" w:rsidRDefault="008F4A2B">
                      <w:pPr>
                        <w:rPr>
                          <w:rFonts w:ascii="Arial" w:hAnsi="Arial" w:cs="Arial"/>
                          <w:b/>
                        </w:rPr>
                      </w:pPr>
                    </w:p>
                    <w:p w14:paraId="46E5EBE4" w14:textId="77777777" w:rsidR="008F4A2B" w:rsidRDefault="008F4A2B">
                      <w:pPr>
                        <w:rPr>
                          <w:rFonts w:ascii="Arial" w:hAnsi="Arial" w:cs="Arial"/>
                          <w:b/>
                        </w:rPr>
                      </w:pPr>
                    </w:p>
                    <w:p w14:paraId="7D9765C3" w14:textId="77777777" w:rsidR="008F4A2B" w:rsidRDefault="008F4A2B">
                      <w:pPr>
                        <w:rPr>
                          <w:rFonts w:ascii="Arial" w:hAnsi="Arial" w:cs="Arial"/>
                          <w:b/>
                        </w:rPr>
                      </w:pPr>
                    </w:p>
                    <w:p w14:paraId="3427E52C" w14:textId="77777777" w:rsidR="008F4A2B" w:rsidRDefault="008F4A2B"/>
                  </w:txbxContent>
                </v:textbox>
              </v:rect>
            </w:pict>
          </mc:Fallback>
        </mc:AlternateContent>
      </w:r>
    </w:p>
    <w:p w14:paraId="0052BB17" w14:textId="77777777" w:rsidR="008F4A2B" w:rsidRDefault="008F4A2B">
      <w:pPr>
        <w:pStyle w:val="ListParagraph"/>
        <w:jc w:val="both"/>
        <w:rPr>
          <w:rFonts w:ascii="Andalus" w:hAnsi="Andalus" w:cs="Andalus"/>
          <w:sz w:val="20"/>
          <w:szCs w:val="20"/>
        </w:rPr>
      </w:pPr>
    </w:p>
    <w:p w14:paraId="2FF65C45" w14:textId="77777777" w:rsidR="008F4A2B" w:rsidRDefault="008F4A2B">
      <w:pPr>
        <w:jc w:val="both"/>
        <w:rPr>
          <w:rFonts w:ascii="Andalus" w:hAnsi="Andalus" w:cs="Andalus"/>
          <w:sz w:val="20"/>
          <w:szCs w:val="20"/>
        </w:rPr>
      </w:pPr>
    </w:p>
    <w:p w14:paraId="193E8571"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Organization: Cognizant</w:t>
      </w:r>
    </w:p>
    <w:p w14:paraId="0E920BF5" w14:textId="6041BEE4"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 xml:space="preserve">Designation: </w:t>
      </w:r>
      <w:r w:rsidR="00CC2CE1">
        <w:rPr>
          <w:rFonts w:ascii="Andalus" w:hAnsi="Andalus" w:cs="Andalus"/>
          <w:sz w:val="20"/>
          <w:szCs w:val="20"/>
        </w:rPr>
        <w:t>Associate Architect</w:t>
      </w:r>
    </w:p>
    <w:p w14:paraId="13E1698F"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Tenure: 8</w:t>
      </w:r>
      <w:r>
        <w:rPr>
          <w:rFonts w:ascii="Andalus" w:hAnsi="Andalus" w:cs="Andalus"/>
          <w:sz w:val="20"/>
          <w:szCs w:val="20"/>
          <w:vertAlign w:val="superscript"/>
        </w:rPr>
        <w:t>th</w:t>
      </w:r>
      <w:r>
        <w:rPr>
          <w:rFonts w:ascii="Andalus" w:hAnsi="Andalus" w:cs="Andalus"/>
          <w:sz w:val="20"/>
          <w:szCs w:val="20"/>
        </w:rPr>
        <w:t xml:space="preserve"> Feb 2023 – Present</w:t>
      </w:r>
    </w:p>
    <w:p w14:paraId="499B453A" w14:textId="77777777" w:rsidR="008F4A2B" w:rsidRDefault="008F4A2B">
      <w:pPr>
        <w:pStyle w:val="ListParagraph"/>
        <w:jc w:val="both"/>
        <w:rPr>
          <w:rFonts w:ascii="Andalus" w:hAnsi="Andalus" w:cs="Andalus"/>
          <w:sz w:val="20"/>
          <w:szCs w:val="20"/>
        </w:rPr>
      </w:pPr>
    </w:p>
    <w:p w14:paraId="64BB9756"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Organization: Mphasis</w:t>
      </w:r>
    </w:p>
    <w:p w14:paraId="0BA9B335"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Designation: Module Lead</w:t>
      </w:r>
    </w:p>
    <w:p w14:paraId="084CC07D"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Tenure: 29</w:t>
      </w:r>
      <w:r>
        <w:rPr>
          <w:rFonts w:ascii="Andalus" w:hAnsi="Andalus" w:cs="Andalus"/>
          <w:sz w:val="20"/>
          <w:szCs w:val="20"/>
          <w:vertAlign w:val="superscript"/>
        </w:rPr>
        <w:t>th</w:t>
      </w:r>
      <w:r>
        <w:rPr>
          <w:rFonts w:ascii="Andalus" w:hAnsi="Andalus" w:cs="Andalus"/>
          <w:sz w:val="20"/>
          <w:szCs w:val="20"/>
        </w:rPr>
        <w:t xml:space="preserve"> Sept 2021 – 29</w:t>
      </w:r>
      <w:r>
        <w:rPr>
          <w:rFonts w:ascii="Andalus" w:hAnsi="Andalus" w:cs="Andalus"/>
          <w:sz w:val="20"/>
          <w:szCs w:val="20"/>
          <w:vertAlign w:val="superscript"/>
        </w:rPr>
        <w:t>th</w:t>
      </w:r>
      <w:r>
        <w:rPr>
          <w:rFonts w:ascii="Andalus" w:hAnsi="Andalus" w:cs="Andalus"/>
          <w:sz w:val="20"/>
          <w:szCs w:val="20"/>
        </w:rPr>
        <w:t xml:space="preserve"> Jan 2023</w:t>
      </w:r>
    </w:p>
    <w:p w14:paraId="038132C9" w14:textId="77777777" w:rsidR="008F4A2B" w:rsidRDefault="008F4A2B">
      <w:pPr>
        <w:jc w:val="both"/>
        <w:rPr>
          <w:rFonts w:ascii="Andalus" w:hAnsi="Andalus" w:cs="Andalus"/>
          <w:sz w:val="20"/>
          <w:szCs w:val="20"/>
        </w:rPr>
      </w:pPr>
    </w:p>
    <w:p w14:paraId="0E86056A"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Organization: Tech Mahindra</w:t>
      </w:r>
    </w:p>
    <w:p w14:paraId="468A766B"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Designation: Software Engineer</w:t>
      </w:r>
    </w:p>
    <w:p w14:paraId="48EDC894"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Tenure: 21</w:t>
      </w:r>
      <w:r>
        <w:rPr>
          <w:rFonts w:ascii="Andalus" w:hAnsi="Andalus" w:cs="Andalus"/>
          <w:sz w:val="20"/>
          <w:szCs w:val="20"/>
          <w:vertAlign w:val="superscript"/>
        </w:rPr>
        <w:t>st</w:t>
      </w:r>
      <w:r>
        <w:rPr>
          <w:rFonts w:ascii="Andalus" w:hAnsi="Andalus" w:cs="Andalus"/>
          <w:sz w:val="20"/>
          <w:szCs w:val="20"/>
        </w:rPr>
        <w:t xml:space="preserve"> Jan 2019 </w:t>
      </w:r>
      <w:bookmarkStart w:id="0" w:name="_Hlk101258596"/>
      <w:r>
        <w:rPr>
          <w:rFonts w:ascii="Andalus" w:hAnsi="Andalus" w:cs="Andalus"/>
          <w:sz w:val="20"/>
          <w:szCs w:val="20"/>
        </w:rPr>
        <w:t xml:space="preserve">– </w:t>
      </w:r>
      <w:bookmarkEnd w:id="0"/>
      <w:r>
        <w:rPr>
          <w:rFonts w:ascii="Andalus" w:hAnsi="Andalus" w:cs="Andalus"/>
          <w:sz w:val="20"/>
          <w:szCs w:val="20"/>
        </w:rPr>
        <w:t>27</w:t>
      </w:r>
      <w:r>
        <w:rPr>
          <w:rFonts w:ascii="Andalus" w:hAnsi="Andalus" w:cs="Andalus"/>
          <w:sz w:val="20"/>
          <w:szCs w:val="20"/>
          <w:vertAlign w:val="superscript"/>
        </w:rPr>
        <w:t>th</w:t>
      </w:r>
      <w:r>
        <w:rPr>
          <w:rFonts w:ascii="Andalus" w:hAnsi="Andalus" w:cs="Andalus"/>
          <w:sz w:val="20"/>
          <w:szCs w:val="20"/>
        </w:rPr>
        <w:t xml:space="preserve"> Sept 2021</w:t>
      </w:r>
    </w:p>
    <w:p w14:paraId="6534AA35" w14:textId="77777777" w:rsidR="008F4A2B" w:rsidRDefault="008F4A2B">
      <w:pPr>
        <w:pStyle w:val="ListParagraph"/>
        <w:jc w:val="both"/>
        <w:rPr>
          <w:rFonts w:ascii="Andalus" w:hAnsi="Andalus" w:cs="Andalus"/>
          <w:sz w:val="20"/>
          <w:szCs w:val="20"/>
        </w:rPr>
      </w:pPr>
    </w:p>
    <w:p w14:paraId="3072A84B"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Organization: Wipro Technologies</w:t>
      </w:r>
    </w:p>
    <w:p w14:paraId="39AF1472"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Designation: Project Engineer</w:t>
      </w:r>
    </w:p>
    <w:p w14:paraId="0CB03308" w14:textId="77777777" w:rsidR="008F4A2B" w:rsidRDefault="001E0E23">
      <w:pPr>
        <w:pStyle w:val="ListParagraph"/>
        <w:numPr>
          <w:ilvl w:val="0"/>
          <w:numId w:val="10"/>
        </w:numPr>
        <w:jc w:val="both"/>
        <w:rPr>
          <w:rFonts w:ascii="Andalus" w:hAnsi="Andalus" w:cs="Andalus"/>
          <w:sz w:val="20"/>
          <w:szCs w:val="20"/>
        </w:rPr>
      </w:pPr>
      <w:r>
        <w:rPr>
          <w:rFonts w:ascii="Andalus" w:hAnsi="Andalus" w:cs="Andalus"/>
          <w:sz w:val="20"/>
          <w:szCs w:val="20"/>
        </w:rPr>
        <w:t>Tenure: 26</w:t>
      </w:r>
      <w:r>
        <w:rPr>
          <w:rFonts w:ascii="Andalus" w:hAnsi="Andalus" w:cs="Andalus"/>
          <w:sz w:val="20"/>
          <w:szCs w:val="20"/>
          <w:vertAlign w:val="superscript"/>
        </w:rPr>
        <w:t>th</w:t>
      </w:r>
      <w:r>
        <w:rPr>
          <w:rFonts w:ascii="Andalus" w:hAnsi="Andalus" w:cs="Andalus"/>
          <w:sz w:val="20"/>
          <w:szCs w:val="20"/>
        </w:rPr>
        <w:t xml:space="preserve"> Dec 2016 – 11</w:t>
      </w:r>
      <w:r>
        <w:rPr>
          <w:rFonts w:ascii="Andalus" w:hAnsi="Andalus" w:cs="Andalus"/>
          <w:sz w:val="20"/>
          <w:szCs w:val="20"/>
          <w:vertAlign w:val="superscript"/>
        </w:rPr>
        <w:t>th</w:t>
      </w:r>
      <w:r>
        <w:rPr>
          <w:rFonts w:ascii="Andalus" w:hAnsi="Andalus" w:cs="Andalus"/>
          <w:sz w:val="20"/>
          <w:szCs w:val="20"/>
        </w:rPr>
        <w:t xml:space="preserve"> Jan 2019</w:t>
      </w:r>
    </w:p>
    <w:p w14:paraId="5EA276AC" w14:textId="77777777" w:rsidR="008F4A2B" w:rsidRDefault="001E0E23">
      <w:pPr>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12" behindDoc="0" locked="0" layoutInCell="1" allowOverlap="1" wp14:anchorId="731B97B0" wp14:editId="04971FB8">
                <wp:simplePos x="0" y="0"/>
                <wp:positionH relativeFrom="column">
                  <wp:posOffset>-95250</wp:posOffset>
                </wp:positionH>
                <wp:positionV relativeFrom="paragraph">
                  <wp:posOffset>104140</wp:posOffset>
                </wp:positionV>
                <wp:extent cx="6877050" cy="262255"/>
                <wp:effectExtent l="0" t="0" r="19050" b="23495"/>
                <wp:wrapNone/>
                <wp:docPr id="10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6225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164F4B5D" w14:textId="77777777" w:rsidR="008F4A2B" w:rsidRDefault="001E0E23">
                            <w:pPr>
                              <w:rPr>
                                <w:rFonts w:ascii="Arial" w:hAnsi="Arial" w:cs="Arial"/>
                                <w:b/>
                              </w:rPr>
                            </w:pPr>
                            <w:r>
                              <w:rPr>
                                <w:rFonts w:ascii="Arial" w:hAnsi="Arial" w:cs="Arial"/>
                                <w:b/>
                              </w:rPr>
                              <w:t>TRAINING DETAILS:</w:t>
                            </w:r>
                          </w:p>
                          <w:p w14:paraId="7B0ADC90" w14:textId="77777777" w:rsidR="008F4A2B" w:rsidRDefault="008F4A2B">
                            <w:pPr>
                              <w:rPr>
                                <w:rFonts w:ascii="Arial" w:hAnsi="Arial" w:cs="Arial"/>
                                <w:b/>
                              </w:rPr>
                            </w:pPr>
                          </w:p>
                          <w:p w14:paraId="6ABC7FD7" w14:textId="77777777" w:rsidR="008F4A2B" w:rsidRDefault="008F4A2B">
                            <w:pPr>
                              <w:rPr>
                                <w:rFonts w:ascii="Arial" w:hAnsi="Arial" w:cs="Arial"/>
                                <w:b/>
                              </w:rPr>
                            </w:pPr>
                          </w:p>
                          <w:p w14:paraId="5C813AF0" w14:textId="77777777" w:rsidR="008F4A2B" w:rsidRDefault="008F4A2B">
                            <w:pPr>
                              <w:rPr>
                                <w:rFonts w:ascii="Arial" w:hAnsi="Arial" w:cs="Arial"/>
                                <w:b/>
                              </w:rPr>
                            </w:pPr>
                          </w:p>
                          <w:p w14:paraId="64BEEF3D" w14:textId="77777777" w:rsidR="008F4A2B" w:rsidRDefault="008F4A2B">
                            <w:pPr>
                              <w:rPr>
                                <w:rFonts w:ascii="Arial" w:hAnsi="Arial" w:cs="Arial"/>
                                <w:b/>
                              </w:rPr>
                            </w:pPr>
                          </w:p>
                          <w:p w14:paraId="0BECE023" w14:textId="77777777" w:rsidR="008F4A2B" w:rsidRDefault="008F4A2B">
                            <w:pPr>
                              <w:rPr>
                                <w:rFonts w:ascii="Arial" w:hAnsi="Arial" w:cs="Arial"/>
                                <w:b/>
                              </w:rPr>
                            </w:pPr>
                          </w:p>
                          <w:p w14:paraId="195F648D"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1B97B0" id="Text Box 17" o:spid="_x0000_s1030" style="position:absolute;left:0;text-align:left;margin-left:-7.5pt;margin-top:8.2pt;width:541.5pt;height:20.65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" fillcolor="#d8d8d8" strokecolor="silver">
                <v:path arrowok="t"/>
                <v:textbox>
                  <w:txbxContent>
                    <w:p w14:paraId="164F4B5D" w14:textId="77777777" w:rsidR="008F4A2B" w:rsidRDefault="00000000">
                      <w:pPr>
                        <w:rPr>
                          <w:rFonts w:ascii="Arial" w:hAnsi="Arial" w:cs="Arial"/>
                          <w:b/>
                        </w:rPr>
                      </w:pPr>
                      <w:r>
                        <w:rPr>
                          <w:rFonts w:ascii="Arial" w:hAnsi="Arial" w:cs="Arial"/>
                          <w:b/>
                        </w:rPr>
                        <w:t>TRAINING DETAILS:</w:t>
                      </w:r>
                    </w:p>
                    <w:p w14:paraId="7B0ADC90" w14:textId="77777777" w:rsidR="008F4A2B" w:rsidRDefault="008F4A2B">
                      <w:pPr>
                        <w:rPr>
                          <w:rFonts w:ascii="Arial" w:hAnsi="Arial" w:cs="Arial"/>
                          <w:b/>
                        </w:rPr>
                      </w:pPr>
                    </w:p>
                    <w:p w14:paraId="6ABC7FD7" w14:textId="77777777" w:rsidR="008F4A2B" w:rsidRDefault="008F4A2B">
                      <w:pPr>
                        <w:rPr>
                          <w:rFonts w:ascii="Arial" w:hAnsi="Arial" w:cs="Arial"/>
                          <w:b/>
                        </w:rPr>
                      </w:pPr>
                    </w:p>
                    <w:p w14:paraId="5C813AF0" w14:textId="77777777" w:rsidR="008F4A2B" w:rsidRDefault="008F4A2B">
                      <w:pPr>
                        <w:rPr>
                          <w:rFonts w:ascii="Arial" w:hAnsi="Arial" w:cs="Arial"/>
                          <w:b/>
                        </w:rPr>
                      </w:pPr>
                    </w:p>
                    <w:p w14:paraId="64BEEF3D" w14:textId="77777777" w:rsidR="008F4A2B" w:rsidRDefault="008F4A2B">
                      <w:pPr>
                        <w:rPr>
                          <w:rFonts w:ascii="Arial" w:hAnsi="Arial" w:cs="Arial"/>
                          <w:b/>
                        </w:rPr>
                      </w:pPr>
                    </w:p>
                    <w:p w14:paraId="0BECE023" w14:textId="77777777" w:rsidR="008F4A2B" w:rsidRDefault="008F4A2B">
                      <w:pPr>
                        <w:rPr>
                          <w:rFonts w:ascii="Arial" w:hAnsi="Arial" w:cs="Arial"/>
                          <w:b/>
                        </w:rPr>
                      </w:pPr>
                    </w:p>
                    <w:p w14:paraId="195F648D" w14:textId="77777777" w:rsidR="008F4A2B" w:rsidRDefault="008F4A2B"/>
                  </w:txbxContent>
                </v:textbox>
              </v:rect>
            </w:pict>
          </mc:Fallback>
        </mc:AlternateContent>
      </w:r>
    </w:p>
    <w:p w14:paraId="19AF8A3D" w14:textId="77777777" w:rsidR="008F4A2B" w:rsidRDefault="008F4A2B">
      <w:pPr>
        <w:jc w:val="both"/>
        <w:rPr>
          <w:rFonts w:ascii="Andalus" w:hAnsi="Andalus" w:cs="Andalus"/>
          <w:sz w:val="20"/>
          <w:szCs w:val="20"/>
        </w:rPr>
      </w:pPr>
    </w:p>
    <w:p w14:paraId="7E571342" w14:textId="77777777" w:rsidR="008F4A2B" w:rsidRDefault="008F4A2B">
      <w:pPr>
        <w:jc w:val="both"/>
        <w:rPr>
          <w:rFonts w:ascii="Andalus" w:hAnsi="Andalus" w:cs="Andalus"/>
          <w:sz w:val="20"/>
          <w:szCs w:val="20"/>
        </w:rPr>
      </w:pPr>
    </w:p>
    <w:p w14:paraId="6D8AC7A8" w14:textId="77777777" w:rsidR="008F4A2B" w:rsidRDefault="001E0E23">
      <w:pPr>
        <w:pStyle w:val="ListParagraph"/>
        <w:numPr>
          <w:ilvl w:val="0"/>
          <w:numId w:val="25"/>
        </w:numPr>
        <w:jc w:val="both"/>
        <w:rPr>
          <w:rFonts w:ascii="Andalus" w:hAnsi="Andalus" w:cs="Andalus"/>
          <w:sz w:val="20"/>
          <w:szCs w:val="20"/>
        </w:rPr>
      </w:pPr>
      <w:r>
        <w:rPr>
          <w:rFonts w:ascii="Andalus" w:hAnsi="Andalus" w:cs="Andalus"/>
          <w:sz w:val="20"/>
          <w:szCs w:val="20"/>
        </w:rPr>
        <w:t>Trained in: JAVA</w:t>
      </w:r>
    </w:p>
    <w:p w14:paraId="001A5B77" w14:textId="77777777" w:rsidR="008F4A2B" w:rsidRDefault="001E0E23">
      <w:pPr>
        <w:pStyle w:val="ListParagraph"/>
        <w:numPr>
          <w:ilvl w:val="0"/>
          <w:numId w:val="25"/>
        </w:numPr>
        <w:jc w:val="both"/>
        <w:rPr>
          <w:rFonts w:ascii="Andalus" w:hAnsi="Andalus" w:cs="Andalus"/>
          <w:sz w:val="20"/>
          <w:szCs w:val="20"/>
        </w:rPr>
      </w:pPr>
      <w:r>
        <w:rPr>
          <w:rFonts w:ascii="Andalus" w:hAnsi="Andalus" w:cs="Andalus"/>
          <w:sz w:val="20"/>
          <w:szCs w:val="20"/>
        </w:rPr>
        <w:t>Start Date: 26</w:t>
      </w:r>
      <w:r>
        <w:rPr>
          <w:rFonts w:ascii="Andalus" w:hAnsi="Andalus" w:cs="Andalus"/>
          <w:sz w:val="20"/>
          <w:szCs w:val="20"/>
          <w:vertAlign w:val="superscript"/>
        </w:rPr>
        <w:t>th</w:t>
      </w:r>
      <w:r>
        <w:rPr>
          <w:rFonts w:ascii="Andalus" w:hAnsi="Andalus" w:cs="Andalus"/>
          <w:sz w:val="20"/>
          <w:szCs w:val="20"/>
        </w:rPr>
        <w:t xml:space="preserve"> DEC 2016</w:t>
      </w:r>
    </w:p>
    <w:p w14:paraId="0E339935" w14:textId="77777777" w:rsidR="008F4A2B" w:rsidRDefault="001E0E23">
      <w:pPr>
        <w:pStyle w:val="ListParagraph"/>
        <w:numPr>
          <w:ilvl w:val="0"/>
          <w:numId w:val="25"/>
        </w:numPr>
        <w:jc w:val="both"/>
        <w:rPr>
          <w:rFonts w:ascii="Andalus" w:hAnsi="Andalus" w:cs="Andalus"/>
          <w:sz w:val="20"/>
          <w:szCs w:val="20"/>
        </w:rPr>
      </w:pPr>
      <w:r>
        <w:rPr>
          <w:rFonts w:ascii="Andalus" w:hAnsi="Andalus" w:cs="Andalus"/>
          <w:sz w:val="20"/>
          <w:szCs w:val="20"/>
        </w:rPr>
        <w:t>End Date: 1</w:t>
      </w:r>
      <w:r>
        <w:rPr>
          <w:rFonts w:ascii="Andalus" w:hAnsi="Andalus" w:cs="Andalus"/>
          <w:sz w:val="20"/>
          <w:szCs w:val="20"/>
          <w:vertAlign w:val="superscript"/>
        </w:rPr>
        <w:t>st</w:t>
      </w:r>
      <w:r>
        <w:rPr>
          <w:rFonts w:ascii="Andalus" w:hAnsi="Andalus" w:cs="Andalus"/>
          <w:sz w:val="20"/>
          <w:szCs w:val="20"/>
        </w:rPr>
        <w:t xml:space="preserve"> MARCH 2016</w:t>
      </w:r>
    </w:p>
    <w:p w14:paraId="616C5859" w14:textId="50BE7FC3" w:rsidR="008F4A2B" w:rsidRDefault="001E0E23">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6" behindDoc="0" locked="0" layoutInCell="1" allowOverlap="1" wp14:anchorId="34A89529" wp14:editId="426F0C07">
                <wp:simplePos x="0" y="0"/>
                <wp:positionH relativeFrom="page">
                  <wp:posOffset>298273</wp:posOffset>
                </wp:positionH>
                <wp:positionV relativeFrom="page">
                  <wp:posOffset>420618</wp:posOffset>
                </wp:positionV>
                <wp:extent cx="6934200" cy="291465"/>
                <wp:effectExtent l="9525" t="10795" r="9525" b="12065"/>
                <wp:wrapNone/>
                <wp:docPr id="1031"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9146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724C998E" w14:textId="77777777" w:rsidR="008F4A2B" w:rsidRDefault="001E0E23">
                            <w:pPr>
                              <w:rPr>
                                <w:rFonts w:ascii="Arial" w:hAnsi="Arial" w:cs="Arial"/>
                                <w:b/>
                              </w:rPr>
                            </w:pPr>
                            <w:r>
                              <w:rPr>
                                <w:rFonts w:ascii="Arial" w:hAnsi="Arial" w:cs="Arial"/>
                                <w:b/>
                              </w:rPr>
                              <w:t>SPECIALIZATIONS:</w:t>
                            </w:r>
                          </w:p>
                          <w:p w14:paraId="7FABE062"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A89529" id="1032" o:spid="_x0000_s1031" style="position:absolute;left:0;text-align:left;margin-left:23.5pt;margin-top:33.1pt;width:546pt;height:22.95pt;z-index: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" fillcolor="#d8d8d8" strokecolor="silver">
                <v:path arrowok="t"/>
                <v:textbox>
                  <w:txbxContent>
                    <w:p w14:paraId="724C998E" w14:textId="77777777" w:rsidR="008F4A2B" w:rsidRDefault="00000000">
                      <w:pPr>
                        <w:rPr>
                          <w:rFonts w:ascii="Arial" w:hAnsi="Arial" w:cs="Arial"/>
                          <w:b/>
                        </w:rPr>
                      </w:pPr>
                      <w:r>
                        <w:rPr>
                          <w:rFonts w:ascii="Arial" w:hAnsi="Arial" w:cs="Arial"/>
                          <w:b/>
                        </w:rPr>
                        <w:t>SPECIALIZATIONS:</w:t>
                      </w:r>
                    </w:p>
                    <w:p w14:paraId="7FABE062" w14:textId="77777777" w:rsidR="008F4A2B" w:rsidRDefault="008F4A2B"/>
                  </w:txbxContent>
                </v:textbox>
                <w10:wrap anchorx="page" anchory="page"/>
              </v:rect>
            </w:pict>
          </mc:Fallback>
        </mc:AlternateContent>
      </w:r>
    </w:p>
    <w:p w14:paraId="14863B0E" w14:textId="77777777" w:rsidR="008F4A2B" w:rsidRDefault="008F4A2B">
      <w:pPr>
        <w:jc w:val="both"/>
        <w:rPr>
          <w:rFonts w:ascii="Calibri" w:hAnsi="Calibri" w:cs="Calibri"/>
          <w:sz w:val="22"/>
          <w:szCs w:val="22"/>
        </w:rPr>
      </w:pPr>
    </w:p>
    <w:p w14:paraId="7C945110" w14:textId="77777777" w:rsidR="008F4A2B" w:rsidRDefault="001E0E23">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Programming Languages: JAVA, HTML, JAVASCRIPT, ANGULAR, UNIX SHELL SCRIPTING</w:t>
      </w:r>
    </w:p>
    <w:p w14:paraId="60F6CFDE" w14:textId="77777777" w:rsidR="008F4A2B" w:rsidRDefault="001E0E23">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ETL Tool: </w:t>
      </w:r>
      <w:r>
        <w:rPr>
          <w:rFonts w:ascii="Andalus" w:eastAsia="Arial Unicode MS" w:hAnsi="Andalus" w:cs="Andalus"/>
          <w:sz w:val="20"/>
        </w:rPr>
        <w:t>DataStage</w:t>
      </w:r>
    </w:p>
    <w:p w14:paraId="779157A1" w14:textId="77777777" w:rsidR="008F4A2B" w:rsidRDefault="001E0E23">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Database: ORACLE SQL</w:t>
      </w:r>
    </w:p>
    <w:p w14:paraId="1DDBAF7B" w14:textId="6785D124" w:rsidR="008F4A2B" w:rsidRDefault="001E0E23">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Cloud: Pivotal Cloud Foundry (PCF)</w:t>
      </w:r>
      <w:r w:rsidR="00FE451F">
        <w:rPr>
          <w:rFonts w:ascii="Andalus" w:eastAsia="Arial Unicode MS" w:hAnsi="Andalus" w:cs="Andalus"/>
          <w:sz w:val="20"/>
        </w:rPr>
        <w:t>, AWS (Basics)</w:t>
      </w:r>
    </w:p>
    <w:p w14:paraId="0FE7BC0E" w14:textId="77777777" w:rsidR="008F4A2B" w:rsidRDefault="001E0E23">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CMS (Content Management System): Adobe Experience Manager (AEM), Alfresco</w:t>
      </w:r>
    </w:p>
    <w:p w14:paraId="48262BAB" w14:textId="48B53B88" w:rsidR="008F4A2B" w:rsidRDefault="001E0E23">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Others: Postman, Camunda, </w:t>
      </w:r>
      <w:r w:rsidR="00CC2CE1">
        <w:rPr>
          <w:rFonts w:ascii="Andalus" w:eastAsia="Arial Unicode MS" w:hAnsi="Andalus" w:cs="Andalus"/>
          <w:sz w:val="20"/>
        </w:rPr>
        <w:t xml:space="preserve">JSP, </w:t>
      </w:r>
      <w:r>
        <w:rPr>
          <w:rFonts w:ascii="Andalus" w:eastAsia="Arial Unicode MS" w:hAnsi="Andalus" w:cs="Andalus"/>
          <w:sz w:val="20"/>
        </w:rPr>
        <w:t>Spring Boot</w:t>
      </w:r>
      <w:r w:rsidRPr="00CC2CE1">
        <w:rPr>
          <w:rFonts w:ascii="Andalus" w:eastAsia="Arial Unicode MS" w:hAnsi="Andalus" w:cs="Andalus" w:hint="cs"/>
          <w:sz w:val="20"/>
        </w:rPr>
        <w:t xml:space="preserve">, </w:t>
      </w:r>
      <w:r w:rsidR="00CC2CE1" w:rsidRPr="00CC2CE1">
        <w:rPr>
          <w:rFonts w:ascii="Andalus" w:eastAsia="Arial Unicode MS" w:hAnsi="Andalus" w:cs="Andalus" w:hint="cs"/>
          <w:sz w:val="20"/>
        </w:rPr>
        <w:t>REST API</w:t>
      </w:r>
    </w:p>
    <w:p w14:paraId="7B661D01" w14:textId="77777777" w:rsidR="008F4A2B" w:rsidRDefault="001E0E23">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13" behindDoc="0" locked="0" layoutInCell="1" allowOverlap="1" wp14:anchorId="392D42FB" wp14:editId="186F7A3E">
                <wp:simplePos x="0" y="0"/>
                <wp:positionH relativeFrom="column">
                  <wp:posOffset>-114300</wp:posOffset>
                </wp:positionH>
                <wp:positionV relativeFrom="paragraph">
                  <wp:posOffset>145415</wp:posOffset>
                </wp:positionV>
                <wp:extent cx="6934200" cy="291465"/>
                <wp:effectExtent l="9525" t="10795" r="9525" b="12065"/>
                <wp:wrapNone/>
                <wp:docPr id="103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9146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4FB2C42C" w14:textId="77777777" w:rsidR="008F4A2B" w:rsidRDefault="001E0E23">
                            <w:pPr>
                              <w:rPr>
                                <w:rFonts w:ascii="Arial" w:hAnsi="Arial" w:cs="Arial"/>
                                <w:b/>
                              </w:rPr>
                            </w:pPr>
                            <w:r>
                              <w:rPr>
                                <w:rFonts w:ascii="Arial" w:hAnsi="Arial" w:cs="Arial"/>
                                <w:b/>
                              </w:rPr>
                              <w:t>PROJECT EXPERIENCE:</w:t>
                            </w:r>
                          </w:p>
                          <w:p w14:paraId="181CAF1E" w14:textId="77777777" w:rsidR="008F4A2B" w:rsidRDefault="008F4A2B"/>
                          <w:p w14:paraId="1F76D14A" w14:textId="77777777" w:rsidR="008F4A2B" w:rsidRDefault="008F4A2B"/>
                          <w:p w14:paraId="2C47D0F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2D42FB" id="Text Box 19" o:spid="_x0000_s1032" style="position:absolute;left:0;text-align:left;margin-left:-9pt;margin-top:11.45pt;width:546pt;height:22.95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" fillcolor="#d8d8d8" strokecolor="silver">
                <v:path arrowok="t"/>
                <v:textbox>
                  <w:txbxContent>
                    <w:p w14:paraId="4FB2C42C" w14:textId="77777777" w:rsidR="008F4A2B" w:rsidRDefault="00000000">
                      <w:pPr>
                        <w:rPr>
                          <w:rFonts w:ascii="Arial" w:hAnsi="Arial" w:cs="Arial"/>
                          <w:b/>
                        </w:rPr>
                      </w:pPr>
                      <w:r>
                        <w:rPr>
                          <w:rFonts w:ascii="Arial" w:hAnsi="Arial" w:cs="Arial"/>
                          <w:b/>
                        </w:rPr>
                        <w:t>PROJECT EXPERIENCE:</w:t>
                      </w:r>
                    </w:p>
                    <w:p w14:paraId="181CAF1E" w14:textId="77777777" w:rsidR="008F4A2B" w:rsidRDefault="008F4A2B"/>
                    <w:p w14:paraId="1F76D14A" w14:textId="77777777" w:rsidR="008F4A2B" w:rsidRDefault="008F4A2B"/>
                    <w:p w14:paraId="2C47D0FC" w14:textId="77777777" w:rsidR="008F4A2B" w:rsidRDefault="008F4A2B"/>
                  </w:txbxContent>
                </v:textbox>
              </v:rect>
            </w:pict>
          </mc:Fallback>
        </mc:AlternateContent>
      </w:r>
    </w:p>
    <w:p w14:paraId="1773A00F" w14:textId="77777777" w:rsidR="008F4A2B" w:rsidRDefault="008F4A2B">
      <w:pPr>
        <w:pStyle w:val="NormalWeb"/>
        <w:spacing w:before="0" w:after="120" w:line="200" w:lineRule="exact"/>
        <w:jc w:val="both"/>
        <w:rPr>
          <w:rFonts w:ascii="Andalus" w:eastAsia="Arial Unicode MS" w:hAnsi="Andalus" w:cs="Andalus"/>
          <w:szCs w:val="24"/>
        </w:rPr>
      </w:pPr>
    </w:p>
    <w:p w14:paraId="49D01A1E" w14:textId="77777777" w:rsidR="008F4A2B" w:rsidRDefault="008F4A2B">
      <w:pPr>
        <w:pStyle w:val="NormalWeb"/>
        <w:spacing w:before="0" w:after="120" w:line="200" w:lineRule="exact"/>
        <w:ind w:left="720"/>
        <w:jc w:val="both"/>
        <w:rPr>
          <w:rFonts w:ascii="Andalus" w:eastAsia="Arial Unicode MS" w:hAnsi="Andalus" w:cs="Andalus"/>
          <w:szCs w:val="24"/>
        </w:rPr>
      </w:pPr>
    </w:p>
    <w:p w14:paraId="7BF7910F" w14:textId="4408ABCA" w:rsidR="00047E60" w:rsidRPr="00926A6F" w:rsidRDefault="00047E60" w:rsidP="00047E60">
      <w:pPr>
        <w:pStyle w:val="NormalWeb"/>
        <w:numPr>
          <w:ilvl w:val="0"/>
          <w:numId w:val="27"/>
        </w:numPr>
        <w:spacing w:before="0" w:after="120" w:line="200" w:lineRule="exact"/>
        <w:jc w:val="both"/>
        <w:rPr>
          <w:rFonts w:ascii="Andalus" w:eastAsia="Arial Unicode MS" w:hAnsi="Andalus" w:cs="Andalus"/>
          <w:b/>
          <w:sz w:val="20"/>
        </w:rPr>
      </w:pPr>
      <w:r w:rsidRPr="00926A6F">
        <w:rPr>
          <w:rFonts w:ascii="Andalus" w:eastAsia="Arial Unicode MS" w:hAnsi="Andalus" w:cs="Andalus" w:hint="cs"/>
          <w:b/>
          <w:sz w:val="20"/>
        </w:rPr>
        <w:t>Client: Truist Bank</w:t>
      </w:r>
    </w:p>
    <w:p w14:paraId="6384D75F" w14:textId="49490C80" w:rsidR="00047E60" w:rsidRPr="00926A6F" w:rsidRDefault="00047E60" w:rsidP="00047E6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Project Name: FEDNOW OPS TOOL APPLICATION</w:t>
      </w:r>
    </w:p>
    <w:p w14:paraId="7A473924" w14:textId="12715AFA" w:rsidR="00047E60" w:rsidRPr="00926A6F" w:rsidRDefault="00047E60" w:rsidP="00047E6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Tools Used: Eclipse STS, VS Code, SQL Server Management Studio, Git</w:t>
      </w:r>
    </w:p>
    <w:p w14:paraId="19680DEC" w14:textId="231D82E7" w:rsidR="00047E60" w:rsidRPr="00926A6F" w:rsidRDefault="00047E60" w:rsidP="00047E6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 xml:space="preserve">Technologies: </w:t>
      </w:r>
      <w:r w:rsidR="00BB1501" w:rsidRPr="00926A6F">
        <w:rPr>
          <w:rFonts w:ascii="Andalus" w:eastAsia="Arial Unicode MS" w:hAnsi="Andalus" w:cs="Andalus" w:hint="cs"/>
          <w:sz w:val="20"/>
        </w:rPr>
        <w:t>Angular, HTML, CSS, JavaScript, Spring Boot, Git</w:t>
      </w:r>
    </w:p>
    <w:p w14:paraId="47EAC351" w14:textId="769912E9" w:rsidR="00047E60" w:rsidRPr="00926A6F" w:rsidRDefault="00047E60" w:rsidP="00047E60">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 xml:space="preserve">Duration: </w:t>
      </w:r>
      <w:r w:rsidR="00BB1501" w:rsidRPr="00926A6F">
        <w:rPr>
          <w:rFonts w:ascii="Andalus" w:eastAsia="Arial Unicode MS" w:hAnsi="Andalus" w:cs="Andalus" w:hint="cs"/>
          <w:sz w:val="20"/>
        </w:rPr>
        <w:t>1</w:t>
      </w:r>
      <w:r w:rsidR="00BB1501" w:rsidRPr="00926A6F">
        <w:rPr>
          <w:rFonts w:ascii="Andalus" w:eastAsia="Arial Unicode MS" w:hAnsi="Andalus" w:cs="Andalus" w:hint="cs"/>
          <w:sz w:val="20"/>
          <w:vertAlign w:val="superscript"/>
        </w:rPr>
        <w:t>st</w:t>
      </w:r>
      <w:r w:rsidR="00BB1501" w:rsidRPr="00926A6F">
        <w:rPr>
          <w:rFonts w:ascii="Andalus" w:eastAsia="Arial Unicode MS" w:hAnsi="Andalus" w:cs="Andalus" w:hint="cs"/>
          <w:sz w:val="20"/>
        </w:rPr>
        <w:t xml:space="preserve"> Oct</w:t>
      </w:r>
      <w:r w:rsidRPr="00926A6F">
        <w:rPr>
          <w:rFonts w:ascii="Andalus" w:eastAsia="Arial Unicode MS" w:hAnsi="Andalus" w:cs="Andalus" w:hint="cs"/>
          <w:sz w:val="20"/>
        </w:rPr>
        <w:t xml:space="preserve"> 2024 – On-going</w:t>
      </w:r>
    </w:p>
    <w:p w14:paraId="2FEEEC9A" w14:textId="77777777" w:rsidR="00047E60" w:rsidRPr="00926A6F" w:rsidRDefault="00047E60" w:rsidP="00047E60">
      <w:pPr>
        <w:pStyle w:val="NormalWeb"/>
        <w:spacing w:before="0" w:after="120" w:line="200" w:lineRule="exact"/>
        <w:jc w:val="both"/>
        <w:rPr>
          <w:rFonts w:ascii="Andalus" w:eastAsia="Arial Unicode MS" w:hAnsi="Andalus" w:cs="Andalus"/>
          <w:b/>
          <w:sz w:val="20"/>
        </w:rPr>
      </w:pPr>
    </w:p>
    <w:p w14:paraId="4F86D35B" w14:textId="01BC4D52" w:rsidR="008F4A2B" w:rsidRPr="00926A6F" w:rsidRDefault="001E0E23">
      <w:pPr>
        <w:pStyle w:val="NormalWeb"/>
        <w:numPr>
          <w:ilvl w:val="0"/>
          <w:numId w:val="27"/>
        </w:numPr>
        <w:spacing w:before="0" w:after="120" w:line="200" w:lineRule="exact"/>
        <w:jc w:val="both"/>
        <w:rPr>
          <w:rFonts w:ascii="Andalus" w:eastAsia="Arial Unicode MS" w:hAnsi="Andalus" w:cs="Andalus"/>
          <w:b/>
          <w:sz w:val="20"/>
        </w:rPr>
      </w:pPr>
      <w:r w:rsidRPr="00926A6F">
        <w:rPr>
          <w:rFonts w:ascii="Andalus" w:eastAsia="Arial Unicode MS" w:hAnsi="Andalus" w:cs="Andalus" w:hint="cs"/>
          <w:b/>
          <w:sz w:val="20"/>
        </w:rPr>
        <w:t>Client: Chubb</w:t>
      </w:r>
    </w:p>
    <w:p w14:paraId="02671777" w14:textId="77777777" w:rsidR="008F4A2B" w:rsidRPr="00926A6F" w:rsidRDefault="001E0E23">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 xml:space="preserve">Project Name: </w:t>
      </w:r>
      <w:r w:rsidRPr="00926A6F">
        <w:rPr>
          <w:rFonts w:ascii="Andalus" w:eastAsia="Arial Unicode MS" w:hAnsi="Andalus" w:cs="Andalus" w:hint="cs"/>
          <w:sz w:val="20"/>
        </w:rPr>
        <w:t>EVOLUTION APPLICATION</w:t>
      </w:r>
    </w:p>
    <w:p w14:paraId="47FBD5B2" w14:textId="77777777" w:rsidR="008F4A2B" w:rsidRPr="00926A6F" w:rsidRDefault="001E0E23">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Tools Used: IntelliJ IDE, Eclipse STS, VS Code, SQL Server Management Studio, Git</w:t>
      </w:r>
    </w:p>
    <w:p w14:paraId="2341E09D" w14:textId="77777777" w:rsidR="008F4A2B" w:rsidRPr="00926A6F" w:rsidRDefault="001E0E23">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Technologies: Java, Spring Boot, Git, Angular</w:t>
      </w:r>
    </w:p>
    <w:p w14:paraId="3152B470" w14:textId="5CC33C2C" w:rsidR="008F4A2B" w:rsidRPr="00926A6F" w:rsidRDefault="001E0E23">
      <w:pPr>
        <w:pStyle w:val="NormalWeb"/>
        <w:numPr>
          <w:ilvl w:val="0"/>
          <w:numId w:val="45"/>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 xml:space="preserve">Duration: 5th Jan 2024 – </w:t>
      </w:r>
      <w:r w:rsidR="00BB1501" w:rsidRPr="00926A6F">
        <w:rPr>
          <w:rFonts w:ascii="Andalus" w:eastAsia="Arial Unicode MS" w:hAnsi="Andalus" w:cs="Andalus" w:hint="cs"/>
          <w:sz w:val="20"/>
        </w:rPr>
        <w:t>30</w:t>
      </w:r>
      <w:r w:rsidR="00BB1501" w:rsidRPr="00926A6F">
        <w:rPr>
          <w:rFonts w:ascii="Andalus" w:eastAsia="Arial Unicode MS" w:hAnsi="Andalus" w:cs="Andalus" w:hint="cs"/>
          <w:sz w:val="20"/>
          <w:vertAlign w:val="superscript"/>
        </w:rPr>
        <w:t>th</w:t>
      </w:r>
      <w:r w:rsidR="00BB1501" w:rsidRPr="00926A6F">
        <w:rPr>
          <w:rFonts w:ascii="Andalus" w:eastAsia="Arial Unicode MS" w:hAnsi="Andalus" w:cs="Andalus" w:hint="cs"/>
          <w:sz w:val="20"/>
        </w:rPr>
        <w:t xml:space="preserve"> Sept 2024</w:t>
      </w:r>
    </w:p>
    <w:p w14:paraId="4CE0F884" w14:textId="77777777" w:rsidR="008F4A2B" w:rsidRPr="00926A6F" w:rsidRDefault="008F4A2B">
      <w:pPr>
        <w:pStyle w:val="NormalWeb"/>
        <w:spacing w:before="0" w:after="120" w:line="200" w:lineRule="exact"/>
        <w:ind w:left="720"/>
        <w:jc w:val="both"/>
        <w:rPr>
          <w:rFonts w:ascii="Andalus" w:eastAsia="Arial Unicode MS" w:hAnsi="Andalus" w:cs="Andalus"/>
          <w:b/>
          <w:sz w:val="20"/>
        </w:rPr>
      </w:pPr>
    </w:p>
    <w:p w14:paraId="6DAAB2E5" w14:textId="77777777" w:rsidR="008F4A2B" w:rsidRPr="00926A6F" w:rsidRDefault="001E0E23">
      <w:pPr>
        <w:pStyle w:val="NormalWeb"/>
        <w:numPr>
          <w:ilvl w:val="0"/>
          <w:numId w:val="27"/>
        </w:numPr>
        <w:spacing w:before="0" w:after="120" w:line="200" w:lineRule="exact"/>
        <w:jc w:val="both"/>
        <w:rPr>
          <w:rFonts w:ascii="Andalus" w:eastAsia="Arial Unicode MS" w:hAnsi="Andalus" w:cs="Andalus"/>
          <w:b/>
          <w:sz w:val="20"/>
        </w:rPr>
      </w:pPr>
      <w:r w:rsidRPr="00926A6F">
        <w:rPr>
          <w:rFonts w:ascii="Andalus" w:eastAsia="Arial Unicode MS" w:hAnsi="Andalus" w:cs="Andalus" w:hint="cs"/>
          <w:b/>
          <w:sz w:val="20"/>
        </w:rPr>
        <w:t>Client: Pershing BNYM</w:t>
      </w:r>
    </w:p>
    <w:p w14:paraId="489DFE51" w14:textId="77777777" w:rsidR="008F4A2B" w:rsidRPr="00926A6F" w:rsidRDefault="001E0E23">
      <w:pPr>
        <w:pStyle w:val="NormalWeb"/>
        <w:numPr>
          <w:ilvl w:val="0"/>
          <w:numId w:val="40"/>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Project Name: ACCOUNT SERVICES APPLICATION</w:t>
      </w:r>
    </w:p>
    <w:p w14:paraId="70323E77" w14:textId="77777777" w:rsidR="008F4A2B" w:rsidRPr="00926A6F" w:rsidRDefault="001E0E23">
      <w:pPr>
        <w:pStyle w:val="NormalWeb"/>
        <w:numPr>
          <w:ilvl w:val="0"/>
          <w:numId w:val="41"/>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Tools Used: IntelliJ IDE, VS Code, SQL Developer, Git</w:t>
      </w:r>
    </w:p>
    <w:p w14:paraId="529361A7" w14:textId="77777777" w:rsidR="008F4A2B" w:rsidRPr="00926A6F" w:rsidRDefault="001E0E23">
      <w:pPr>
        <w:pStyle w:val="NormalWeb"/>
        <w:numPr>
          <w:ilvl w:val="0"/>
          <w:numId w:val="42"/>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Technologies: Angular, Java, JSP, Git, HTML, CSS, JavaScript</w:t>
      </w:r>
    </w:p>
    <w:p w14:paraId="7B161869" w14:textId="77777777" w:rsidR="008F4A2B" w:rsidRPr="00926A6F" w:rsidRDefault="001E0E23">
      <w:pPr>
        <w:pStyle w:val="NormalWeb"/>
        <w:numPr>
          <w:ilvl w:val="0"/>
          <w:numId w:val="43"/>
        </w:numPr>
        <w:spacing w:before="0" w:after="120" w:line="200" w:lineRule="exact"/>
        <w:jc w:val="both"/>
        <w:rPr>
          <w:rFonts w:ascii="Andalus" w:eastAsia="Arial Unicode MS" w:hAnsi="Andalus" w:cs="Andalus"/>
          <w:sz w:val="20"/>
        </w:rPr>
      </w:pPr>
      <w:r w:rsidRPr="00926A6F">
        <w:rPr>
          <w:rFonts w:ascii="Andalus" w:eastAsia="Arial Unicode MS" w:hAnsi="Andalus" w:cs="Andalus" w:hint="cs"/>
          <w:sz w:val="20"/>
        </w:rPr>
        <w:t>Duration: 3rd Apr 2023 – 29th Dec 2023</w:t>
      </w:r>
    </w:p>
    <w:p w14:paraId="19B35EB2" w14:textId="77777777" w:rsidR="008F4A2B" w:rsidRPr="00926A6F" w:rsidRDefault="008F4A2B">
      <w:pPr>
        <w:pStyle w:val="NormalWeb"/>
        <w:spacing w:before="0" w:after="120" w:line="200" w:lineRule="exact"/>
        <w:ind w:left="720"/>
        <w:jc w:val="both"/>
        <w:rPr>
          <w:rFonts w:ascii="Andalus" w:eastAsia="Arial Unicode MS" w:hAnsi="Andalus" w:cs="Andalus"/>
          <w:b/>
          <w:sz w:val="20"/>
        </w:rPr>
      </w:pPr>
    </w:p>
    <w:p w14:paraId="11449188" w14:textId="77777777" w:rsidR="008F4A2B" w:rsidRPr="00926A6F" w:rsidRDefault="001E0E23">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BNYM</w:t>
      </w:r>
    </w:p>
    <w:p w14:paraId="0E8FD119"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HORIZON APPLICATION</w:t>
      </w:r>
    </w:p>
    <w:p w14:paraId="3E555285" w14:textId="58B7D406"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 xml:space="preserve">Tools Used: IntelliJ IDE, VS Code, SQL </w:t>
      </w:r>
      <w:r w:rsidRPr="00926A6F">
        <w:rPr>
          <w:rFonts w:ascii="Andalus" w:eastAsia="Arial Unicode MS" w:hAnsi="Andalus" w:cs="Andalus" w:hint="cs"/>
          <w:sz w:val="20"/>
        </w:rPr>
        <w:t>Developer, Postman</w:t>
      </w:r>
      <w:r w:rsidR="00047E60" w:rsidRPr="00926A6F">
        <w:rPr>
          <w:rFonts w:ascii="Andalus" w:eastAsia="Arial Unicode MS" w:hAnsi="Andalus" w:cs="Andalus" w:hint="cs"/>
          <w:sz w:val="20"/>
        </w:rPr>
        <w:t>, GIt</w:t>
      </w:r>
    </w:p>
    <w:p w14:paraId="6A4B991F"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 xml:space="preserve">Technologies: </w:t>
      </w:r>
      <w:bookmarkStart w:id="1" w:name="_Hlk185497036"/>
      <w:r w:rsidRPr="00926A6F">
        <w:rPr>
          <w:rFonts w:ascii="Andalus" w:eastAsia="Arial Unicode MS" w:hAnsi="Andalus" w:cs="Andalus" w:hint="cs"/>
          <w:sz w:val="20"/>
        </w:rPr>
        <w:t>Angular, Java, Spring Boot, Git, HTML, CSS, JavaScript</w:t>
      </w:r>
      <w:bookmarkEnd w:id="1"/>
    </w:p>
    <w:p w14:paraId="713E2E2C"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14</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Oct 2021 – 27</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Jan 2023</w:t>
      </w:r>
    </w:p>
    <w:p w14:paraId="797E4E1C" w14:textId="77777777" w:rsidR="008F4A2B" w:rsidRPr="00926A6F" w:rsidRDefault="008F4A2B">
      <w:pPr>
        <w:pStyle w:val="NormalWeb"/>
        <w:spacing w:before="0" w:after="120" w:line="200" w:lineRule="exact"/>
        <w:ind w:left="720"/>
        <w:jc w:val="both"/>
        <w:rPr>
          <w:rFonts w:ascii="Andalus" w:eastAsia="Arial Unicode MS" w:hAnsi="Andalus" w:cs="Andalus"/>
          <w:szCs w:val="24"/>
        </w:rPr>
      </w:pPr>
    </w:p>
    <w:p w14:paraId="7D877963" w14:textId="77777777" w:rsidR="008F4A2B" w:rsidRPr="00926A6F" w:rsidRDefault="001E0E23">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NETAPP</w:t>
      </w:r>
    </w:p>
    <w:p w14:paraId="5148B67C"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NETAPP PRODUCT GLOBALIZATION</w:t>
      </w:r>
    </w:p>
    <w:p w14:paraId="6D8DA60F" w14:textId="26391265"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Tools Used: PyCharm IDE, VS Code</w:t>
      </w:r>
      <w:r w:rsidR="00047E60" w:rsidRPr="00926A6F">
        <w:rPr>
          <w:rFonts w:ascii="Andalus" w:eastAsia="Arial Unicode MS" w:hAnsi="Andalus" w:cs="Andalus" w:hint="cs"/>
          <w:sz w:val="20"/>
        </w:rPr>
        <w:t>, Git</w:t>
      </w:r>
    </w:p>
    <w:p w14:paraId="6E2886AE"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Technologies: Angular, Python, Git, HTML, CSS</w:t>
      </w:r>
    </w:p>
    <w:p w14:paraId="23C3BD85"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 xml:space="preserve">Duration: </w:t>
      </w:r>
      <w:bookmarkStart w:id="2" w:name="OLE_LINK1"/>
      <w:r w:rsidRPr="00926A6F">
        <w:rPr>
          <w:rFonts w:ascii="Andalus" w:eastAsia="Arial Unicode MS" w:hAnsi="Andalus" w:cs="Andalus" w:hint="cs"/>
          <w:sz w:val="20"/>
        </w:rPr>
        <w:t>22</w:t>
      </w:r>
      <w:r w:rsidRPr="00926A6F">
        <w:rPr>
          <w:rFonts w:ascii="Andalus" w:eastAsia="Arial Unicode MS" w:hAnsi="Andalus" w:cs="Andalus" w:hint="cs"/>
          <w:sz w:val="20"/>
          <w:vertAlign w:val="superscript"/>
        </w:rPr>
        <w:t>nd</w:t>
      </w:r>
      <w:r w:rsidRPr="00926A6F">
        <w:rPr>
          <w:rFonts w:ascii="Andalus" w:eastAsia="Arial Unicode MS" w:hAnsi="Andalus" w:cs="Andalus" w:hint="cs"/>
          <w:sz w:val="20"/>
        </w:rPr>
        <w:t xml:space="preserve"> Sept 2020 </w:t>
      </w:r>
      <w:bookmarkEnd w:id="2"/>
      <w:r w:rsidRPr="00926A6F">
        <w:rPr>
          <w:rFonts w:ascii="Andalus" w:eastAsia="Arial Unicode MS" w:hAnsi="Andalus" w:cs="Andalus" w:hint="cs"/>
          <w:sz w:val="20"/>
        </w:rPr>
        <w:t>– 27</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Sept 2021</w:t>
      </w:r>
    </w:p>
    <w:p w14:paraId="274A57FB" w14:textId="77777777" w:rsidR="008F4A2B" w:rsidRPr="00926A6F" w:rsidRDefault="008F4A2B">
      <w:pPr>
        <w:pStyle w:val="NormalWeb"/>
        <w:spacing w:before="0" w:after="120" w:line="200" w:lineRule="exact"/>
        <w:ind w:left="720"/>
        <w:jc w:val="both"/>
        <w:rPr>
          <w:rFonts w:ascii="Andalus" w:eastAsia="Arial Unicode MS" w:hAnsi="Andalus" w:cs="Andalus"/>
          <w:szCs w:val="24"/>
        </w:rPr>
      </w:pPr>
    </w:p>
    <w:p w14:paraId="6A1E08A8" w14:textId="77777777" w:rsidR="008F4A2B" w:rsidRPr="00926A6F" w:rsidRDefault="001E0E23">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BAKER HUGHES</w:t>
      </w:r>
    </w:p>
    <w:p w14:paraId="1D3EF205"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DOCUMENTUM TO ALFRESCO MIGRATION</w:t>
      </w:r>
    </w:p>
    <w:p w14:paraId="12D76D41"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CMS Used: Alfresco</w:t>
      </w:r>
    </w:p>
    <w:p w14:paraId="6D871C5E"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Worked on: Java</w:t>
      </w:r>
    </w:p>
    <w:p w14:paraId="73584678"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6</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Jan 2020 – 31</w:t>
      </w:r>
      <w:r w:rsidRPr="00926A6F">
        <w:rPr>
          <w:rFonts w:ascii="Andalus" w:eastAsia="Arial Unicode MS" w:hAnsi="Andalus" w:cs="Andalus" w:hint="cs"/>
          <w:sz w:val="20"/>
          <w:vertAlign w:val="superscript"/>
        </w:rPr>
        <w:t>st</w:t>
      </w:r>
      <w:r w:rsidRPr="00926A6F">
        <w:rPr>
          <w:rFonts w:ascii="Andalus" w:eastAsia="Arial Unicode MS" w:hAnsi="Andalus" w:cs="Andalus" w:hint="cs"/>
          <w:sz w:val="20"/>
        </w:rPr>
        <w:t xml:space="preserve"> Aug 2020</w:t>
      </w:r>
    </w:p>
    <w:p w14:paraId="1C946168" w14:textId="77777777" w:rsidR="008F4A2B" w:rsidRPr="00926A6F" w:rsidRDefault="008F4A2B">
      <w:pPr>
        <w:pStyle w:val="NormalWeb"/>
        <w:spacing w:before="0" w:after="120" w:line="200" w:lineRule="exact"/>
        <w:ind w:left="720"/>
        <w:jc w:val="both"/>
        <w:rPr>
          <w:rFonts w:ascii="Andalus" w:eastAsia="Arial Unicode MS" w:hAnsi="Andalus" w:cs="Andalus"/>
          <w:szCs w:val="24"/>
        </w:rPr>
      </w:pPr>
    </w:p>
    <w:p w14:paraId="03699758" w14:textId="77777777" w:rsidR="008F4A2B" w:rsidRPr="00926A6F" w:rsidRDefault="001E0E23">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GENERAL ELECTRIC</w:t>
      </w:r>
    </w:p>
    <w:p w14:paraId="04DFC62B"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 xml:space="preserve">Project Name: </w:t>
      </w:r>
      <w:r w:rsidRPr="00926A6F">
        <w:rPr>
          <w:rFonts w:ascii="Andalus" w:eastAsia="Arial Unicode MS" w:hAnsi="Andalus" w:cs="Andalus" w:hint="cs"/>
          <w:sz w:val="20"/>
        </w:rPr>
        <w:t>WEBSITE DEVELOPMENT AND AUTHORING</w:t>
      </w:r>
    </w:p>
    <w:p w14:paraId="3C2B36DD" w14:textId="0FCE688A" w:rsidR="00047E60" w:rsidRPr="00926A6F" w:rsidRDefault="00047E60" w:rsidP="00047E60">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CMS Used: Adobe Experience Manager (AEM)</w:t>
      </w:r>
    </w:p>
    <w:p w14:paraId="17C1FFC5"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Worked on: Adobe Experience Manager (AEM), HTML, CSS</w:t>
      </w:r>
    </w:p>
    <w:p w14:paraId="087DD920"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15</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March 2019 - 31</w:t>
      </w:r>
      <w:r w:rsidRPr="00926A6F">
        <w:rPr>
          <w:rFonts w:ascii="Andalus" w:eastAsia="Arial Unicode MS" w:hAnsi="Andalus" w:cs="Andalus" w:hint="cs"/>
          <w:sz w:val="20"/>
          <w:vertAlign w:val="superscript"/>
        </w:rPr>
        <w:t>st</w:t>
      </w:r>
      <w:r w:rsidRPr="00926A6F">
        <w:rPr>
          <w:rFonts w:ascii="Andalus" w:eastAsia="Arial Unicode MS" w:hAnsi="Andalus" w:cs="Andalus" w:hint="cs"/>
          <w:sz w:val="20"/>
        </w:rPr>
        <w:t xml:space="preserve"> Dec 2019</w:t>
      </w:r>
    </w:p>
    <w:p w14:paraId="5EFF48B6" w14:textId="77777777" w:rsidR="008F4A2B" w:rsidRPr="00926A6F" w:rsidRDefault="008F4A2B">
      <w:pPr>
        <w:pStyle w:val="NormalWeb"/>
        <w:spacing w:before="0" w:after="120" w:line="200" w:lineRule="exact"/>
        <w:ind w:left="720"/>
        <w:jc w:val="both"/>
        <w:rPr>
          <w:rFonts w:ascii="Andalus" w:eastAsia="Arial Unicode MS" w:hAnsi="Andalus" w:cs="Andalus"/>
          <w:szCs w:val="24"/>
        </w:rPr>
      </w:pPr>
    </w:p>
    <w:p w14:paraId="02954EC7" w14:textId="77777777" w:rsidR="008F4A2B" w:rsidRPr="00926A6F" w:rsidRDefault="001E0E23">
      <w:pPr>
        <w:pStyle w:val="NormalWeb"/>
        <w:numPr>
          <w:ilvl w:val="0"/>
          <w:numId w:val="34"/>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FEDEX</w:t>
      </w:r>
    </w:p>
    <w:p w14:paraId="34FBE7E8" w14:textId="77777777" w:rsidR="008F4A2B" w:rsidRPr="00926A6F" w:rsidRDefault="001E0E23">
      <w:pPr>
        <w:pStyle w:val="NormalWeb"/>
        <w:numPr>
          <w:ilvl w:val="0"/>
          <w:numId w:val="35"/>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APPLICATION MODERNIZATION</w:t>
      </w:r>
    </w:p>
    <w:p w14:paraId="3EFC914A" w14:textId="77777777" w:rsidR="008F4A2B" w:rsidRPr="00926A6F" w:rsidRDefault="001E0E23">
      <w:pPr>
        <w:pStyle w:val="NormalWeb"/>
        <w:numPr>
          <w:ilvl w:val="0"/>
          <w:numId w:val="35"/>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Tools Used: Eclipse IDE, Putty, Winscp, SQL Developer</w:t>
      </w:r>
    </w:p>
    <w:p w14:paraId="7A5EA4D6" w14:textId="77777777" w:rsidR="008F4A2B" w:rsidRPr="00926A6F" w:rsidRDefault="001E0E23">
      <w:pPr>
        <w:pStyle w:val="NormalWeb"/>
        <w:numPr>
          <w:ilvl w:val="0"/>
          <w:numId w:val="35"/>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Worked on: Java, SQL, Shell Scripting</w:t>
      </w:r>
    </w:p>
    <w:p w14:paraId="1BE6A798" w14:textId="77777777" w:rsidR="008F4A2B" w:rsidRPr="00926A6F" w:rsidRDefault="001E0E23">
      <w:pPr>
        <w:pStyle w:val="NormalWeb"/>
        <w:numPr>
          <w:ilvl w:val="0"/>
          <w:numId w:val="35"/>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11</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Jan 2018 - 11</w:t>
      </w:r>
      <w:r w:rsidRPr="00926A6F">
        <w:rPr>
          <w:rFonts w:ascii="Andalus" w:eastAsia="Arial Unicode MS" w:hAnsi="Andalus" w:cs="Andalus" w:hint="cs"/>
          <w:sz w:val="20"/>
          <w:vertAlign w:val="superscript"/>
        </w:rPr>
        <w:t>th</w:t>
      </w:r>
      <w:r w:rsidRPr="00926A6F">
        <w:rPr>
          <w:rFonts w:ascii="Andalus" w:eastAsia="Arial Unicode MS" w:hAnsi="Andalus" w:cs="Andalus" w:hint="cs"/>
          <w:sz w:val="20"/>
        </w:rPr>
        <w:t xml:space="preserve"> Jan 2019</w:t>
      </w:r>
    </w:p>
    <w:p w14:paraId="7AB843D0" w14:textId="77777777" w:rsidR="008F4A2B" w:rsidRPr="00926A6F" w:rsidRDefault="008F4A2B">
      <w:pPr>
        <w:pStyle w:val="NormalWeb"/>
        <w:spacing w:before="0" w:after="120" w:line="200" w:lineRule="exact"/>
        <w:jc w:val="both"/>
        <w:rPr>
          <w:rFonts w:ascii="Andalus" w:eastAsia="Arial Unicode MS" w:hAnsi="Andalus" w:cs="Andalus"/>
          <w:szCs w:val="24"/>
        </w:rPr>
      </w:pPr>
    </w:p>
    <w:p w14:paraId="0A0E7B5A" w14:textId="77777777" w:rsidR="008F4A2B" w:rsidRPr="00926A6F" w:rsidRDefault="001E0E23">
      <w:pPr>
        <w:pStyle w:val="NormalWeb"/>
        <w:numPr>
          <w:ilvl w:val="0"/>
          <w:numId w:val="27"/>
        </w:numPr>
        <w:spacing w:before="0" w:after="120" w:line="200" w:lineRule="exact"/>
        <w:jc w:val="both"/>
        <w:rPr>
          <w:rFonts w:ascii="Andalus" w:eastAsia="Arial Unicode MS" w:hAnsi="Andalus" w:cs="Andalus"/>
          <w:b/>
          <w:szCs w:val="24"/>
        </w:rPr>
      </w:pPr>
      <w:r w:rsidRPr="00926A6F">
        <w:rPr>
          <w:rFonts w:ascii="Andalus" w:eastAsia="Arial Unicode MS" w:hAnsi="Andalus" w:cs="Andalus" w:hint="cs"/>
          <w:b/>
          <w:sz w:val="20"/>
        </w:rPr>
        <w:t>Client: HSBC</w:t>
      </w:r>
    </w:p>
    <w:p w14:paraId="689ED7AD"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Project Name: AIX TO LINUX MIGRATION</w:t>
      </w:r>
    </w:p>
    <w:p w14:paraId="30C4F997" w14:textId="77777777" w:rsidR="008F4A2B" w:rsidRPr="00926A6F" w:rsidRDefault="001E0E23">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Tools Used: DataStage, Control-M</w:t>
      </w:r>
    </w:p>
    <w:p w14:paraId="3716A32F" w14:textId="043EA8AF" w:rsidR="008F4A2B" w:rsidRPr="00926A6F" w:rsidRDefault="001E0E23" w:rsidP="003A0ED6">
      <w:pPr>
        <w:pStyle w:val="NormalWeb"/>
        <w:numPr>
          <w:ilvl w:val="0"/>
          <w:numId w:val="30"/>
        </w:numPr>
        <w:spacing w:before="0" w:after="120" w:line="200" w:lineRule="exact"/>
        <w:jc w:val="both"/>
        <w:rPr>
          <w:rFonts w:ascii="Andalus" w:eastAsia="Arial Unicode MS" w:hAnsi="Andalus" w:cs="Andalus"/>
          <w:szCs w:val="24"/>
        </w:rPr>
      </w:pPr>
      <w:r w:rsidRPr="00926A6F">
        <w:rPr>
          <w:rFonts w:ascii="Andalus" w:eastAsia="Arial Unicode MS" w:hAnsi="Andalus" w:cs="Andalus" w:hint="cs"/>
          <w:sz w:val="20"/>
        </w:rPr>
        <w:t>Duration: 1</w:t>
      </w:r>
      <w:r w:rsidRPr="00926A6F">
        <w:rPr>
          <w:rFonts w:ascii="Andalus" w:eastAsia="Arial Unicode MS" w:hAnsi="Andalus" w:cs="Andalus" w:hint="cs"/>
          <w:sz w:val="20"/>
          <w:vertAlign w:val="superscript"/>
        </w:rPr>
        <w:t>st</w:t>
      </w:r>
      <w:r w:rsidRPr="00926A6F">
        <w:rPr>
          <w:rFonts w:ascii="Andalus" w:eastAsia="Arial Unicode MS" w:hAnsi="Andalus" w:cs="Andalus" w:hint="cs"/>
          <w:sz w:val="20"/>
        </w:rPr>
        <w:t xml:space="preserve"> June 2017 - 31</w:t>
      </w:r>
      <w:r w:rsidRPr="00926A6F">
        <w:rPr>
          <w:rFonts w:ascii="Andalus" w:eastAsia="Arial Unicode MS" w:hAnsi="Andalus" w:cs="Andalus" w:hint="cs"/>
          <w:sz w:val="20"/>
          <w:vertAlign w:val="superscript"/>
        </w:rPr>
        <w:t>st</w:t>
      </w:r>
      <w:r w:rsidRPr="00926A6F">
        <w:rPr>
          <w:rFonts w:ascii="Andalus" w:eastAsia="Arial Unicode MS" w:hAnsi="Andalus" w:cs="Andalus" w:hint="cs"/>
          <w:sz w:val="20"/>
        </w:rPr>
        <w:t xml:space="preserve"> Oct 2017</w:t>
      </w:r>
    </w:p>
    <w:p w14:paraId="7A7F14B8" w14:textId="77777777" w:rsidR="008F4A2B" w:rsidRDefault="001E0E23">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14" behindDoc="0" locked="0" layoutInCell="1" allowOverlap="1" wp14:anchorId="07B154F3" wp14:editId="39149923">
                <wp:simplePos x="0" y="0"/>
                <wp:positionH relativeFrom="column">
                  <wp:posOffset>-95250</wp:posOffset>
                </wp:positionH>
                <wp:positionV relativeFrom="paragraph">
                  <wp:posOffset>56515</wp:posOffset>
                </wp:positionV>
                <wp:extent cx="6934200" cy="277493"/>
                <wp:effectExtent l="9525" t="9525" r="9525" b="8255"/>
                <wp:wrapNone/>
                <wp:docPr id="10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77493"/>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7837E6B6" w14:textId="77777777" w:rsidR="008F4A2B" w:rsidRDefault="001E0E23">
                            <w:pPr>
                              <w:rPr>
                                <w:rFonts w:ascii="Arial" w:hAnsi="Arial" w:cs="Arial"/>
                                <w:b/>
                              </w:rPr>
                            </w:pPr>
                            <w:r>
                              <w:rPr>
                                <w:rFonts w:ascii="Arial" w:hAnsi="Arial" w:cs="Arial"/>
                                <w:b/>
                              </w:rPr>
                              <w:t>PROJECT DESCRIPTION:</w:t>
                            </w:r>
                          </w:p>
                          <w:p w14:paraId="139AD5BF" w14:textId="77777777" w:rsidR="008F4A2B" w:rsidRDefault="008F4A2B">
                            <w:pPr>
                              <w:rPr>
                                <w:rFonts w:ascii="Arial" w:hAnsi="Arial" w:cs="Arial"/>
                                <w:b/>
                              </w:rPr>
                            </w:pPr>
                          </w:p>
                          <w:p w14:paraId="3606BD28" w14:textId="77777777" w:rsidR="008F4A2B" w:rsidRDefault="008F4A2B">
                            <w:pPr>
                              <w:rPr>
                                <w:rFonts w:ascii="Arial" w:hAnsi="Arial" w:cs="Arial"/>
                                <w:b/>
                              </w:rPr>
                            </w:pPr>
                          </w:p>
                          <w:p w14:paraId="3B9366E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154F3" id="Text Box 20" o:spid="_x0000_s1033" style="position:absolute;left:0;text-align:left;margin-left:-7.5pt;margin-top:4.45pt;width:546pt;height:21.85pt;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" fillcolor="#d8d8d8" strokecolor="silver">
                <v:path arrowok="t"/>
                <v:textbox>
                  <w:txbxContent>
                    <w:p w14:paraId="7837E6B6" w14:textId="77777777" w:rsidR="008F4A2B" w:rsidRDefault="00000000">
                      <w:pPr>
                        <w:rPr>
                          <w:rFonts w:ascii="Arial" w:hAnsi="Arial" w:cs="Arial"/>
                          <w:b/>
                        </w:rPr>
                      </w:pPr>
                      <w:r>
                        <w:rPr>
                          <w:rFonts w:ascii="Arial" w:hAnsi="Arial" w:cs="Arial"/>
                          <w:b/>
                        </w:rPr>
                        <w:t>PROJECT DESCRIPTION:</w:t>
                      </w:r>
                    </w:p>
                    <w:p w14:paraId="139AD5BF" w14:textId="77777777" w:rsidR="008F4A2B" w:rsidRDefault="008F4A2B">
                      <w:pPr>
                        <w:rPr>
                          <w:rFonts w:ascii="Arial" w:hAnsi="Arial" w:cs="Arial"/>
                          <w:b/>
                        </w:rPr>
                      </w:pPr>
                    </w:p>
                    <w:p w14:paraId="3606BD28" w14:textId="77777777" w:rsidR="008F4A2B" w:rsidRDefault="008F4A2B">
                      <w:pPr>
                        <w:rPr>
                          <w:rFonts w:ascii="Arial" w:hAnsi="Arial" w:cs="Arial"/>
                          <w:b/>
                        </w:rPr>
                      </w:pPr>
                    </w:p>
                    <w:p w14:paraId="3B9366EC" w14:textId="77777777" w:rsidR="008F4A2B" w:rsidRDefault="008F4A2B"/>
                  </w:txbxContent>
                </v:textbox>
              </v:rect>
            </w:pict>
          </mc:Fallback>
        </mc:AlternateContent>
      </w:r>
    </w:p>
    <w:p w14:paraId="784ABE18" w14:textId="77777777" w:rsidR="008F4A2B" w:rsidRDefault="008F4A2B">
      <w:pPr>
        <w:pStyle w:val="NormalWeb"/>
        <w:spacing w:before="0" w:after="120" w:line="200" w:lineRule="exact"/>
        <w:jc w:val="both"/>
        <w:rPr>
          <w:rFonts w:ascii="Andalus" w:eastAsia="Arial Unicode MS" w:hAnsi="Andalus" w:cs="Andalus"/>
          <w:sz w:val="20"/>
        </w:rPr>
      </w:pPr>
    </w:p>
    <w:p w14:paraId="0885F771" w14:textId="232DE441" w:rsidR="00BB1501" w:rsidRDefault="00BB1501" w:rsidP="00BB1501">
      <w:pPr>
        <w:spacing w:after="120"/>
        <w:ind w:left="360"/>
        <w:jc w:val="both"/>
        <w:rPr>
          <w:rFonts w:ascii="Andalus" w:eastAsia="Arial Unicode MS" w:hAnsi="Andalus" w:cs="Andalus"/>
          <w:b/>
          <w:sz w:val="20"/>
        </w:rPr>
      </w:pPr>
      <w:r>
        <w:rPr>
          <w:rFonts w:ascii="Andalus" w:eastAsia="Arial Unicode MS" w:hAnsi="Andalus" w:cs="Andalus"/>
          <w:b/>
          <w:sz w:val="20"/>
          <w:u w:val="single"/>
        </w:rPr>
        <w:t>FedNow Ops Tool Application Development</w:t>
      </w:r>
      <w:r>
        <w:rPr>
          <w:rFonts w:ascii="Andalus" w:eastAsia="Arial Unicode MS" w:hAnsi="Andalus" w:cs="Andalus"/>
          <w:b/>
          <w:sz w:val="20"/>
        </w:rPr>
        <w:t xml:space="preserve">: </w:t>
      </w:r>
    </w:p>
    <w:p w14:paraId="1672561D" w14:textId="77777777" w:rsidR="00BB1501" w:rsidRDefault="00BB1501" w:rsidP="00BB1501">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3B5E4285" w14:textId="538E14A6" w:rsidR="00BB1501" w:rsidRDefault="00BB1501" w:rsidP="00BB1501">
      <w:pPr>
        <w:spacing w:after="120"/>
        <w:ind w:left="360"/>
        <w:jc w:val="both"/>
        <w:rPr>
          <w:rFonts w:ascii="Andalus" w:hAnsi="Andalus" w:cs="Andalus"/>
          <w:sz w:val="20"/>
          <w:szCs w:val="20"/>
        </w:rPr>
      </w:pPr>
      <w:r>
        <w:rPr>
          <w:rFonts w:ascii="Andalus" w:hAnsi="Andalus" w:cs="Andalus"/>
          <w:sz w:val="20"/>
          <w:szCs w:val="20"/>
        </w:rPr>
        <w:t xml:space="preserve">FedNow Ops Tool Application </w:t>
      </w:r>
      <w:r w:rsidR="00057460" w:rsidRPr="00057460">
        <w:rPr>
          <w:rFonts w:ascii="Andalus" w:hAnsi="Andalus" w:cs="Andalus"/>
          <w:sz w:val="20"/>
          <w:szCs w:val="20"/>
        </w:rPr>
        <w:t>supports the inbound messages which are payment and non</w:t>
      </w:r>
      <w:r w:rsidR="00057460">
        <w:rPr>
          <w:rFonts w:ascii="Andalus" w:hAnsi="Andalus" w:cs="Andalus"/>
          <w:sz w:val="20"/>
          <w:szCs w:val="20"/>
        </w:rPr>
        <w:t>-</w:t>
      </w:r>
      <w:r w:rsidR="00057460" w:rsidRPr="00057460">
        <w:rPr>
          <w:rFonts w:ascii="Andalus" w:hAnsi="Andalus" w:cs="Andalus"/>
          <w:sz w:val="20"/>
          <w:szCs w:val="20"/>
        </w:rPr>
        <w:t>payment</w:t>
      </w:r>
      <w:r>
        <w:rPr>
          <w:rFonts w:ascii="Andalus" w:hAnsi="Andalus" w:cs="Andalus"/>
          <w:sz w:val="20"/>
          <w:szCs w:val="20"/>
        </w:rPr>
        <w:t>. This application records and tracks</w:t>
      </w:r>
      <w:r w:rsidR="00057460">
        <w:rPr>
          <w:rFonts w:ascii="Andalus" w:hAnsi="Andalus" w:cs="Andalus"/>
          <w:sz w:val="20"/>
          <w:szCs w:val="20"/>
        </w:rPr>
        <w:t xml:space="preserve"> the payment messages which are customer credit transfer, return of funds and non-payment messages which are account validation, status request, reporting</w:t>
      </w:r>
      <w:r>
        <w:rPr>
          <w:rFonts w:ascii="Andalus" w:hAnsi="Andalus" w:cs="Andalus"/>
          <w:sz w:val="20"/>
          <w:szCs w:val="20"/>
        </w:rPr>
        <w:t>.</w:t>
      </w:r>
      <w:r w:rsidR="007278D0">
        <w:rPr>
          <w:rFonts w:ascii="Andalus" w:hAnsi="Andalus" w:cs="Andalus"/>
          <w:sz w:val="20"/>
          <w:szCs w:val="20"/>
        </w:rPr>
        <w:t xml:space="preserve"> The users will then utilize </w:t>
      </w:r>
      <w:r w:rsidR="00926A6F">
        <w:rPr>
          <w:rFonts w:ascii="Andalus" w:hAnsi="Andalus" w:cs="Andalus"/>
          <w:sz w:val="20"/>
          <w:szCs w:val="20"/>
        </w:rPr>
        <w:t>this information</w:t>
      </w:r>
      <w:r w:rsidR="007278D0">
        <w:rPr>
          <w:rFonts w:ascii="Andalus" w:hAnsi="Andalus" w:cs="Andalus"/>
          <w:sz w:val="20"/>
          <w:szCs w:val="20"/>
        </w:rPr>
        <w:t xml:space="preserve"> for further account activities.</w:t>
      </w:r>
    </w:p>
    <w:p w14:paraId="2A2AB3B2" w14:textId="77777777" w:rsidR="00BB1501" w:rsidRDefault="00BB1501" w:rsidP="00BB1501">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433C832A" w14:textId="77777777" w:rsidR="00BB1501" w:rsidRDefault="00BB1501" w:rsidP="00BB1501">
      <w:pPr>
        <w:pStyle w:val="Achievement"/>
        <w:numPr>
          <w:ilvl w:val="0"/>
          <w:numId w:val="38"/>
        </w:numPr>
        <w:rPr>
          <w:rFonts w:ascii="Andalus" w:hAnsi="Andalus" w:cs="Andalus"/>
          <w:sz w:val="20"/>
        </w:rPr>
      </w:pPr>
      <w:r>
        <w:rPr>
          <w:rFonts w:ascii="Andalus" w:eastAsia="Calibri" w:hAnsi="Andalus" w:cs="Andalus"/>
          <w:sz w:val="20"/>
          <w:lang w:val="en-IN"/>
        </w:rPr>
        <w:t>Worked on setting up of the development environment of the application.</w:t>
      </w:r>
    </w:p>
    <w:p w14:paraId="0380B163" w14:textId="77777777" w:rsidR="00BB1501" w:rsidRDefault="00BB1501" w:rsidP="00BB1501">
      <w:pPr>
        <w:pStyle w:val="Achievement"/>
        <w:numPr>
          <w:ilvl w:val="0"/>
          <w:numId w:val="38"/>
        </w:numPr>
        <w:rPr>
          <w:rFonts w:ascii="Andalus" w:hAnsi="Andalus" w:cs="Andalus"/>
          <w:sz w:val="20"/>
        </w:rPr>
      </w:pPr>
      <w:r>
        <w:rPr>
          <w:rFonts w:ascii="Andalus" w:hAnsi="Andalus" w:cs="Andalus"/>
          <w:sz w:val="20"/>
        </w:rPr>
        <w:t>Working on developing the UI screens as per the client requirements.</w:t>
      </w:r>
    </w:p>
    <w:p w14:paraId="7B21CF3F" w14:textId="77777777" w:rsidR="00BB1501" w:rsidRDefault="00BB1501" w:rsidP="00BB1501">
      <w:pPr>
        <w:pStyle w:val="Achievement"/>
        <w:numPr>
          <w:ilvl w:val="0"/>
          <w:numId w:val="38"/>
        </w:numPr>
        <w:rPr>
          <w:rFonts w:ascii="Andalus" w:hAnsi="Andalus" w:cs="Andalus"/>
          <w:sz w:val="20"/>
        </w:rPr>
      </w:pPr>
      <w:r>
        <w:rPr>
          <w:rFonts w:ascii="Andalus" w:hAnsi="Andalus" w:cs="Andalus"/>
          <w:sz w:val="20"/>
        </w:rPr>
        <w:t>Working on designing the UI screens as well.</w:t>
      </w:r>
    </w:p>
    <w:p w14:paraId="579EA33E" w14:textId="53BBC8C5" w:rsidR="00BB1501" w:rsidRDefault="00BB1501" w:rsidP="007278D0">
      <w:pPr>
        <w:pStyle w:val="Achievement"/>
        <w:numPr>
          <w:ilvl w:val="0"/>
          <w:numId w:val="38"/>
        </w:numPr>
        <w:rPr>
          <w:rFonts w:ascii="Andalus" w:hAnsi="Andalus" w:cs="Andalus"/>
          <w:sz w:val="20"/>
        </w:rPr>
      </w:pPr>
      <w:r>
        <w:rPr>
          <w:rFonts w:ascii="Andalus" w:hAnsi="Andalus" w:cs="Andalus"/>
          <w:sz w:val="20"/>
        </w:rPr>
        <w:t>Working on analyzing and solving functional issues as reported by QA.</w:t>
      </w:r>
    </w:p>
    <w:p w14:paraId="7BE96014" w14:textId="77777777" w:rsidR="00BB1501" w:rsidRDefault="00BB1501" w:rsidP="00BB1501">
      <w:pPr>
        <w:pStyle w:val="Achievement"/>
        <w:numPr>
          <w:ilvl w:val="0"/>
          <w:numId w:val="38"/>
        </w:numPr>
        <w:rPr>
          <w:rFonts w:ascii="Andalus" w:hAnsi="Andalus" w:cs="Andalus"/>
          <w:sz w:val="20"/>
        </w:rPr>
      </w:pPr>
      <w:r>
        <w:rPr>
          <w:rFonts w:ascii="Andalus" w:hAnsi="Andalus" w:cs="Andalus"/>
          <w:sz w:val="20"/>
        </w:rPr>
        <w:t>Worked on suggesting and modifying the design for some functionalities.</w:t>
      </w:r>
    </w:p>
    <w:p w14:paraId="4317E84F" w14:textId="0EA5AD73" w:rsidR="00BB1501" w:rsidRDefault="00BB1501" w:rsidP="00BB1501">
      <w:pPr>
        <w:pStyle w:val="Achievement"/>
        <w:numPr>
          <w:ilvl w:val="0"/>
          <w:numId w:val="38"/>
        </w:numPr>
        <w:rPr>
          <w:rFonts w:ascii="Andalus" w:hAnsi="Andalus" w:cs="Andalus"/>
          <w:sz w:val="20"/>
        </w:rPr>
      </w:pPr>
      <w:r>
        <w:rPr>
          <w:rFonts w:ascii="Andalus" w:hAnsi="Andalus" w:cs="Andalus"/>
          <w:sz w:val="20"/>
        </w:rPr>
        <w:t xml:space="preserve">Working on fixing </w:t>
      </w:r>
      <w:r w:rsidR="007278D0">
        <w:rPr>
          <w:rFonts w:ascii="Andalus" w:hAnsi="Andalus" w:cs="Andalus"/>
          <w:sz w:val="20"/>
        </w:rPr>
        <w:t xml:space="preserve">Veracode </w:t>
      </w:r>
      <w:r w:rsidR="00CC2CE1">
        <w:rPr>
          <w:rFonts w:ascii="Andalus" w:hAnsi="Andalus" w:cs="Andalus"/>
          <w:sz w:val="20"/>
        </w:rPr>
        <w:t xml:space="preserve">and Sonar </w:t>
      </w:r>
      <w:r w:rsidR="007278D0">
        <w:rPr>
          <w:rFonts w:ascii="Andalus" w:hAnsi="Andalus" w:cs="Andalus"/>
          <w:sz w:val="20"/>
        </w:rPr>
        <w:t>issues</w:t>
      </w:r>
      <w:r>
        <w:rPr>
          <w:rFonts w:ascii="Andalus" w:hAnsi="Andalus" w:cs="Andalus"/>
          <w:sz w:val="20"/>
        </w:rPr>
        <w:t>.</w:t>
      </w:r>
    </w:p>
    <w:p w14:paraId="07380115" w14:textId="20B13C10" w:rsidR="00BB1501" w:rsidRDefault="00BB1501" w:rsidP="00BB1501">
      <w:pPr>
        <w:pStyle w:val="Achievement"/>
        <w:numPr>
          <w:ilvl w:val="0"/>
          <w:numId w:val="38"/>
        </w:numPr>
        <w:rPr>
          <w:rFonts w:ascii="Andalus" w:hAnsi="Andalus" w:cs="Andalus"/>
          <w:sz w:val="20"/>
        </w:rPr>
      </w:pPr>
      <w:r>
        <w:rPr>
          <w:rFonts w:ascii="Andalus" w:hAnsi="Andalus" w:cs="Andalus"/>
          <w:sz w:val="20"/>
        </w:rPr>
        <w:t xml:space="preserve">Working on </w:t>
      </w:r>
      <w:r w:rsidR="007278D0">
        <w:rPr>
          <w:rFonts w:ascii="Andalus" w:hAnsi="Andalus" w:cs="Andalus"/>
          <w:sz w:val="20"/>
        </w:rPr>
        <w:t>documenting the application flow and functionality</w:t>
      </w:r>
      <w:r>
        <w:rPr>
          <w:rFonts w:ascii="Andalus" w:hAnsi="Andalus" w:cs="Andalus"/>
          <w:sz w:val="20"/>
        </w:rPr>
        <w:t>.</w:t>
      </w:r>
    </w:p>
    <w:p w14:paraId="0A8E4911" w14:textId="78CBF660" w:rsidR="00BB1501" w:rsidRDefault="00BB1501" w:rsidP="00BB1501">
      <w:pPr>
        <w:pStyle w:val="Achievement"/>
        <w:numPr>
          <w:ilvl w:val="0"/>
          <w:numId w:val="38"/>
        </w:numPr>
        <w:rPr>
          <w:rFonts w:ascii="Andalus" w:hAnsi="Andalus" w:cs="Andalus"/>
          <w:sz w:val="20"/>
        </w:rPr>
      </w:pPr>
      <w:r>
        <w:rPr>
          <w:rFonts w:ascii="Andalus" w:hAnsi="Andalus" w:cs="Andalus"/>
          <w:sz w:val="20"/>
        </w:rPr>
        <w:t xml:space="preserve">Gave Application Demo </w:t>
      </w:r>
      <w:r w:rsidR="007278D0">
        <w:rPr>
          <w:rFonts w:ascii="Andalus" w:hAnsi="Andalus" w:cs="Andalus"/>
          <w:sz w:val="20"/>
        </w:rPr>
        <w:t>during Sprint Review</w:t>
      </w:r>
      <w:r>
        <w:rPr>
          <w:rFonts w:ascii="Andalus" w:hAnsi="Andalus" w:cs="Andalus"/>
          <w:sz w:val="20"/>
        </w:rPr>
        <w:t xml:space="preserve"> and worked on </w:t>
      </w:r>
      <w:r w:rsidR="007278D0">
        <w:rPr>
          <w:rFonts w:ascii="Andalus" w:hAnsi="Andalus" w:cs="Andalus"/>
          <w:sz w:val="20"/>
        </w:rPr>
        <w:t>the</w:t>
      </w:r>
      <w:r>
        <w:rPr>
          <w:rFonts w:ascii="Andalus" w:hAnsi="Andalus" w:cs="Andalus"/>
          <w:sz w:val="20"/>
        </w:rPr>
        <w:t xml:space="preserve"> </w:t>
      </w:r>
      <w:r w:rsidR="007278D0">
        <w:rPr>
          <w:rFonts w:ascii="Andalus" w:hAnsi="Andalus" w:cs="Andalus"/>
          <w:sz w:val="20"/>
        </w:rPr>
        <w:t>feedback received</w:t>
      </w:r>
      <w:r>
        <w:rPr>
          <w:rFonts w:ascii="Andalus" w:hAnsi="Andalus" w:cs="Andalus"/>
          <w:sz w:val="20"/>
        </w:rPr>
        <w:t>.</w:t>
      </w:r>
    </w:p>
    <w:p w14:paraId="0F95BAC4" w14:textId="77777777" w:rsidR="00BB1501" w:rsidRDefault="00BB1501" w:rsidP="00BB1501">
      <w:pPr>
        <w:pStyle w:val="Achievement"/>
        <w:numPr>
          <w:ilvl w:val="0"/>
          <w:numId w:val="38"/>
        </w:numPr>
        <w:rPr>
          <w:rFonts w:ascii="Andalus" w:hAnsi="Andalus" w:cs="Andalus"/>
          <w:sz w:val="20"/>
        </w:rPr>
      </w:pPr>
      <w:r>
        <w:rPr>
          <w:rFonts w:ascii="Andalus" w:eastAsia="Calibri" w:hAnsi="Andalus" w:cs="Andalus"/>
          <w:sz w:val="20"/>
          <w:lang w:val="en-IN"/>
        </w:rPr>
        <w:t>Helping the team with respect to different modules and aspects of the project.</w:t>
      </w:r>
    </w:p>
    <w:p w14:paraId="7E2A9D68" w14:textId="77777777" w:rsidR="00BB1501" w:rsidRPr="007278D0" w:rsidRDefault="00BB1501" w:rsidP="00BB1501">
      <w:pPr>
        <w:pStyle w:val="Achievement"/>
        <w:numPr>
          <w:ilvl w:val="0"/>
          <w:numId w:val="38"/>
        </w:numPr>
        <w:rPr>
          <w:rFonts w:ascii="Andalus" w:hAnsi="Andalus" w:cs="Andalus"/>
          <w:sz w:val="20"/>
        </w:rPr>
      </w:pPr>
      <w:r>
        <w:rPr>
          <w:rFonts w:ascii="Andalus" w:eastAsia="Calibri" w:hAnsi="Andalus" w:cs="Andalus"/>
          <w:sz w:val="20"/>
          <w:lang w:val="en-IN"/>
        </w:rPr>
        <w:t>Cross skilled to different technologies as per the necessity.</w:t>
      </w:r>
    </w:p>
    <w:p w14:paraId="2082FB06" w14:textId="26454F5F" w:rsidR="007278D0" w:rsidRPr="00316DE5" w:rsidRDefault="007278D0" w:rsidP="00766641">
      <w:pPr>
        <w:pStyle w:val="ListParagraph"/>
        <w:numPr>
          <w:ilvl w:val="0"/>
          <w:numId w:val="38"/>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Actively participating in team meetings with respect to technical discussions and code reviews.</w:t>
      </w:r>
    </w:p>
    <w:p w14:paraId="5192D1C3" w14:textId="77777777" w:rsidR="00BB1501" w:rsidRDefault="00BB1501" w:rsidP="00BB1501">
      <w:pPr>
        <w:spacing w:after="120"/>
        <w:jc w:val="both"/>
        <w:rPr>
          <w:rFonts w:eastAsia="Arial Unicode MS" w:hAnsi="Andalus" w:cs="Andalus"/>
          <w:b/>
          <w:sz w:val="20"/>
          <w:u w:val="single"/>
        </w:rPr>
      </w:pPr>
    </w:p>
    <w:p w14:paraId="666B843F" w14:textId="79551EFD" w:rsidR="008F4A2B" w:rsidRPr="00316DE5" w:rsidRDefault="001E0E23">
      <w:pPr>
        <w:spacing w:after="120"/>
        <w:ind w:left="360"/>
        <w:jc w:val="both"/>
        <w:rPr>
          <w:rFonts w:ascii="Andalus" w:eastAsia="Arial Unicode MS" w:hAnsi="Andalus" w:cs="Andalus"/>
          <w:b/>
          <w:sz w:val="20"/>
          <w:u w:val="single"/>
        </w:rPr>
      </w:pPr>
      <w:r w:rsidRPr="00316DE5">
        <w:rPr>
          <w:rFonts w:ascii="Andalus" w:eastAsia="Arial Unicode MS" w:hAnsi="Andalus" w:cs="Andalus" w:hint="cs"/>
          <w:b/>
          <w:sz w:val="20"/>
          <w:u w:val="single"/>
        </w:rPr>
        <w:t xml:space="preserve">Evolution Application Development: </w:t>
      </w:r>
    </w:p>
    <w:p w14:paraId="45BD4385" w14:textId="77777777" w:rsidR="008F4A2B" w:rsidRPr="00316DE5" w:rsidRDefault="001E0E23">
      <w:pPr>
        <w:spacing w:after="120"/>
        <w:ind w:left="360"/>
        <w:jc w:val="both"/>
        <w:rPr>
          <w:rFonts w:ascii="Andalus" w:eastAsia="Arial Unicode MS" w:hAnsi="Andalus" w:cs="Andalus"/>
          <w:b/>
          <w:sz w:val="20"/>
        </w:rPr>
      </w:pPr>
      <w:r w:rsidRPr="00316DE5">
        <w:rPr>
          <w:rFonts w:ascii="Andalus" w:eastAsia="Arial Unicode MS" w:hAnsi="Andalus" w:cs="Andalus" w:hint="cs"/>
          <w:b/>
          <w:sz w:val="20"/>
        </w:rPr>
        <w:t>Summary:</w:t>
      </w:r>
    </w:p>
    <w:p w14:paraId="08D42EF8" w14:textId="77777777" w:rsidR="008F4A2B" w:rsidRPr="00316DE5" w:rsidRDefault="001E0E23">
      <w:pPr>
        <w:spacing w:after="120"/>
        <w:ind w:left="360"/>
        <w:jc w:val="both"/>
        <w:rPr>
          <w:rFonts w:ascii="Andalus" w:eastAsia="Arial Unicode MS" w:hAnsi="Andalus" w:cs="Andalus"/>
          <w:sz w:val="20"/>
        </w:rPr>
      </w:pPr>
      <w:r w:rsidRPr="00316DE5">
        <w:rPr>
          <w:rFonts w:ascii="Andalus" w:eastAsia="Arial Unicode MS" w:hAnsi="Andalus" w:cs="Andalus" w:hint="cs"/>
          <w:sz w:val="20"/>
        </w:rPr>
        <w:t xml:space="preserve">Evolution Application can perform New Business, Underwriting, MTA/Endorsements, Renewals, and Reporting functions. Evolution platform is an underwriting and rating application for non-life products. </w:t>
      </w:r>
      <w:r w:rsidRPr="00316DE5">
        <w:rPr>
          <w:rFonts w:ascii="Andalus" w:eastAsia="Arial Unicode MS" w:hAnsi="Andalus" w:cs="Andalus" w:hint="cs"/>
          <w:sz w:val="20"/>
        </w:rPr>
        <w:t>Predominately used for underwriting (Quote, NB (New Business), Renewals, MTA (Mid-Term Adjustment), and Reporting. Application caters to HNI (High Net Worth Individuals) and MHNI (Mid-High Net Worth Individuals). This application has a holistic view of activity across all products, including 'upcoming renewals'. 'Upcoming Renewals' functionality feature helps to avoid policy issuance delays or policy lapses during renewal.</w:t>
      </w:r>
    </w:p>
    <w:p w14:paraId="4F1A97EA" w14:textId="77777777" w:rsidR="008F4A2B" w:rsidRPr="00316DE5" w:rsidRDefault="001E0E23">
      <w:pPr>
        <w:spacing w:after="120"/>
        <w:ind w:left="360"/>
        <w:jc w:val="both"/>
        <w:rPr>
          <w:rFonts w:ascii="Andalus" w:eastAsia="Arial Unicode MS" w:hAnsi="Andalus" w:cs="Andalus"/>
          <w:b/>
          <w:sz w:val="20"/>
        </w:rPr>
      </w:pPr>
      <w:r w:rsidRPr="00316DE5">
        <w:rPr>
          <w:rFonts w:ascii="Andalus" w:eastAsia="Arial Unicode MS" w:hAnsi="Andalus" w:cs="Andalus" w:hint="cs"/>
          <w:b/>
          <w:sz w:val="20"/>
        </w:rPr>
        <w:t>Responsibilities:</w:t>
      </w:r>
    </w:p>
    <w:p w14:paraId="4A42D236" w14:textId="77777777" w:rsidR="008F4A2B" w:rsidRPr="00316DE5" w:rsidRDefault="001E0E23">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lastRenderedPageBreak/>
        <w:t>Undergone Knowledge Transformation to understand the project flow.</w:t>
      </w:r>
    </w:p>
    <w:p w14:paraId="0087322B" w14:textId="77777777" w:rsidR="008F4A2B" w:rsidRPr="00316DE5" w:rsidRDefault="001E0E23">
      <w:pPr>
        <w:pStyle w:val="ListParagraph"/>
        <w:numPr>
          <w:ilvl w:val="0"/>
          <w:numId w:val="46"/>
        </w:numPr>
        <w:spacing w:after="120"/>
        <w:jc w:val="both"/>
        <w:rPr>
          <w:rFonts w:ascii="Andalus" w:eastAsia="Arial Unicode MS" w:hAnsi="Andalus" w:cs="Andalus"/>
          <w:sz w:val="20"/>
        </w:rPr>
      </w:pPr>
      <w:r w:rsidRPr="00316DE5">
        <w:rPr>
          <w:rFonts w:ascii="Andalus" w:eastAsia="Arial Unicode MS" w:hAnsi="Andalus" w:cs="Andalus" w:hint="cs"/>
          <w:sz w:val="20"/>
        </w:rPr>
        <w:t>Worked on setting up of the development environment of the application.</w:t>
      </w:r>
    </w:p>
    <w:p w14:paraId="5D9C5936" w14:textId="77777777" w:rsidR="008F4A2B" w:rsidRPr="00316DE5" w:rsidRDefault="001E0E23">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Upgrading the applications from Java 8 to Java 17.</w:t>
      </w:r>
    </w:p>
    <w:p w14:paraId="6A5D5BCB" w14:textId="608C7C71" w:rsidR="00734F1C" w:rsidRPr="00316DE5" w:rsidRDefault="00734F1C">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Working on Project Enhancements as per the client requirements.</w:t>
      </w:r>
    </w:p>
    <w:p w14:paraId="5217524C" w14:textId="77777777" w:rsidR="008F4A2B" w:rsidRPr="00316DE5" w:rsidRDefault="001E0E23">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Working on the Application-Level Encryption and documenting the suitable mechanisms.</w:t>
      </w:r>
    </w:p>
    <w:p w14:paraId="63BCFF34" w14:textId="77777777" w:rsidR="008F4A2B" w:rsidRPr="00316DE5" w:rsidRDefault="001E0E23">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Upskilling in Generative AI Foundational learnings and specialization in Github Copilot.</w:t>
      </w:r>
    </w:p>
    <w:p w14:paraId="649766AC" w14:textId="77777777" w:rsidR="008F4A2B" w:rsidRPr="00316DE5" w:rsidRDefault="001E0E23">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Preparing demo projects in Angular for cross skilling objectives.</w:t>
      </w:r>
    </w:p>
    <w:p w14:paraId="1F4ACD32" w14:textId="77777777" w:rsidR="008F4A2B" w:rsidRPr="00316DE5" w:rsidRDefault="001E0E23">
      <w:pPr>
        <w:pStyle w:val="ListParagraph"/>
        <w:numPr>
          <w:ilvl w:val="0"/>
          <w:numId w:val="46"/>
        </w:numPr>
        <w:spacing w:after="120"/>
        <w:jc w:val="both"/>
        <w:rPr>
          <w:rFonts w:ascii="Andalus" w:eastAsia="Arial Unicode MS" w:hAnsi="Andalus" w:cs="Andalus"/>
          <w:sz w:val="20"/>
        </w:rPr>
      </w:pPr>
      <w:r w:rsidRPr="00316DE5">
        <w:rPr>
          <w:rFonts w:ascii="Andalus" w:eastAsia="Arial Unicode MS" w:hAnsi="Andalus" w:cs="Andalus" w:hint="cs"/>
          <w:sz w:val="20"/>
        </w:rPr>
        <w:t>Interacting with Senior Leads for requirement understanding and implementation.</w:t>
      </w:r>
    </w:p>
    <w:p w14:paraId="13AEC28C" w14:textId="77777777" w:rsidR="008F4A2B" w:rsidRPr="00316DE5" w:rsidRDefault="001E0E23">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Effective analysis of the task assigned and documenting the same.</w:t>
      </w:r>
    </w:p>
    <w:p w14:paraId="326A1DFF" w14:textId="77777777" w:rsidR="008F4A2B" w:rsidRPr="00316DE5" w:rsidRDefault="001E0E23">
      <w:pPr>
        <w:pStyle w:val="ListParagraph"/>
        <w:numPr>
          <w:ilvl w:val="0"/>
          <w:numId w:val="46"/>
        </w:numPr>
        <w:spacing w:after="120"/>
        <w:jc w:val="both"/>
        <w:rPr>
          <w:rFonts w:ascii="Andalus" w:eastAsia="Arial Unicode MS" w:hAnsi="Andalus" w:cs="Andalus"/>
          <w:b/>
          <w:sz w:val="20"/>
          <w:u w:val="single"/>
        </w:rPr>
      </w:pPr>
      <w:r w:rsidRPr="00316DE5">
        <w:rPr>
          <w:rFonts w:ascii="Andalus" w:eastAsia="Arial Unicode MS" w:hAnsi="Andalus" w:cs="Andalus" w:hint="cs"/>
          <w:sz w:val="20"/>
        </w:rPr>
        <w:t>Actively participating in team meetings with respect to technical discussions and code reviews.</w:t>
      </w:r>
    </w:p>
    <w:p w14:paraId="2C0D8EC3" w14:textId="77777777" w:rsidR="008F4A2B" w:rsidRPr="00316DE5" w:rsidRDefault="008F4A2B">
      <w:pPr>
        <w:spacing w:after="120"/>
        <w:jc w:val="both"/>
        <w:rPr>
          <w:rFonts w:ascii="Andalus" w:eastAsia="Arial Unicode MS" w:hAnsi="Andalus" w:cs="Andalus"/>
          <w:b/>
          <w:sz w:val="20"/>
          <w:u w:val="single"/>
        </w:rPr>
      </w:pPr>
    </w:p>
    <w:p w14:paraId="1F2AA17D" w14:textId="77777777" w:rsidR="008F4A2B" w:rsidRPr="00316DE5" w:rsidRDefault="001E0E23">
      <w:pPr>
        <w:spacing w:after="120"/>
        <w:ind w:left="360"/>
        <w:jc w:val="both"/>
        <w:rPr>
          <w:rFonts w:ascii="Andalus" w:eastAsia="Arial Unicode MS" w:hAnsi="Andalus" w:cs="Andalus"/>
          <w:b/>
          <w:sz w:val="20"/>
          <w:u w:val="single"/>
        </w:rPr>
      </w:pPr>
      <w:r w:rsidRPr="00316DE5">
        <w:rPr>
          <w:rFonts w:ascii="Andalus" w:eastAsia="Arial Unicode MS" w:hAnsi="Andalus" w:cs="Andalus" w:hint="cs"/>
          <w:b/>
          <w:sz w:val="20"/>
          <w:u w:val="single"/>
        </w:rPr>
        <w:t xml:space="preserve">Account Services Application Development: </w:t>
      </w:r>
    </w:p>
    <w:p w14:paraId="4181F94C" w14:textId="77777777" w:rsidR="008F4A2B" w:rsidRPr="00316DE5" w:rsidRDefault="001E0E23">
      <w:pPr>
        <w:spacing w:after="120"/>
        <w:ind w:left="360"/>
        <w:jc w:val="both"/>
        <w:rPr>
          <w:rFonts w:ascii="Andalus" w:hAnsi="Andalus" w:cs="Andalus"/>
          <w:b/>
          <w:bCs/>
          <w:sz w:val="20"/>
          <w:szCs w:val="20"/>
        </w:rPr>
      </w:pPr>
      <w:r w:rsidRPr="00316DE5">
        <w:rPr>
          <w:rFonts w:ascii="Andalus" w:hAnsi="Andalus" w:cs="Andalus" w:hint="cs"/>
          <w:b/>
          <w:bCs/>
          <w:sz w:val="20"/>
          <w:szCs w:val="20"/>
        </w:rPr>
        <w:t>Summary:</w:t>
      </w:r>
    </w:p>
    <w:p w14:paraId="3245BDFD" w14:textId="77777777" w:rsidR="008F4A2B" w:rsidRPr="00316DE5" w:rsidRDefault="001E0E23">
      <w:pPr>
        <w:spacing w:after="120"/>
        <w:ind w:left="360"/>
        <w:jc w:val="both"/>
        <w:rPr>
          <w:rFonts w:ascii="Andalus" w:hAnsi="Andalus" w:cs="Andalus"/>
          <w:sz w:val="20"/>
          <w:szCs w:val="20"/>
        </w:rPr>
      </w:pPr>
      <w:r w:rsidRPr="00316DE5">
        <w:rPr>
          <w:rFonts w:ascii="Andalus" w:hAnsi="Andalus" w:cs="Andalus" w:hint="cs"/>
          <w:sz w:val="20"/>
          <w:szCs w:val="20"/>
        </w:rPr>
        <w:t>Account Services Application enables the business to maintain and modify the accounts for different IBD's (Introducing Broker Dealers). This application provides IBD's the ability to open new accounts and update customer account information and existing acounts of an IBD. To summarize, Account Services mainly deals with opening an account, inquire an account, modifying account details, workflow and account maintenance.</w:t>
      </w:r>
    </w:p>
    <w:p w14:paraId="38966389" w14:textId="77777777" w:rsidR="008F4A2B" w:rsidRDefault="001E0E23">
      <w:pPr>
        <w:spacing w:after="120"/>
        <w:ind w:left="360"/>
        <w:jc w:val="both"/>
        <w:rPr>
          <w:rFonts w:ascii="Andalus" w:hAnsi="Andalus" w:cs="Andalus"/>
          <w:b/>
          <w:bCs/>
          <w:sz w:val="20"/>
          <w:szCs w:val="20"/>
        </w:rPr>
      </w:pPr>
      <w:r>
        <w:rPr>
          <w:rFonts w:ascii="Andalus" w:hAnsi="Andalus" w:cs="Andalus"/>
          <w:b/>
          <w:bCs/>
          <w:sz w:val="20"/>
          <w:szCs w:val="20"/>
        </w:rPr>
        <w:t>Responsibilities:</w:t>
      </w:r>
    </w:p>
    <w:p w14:paraId="7C754353" w14:textId="77777777" w:rsidR="008F4A2B" w:rsidRDefault="001E0E23">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Worked on setting up of the development environment of the application.</w:t>
      </w:r>
    </w:p>
    <w:p w14:paraId="39A4CF13" w14:textId="77777777" w:rsidR="008F4A2B" w:rsidRDefault="001E0E23">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developing the UI screens as per the client requirements.</w:t>
      </w:r>
    </w:p>
    <w:p w14:paraId="02A8D290" w14:textId="77777777" w:rsidR="008F4A2B" w:rsidRDefault="001E0E23">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designing the UI screens as well.</w:t>
      </w:r>
    </w:p>
    <w:p w14:paraId="21A29CCE" w14:textId="77777777" w:rsidR="008F4A2B" w:rsidRDefault="001E0E23">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analyzing and solving functional issues as reported by QA.</w:t>
      </w:r>
    </w:p>
    <w:p w14:paraId="7666510B" w14:textId="77777777" w:rsidR="008F4A2B" w:rsidRDefault="001E0E23">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Worked on suggesting and modifying the design for some functionalities.</w:t>
      </w:r>
    </w:p>
    <w:p w14:paraId="4E400B68" w14:textId="77777777" w:rsidR="008F4A2B" w:rsidRDefault="001E0E23">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Production incidents as well.</w:t>
      </w:r>
    </w:p>
    <w:p w14:paraId="0A026ABA" w14:textId="77777777" w:rsidR="008F4A2B" w:rsidRDefault="001E0E23">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Helping the team with respect to different modules and aspects of the project.</w:t>
      </w:r>
    </w:p>
    <w:p w14:paraId="19C52229" w14:textId="77777777" w:rsidR="008F4A2B" w:rsidRDefault="001E0E23">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Cross skilled to different technologies as per the necessity.</w:t>
      </w:r>
    </w:p>
    <w:p w14:paraId="7D47175D" w14:textId="77777777" w:rsidR="001A2D9C" w:rsidRDefault="001A2D9C" w:rsidP="00820A11">
      <w:pPr>
        <w:spacing w:after="120"/>
        <w:jc w:val="both"/>
        <w:rPr>
          <w:rFonts w:ascii="Andalus" w:eastAsia="Calibri" w:hAnsi="Andalus" w:cs="Andalus"/>
          <w:sz w:val="20"/>
          <w:szCs w:val="20"/>
          <w:lang w:val="en-IN"/>
        </w:rPr>
      </w:pPr>
    </w:p>
    <w:p w14:paraId="64325229" w14:textId="77777777" w:rsidR="008F4A2B" w:rsidRDefault="001E0E23">
      <w:pPr>
        <w:spacing w:after="120"/>
        <w:ind w:left="360"/>
        <w:jc w:val="both"/>
        <w:rPr>
          <w:rFonts w:ascii="Andalus" w:eastAsia="Arial Unicode MS" w:hAnsi="Andalus" w:cs="Andalus"/>
          <w:b/>
          <w:sz w:val="20"/>
        </w:rPr>
      </w:pPr>
      <w:r>
        <w:rPr>
          <w:rFonts w:ascii="Andalus" w:eastAsia="Arial Unicode MS" w:hAnsi="Andalus" w:cs="Andalus"/>
          <w:b/>
          <w:sz w:val="20"/>
          <w:u w:val="single"/>
        </w:rPr>
        <w:t>Horizon Application Development</w:t>
      </w:r>
      <w:r>
        <w:rPr>
          <w:rFonts w:ascii="Andalus" w:eastAsia="Arial Unicode MS" w:hAnsi="Andalus" w:cs="Andalus"/>
          <w:b/>
          <w:sz w:val="20"/>
        </w:rPr>
        <w:t xml:space="preserve">: </w:t>
      </w:r>
    </w:p>
    <w:p w14:paraId="7986D851"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45258B12" w14:textId="77777777" w:rsidR="008F4A2B" w:rsidRDefault="001E0E23">
      <w:pPr>
        <w:spacing w:after="120"/>
        <w:ind w:left="360"/>
        <w:jc w:val="both"/>
        <w:rPr>
          <w:rFonts w:ascii="Andalus" w:hAnsi="Andalus" w:cs="Andalus"/>
          <w:sz w:val="20"/>
          <w:szCs w:val="20"/>
        </w:rPr>
      </w:pPr>
      <w:r>
        <w:rPr>
          <w:rFonts w:ascii="Andalus" w:hAnsi="Andalus" w:cs="Andalus"/>
          <w:sz w:val="20"/>
          <w:szCs w:val="20"/>
        </w:rPr>
        <w:t xml:space="preserve">Horizon </w:t>
      </w:r>
      <w:r>
        <w:rPr>
          <w:rFonts w:ascii="Andalus" w:hAnsi="Andalus" w:cs="Andalus"/>
          <w:sz w:val="20"/>
          <w:szCs w:val="20"/>
        </w:rPr>
        <w:t>Application enables the business to remain in compliance with applicable laws, rules and regulations. This application records and tracks regulatory change alerts to evidence traceability and ensures that the client is aware of all new and evolving regulatory obligations globally with a consistent and robust approach to review and complete assessment on these alerts.</w:t>
      </w:r>
    </w:p>
    <w:p w14:paraId="4C54FDE4"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739CF130"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Worked on setting up of the development environment of the application.</w:t>
      </w:r>
    </w:p>
    <w:p w14:paraId="66DDA4B6" w14:textId="77777777" w:rsidR="008F4A2B" w:rsidRDefault="001E0E23">
      <w:pPr>
        <w:pStyle w:val="Achievement"/>
        <w:numPr>
          <w:ilvl w:val="0"/>
          <w:numId w:val="38"/>
        </w:numPr>
        <w:rPr>
          <w:rFonts w:ascii="Andalus" w:hAnsi="Andalus" w:cs="Andalus"/>
          <w:sz w:val="20"/>
        </w:rPr>
      </w:pPr>
      <w:r>
        <w:rPr>
          <w:rFonts w:ascii="Andalus" w:hAnsi="Andalus" w:cs="Andalus"/>
          <w:sz w:val="20"/>
        </w:rPr>
        <w:t>Working on developing the UI screens as per the client requirements.</w:t>
      </w:r>
    </w:p>
    <w:p w14:paraId="6004D812" w14:textId="77777777" w:rsidR="008F4A2B" w:rsidRDefault="001E0E23">
      <w:pPr>
        <w:pStyle w:val="Achievement"/>
        <w:numPr>
          <w:ilvl w:val="0"/>
          <w:numId w:val="38"/>
        </w:numPr>
        <w:rPr>
          <w:rFonts w:ascii="Andalus" w:hAnsi="Andalus" w:cs="Andalus"/>
          <w:sz w:val="20"/>
        </w:rPr>
      </w:pPr>
      <w:r>
        <w:rPr>
          <w:rFonts w:ascii="Andalus" w:hAnsi="Andalus" w:cs="Andalus"/>
          <w:sz w:val="20"/>
        </w:rPr>
        <w:t>Working on designing the UI screens as well.</w:t>
      </w:r>
    </w:p>
    <w:p w14:paraId="34E21157" w14:textId="77777777" w:rsidR="008F4A2B" w:rsidRDefault="001E0E23">
      <w:pPr>
        <w:pStyle w:val="Achievement"/>
        <w:numPr>
          <w:ilvl w:val="0"/>
          <w:numId w:val="38"/>
        </w:numPr>
        <w:rPr>
          <w:rFonts w:ascii="Andalus" w:hAnsi="Andalus" w:cs="Andalus"/>
          <w:sz w:val="20"/>
        </w:rPr>
      </w:pPr>
      <w:r>
        <w:rPr>
          <w:rFonts w:ascii="Andalus" w:hAnsi="Andalus" w:cs="Andalus"/>
          <w:sz w:val="20"/>
        </w:rPr>
        <w:t>Working on analyzing and solving functional issues as reported by QA.</w:t>
      </w:r>
    </w:p>
    <w:p w14:paraId="5FC01889"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Working on backend development as well for some scenarios.</w:t>
      </w:r>
    </w:p>
    <w:p w14:paraId="677A291E" w14:textId="77777777" w:rsidR="008F4A2B" w:rsidRDefault="001E0E23">
      <w:pPr>
        <w:pStyle w:val="Achievement"/>
        <w:numPr>
          <w:ilvl w:val="0"/>
          <w:numId w:val="38"/>
        </w:numPr>
        <w:rPr>
          <w:rFonts w:ascii="Andalus" w:hAnsi="Andalus" w:cs="Andalus"/>
          <w:sz w:val="20"/>
        </w:rPr>
      </w:pPr>
      <w:r>
        <w:rPr>
          <w:rFonts w:ascii="Andalus" w:hAnsi="Andalus" w:cs="Andalus"/>
          <w:sz w:val="20"/>
        </w:rPr>
        <w:t>Worked on suggesting and modifying the design for some functionalities.</w:t>
      </w:r>
    </w:p>
    <w:p w14:paraId="54884C93" w14:textId="77777777" w:rsidR="008F4A2B" w:rsidRDefault="001E0E23">
      <w:pPr>
        <w:pStyle w:val="Achievement"/>
        <w:numPr>
          <w:ilvl w:val="0"/>
          <w:numId w:val="38"/>
        </w:numPr>
        <w:rPr>
          <w:rFonts w:ascii="Andalus" w:hAnsi="Andalus" w:cs="Andalus"/>
          <w:sz w:val="20"/>
        </w:rPr>
      </w:pPr>
      <w:r>
        <w:rPr>
          <w:rFonts w:ascii="Andalus" w:hAnsi="Andalus" w:cs="Andalus"/>
          <w:sz w:val="20"/>
        </w:rPr>
        <w:t>Working on fixing QA and Production issues.</w:t>
      </w:r>
    </w:p>
    <w:p w14:paraId="0BEE73BB" w14:textId="77777777" w:rsidR="008F4A2B" w:rsidRDefault="001E0E23">
      <w:pPr>
        <w:pStyle w:val="Achievement"/>
        <w:numPr>
          <w:ilvl w:val="0"/>
          <w:numId w:val="38"/>
        </w:numPr>
        <w:rPr>
          <w:rFonts w:ascii="Andalus" w:hAnsi="Andalus" w:cs="Andalus"/>
          <w:sz w:val="20"/>
        </w:rPr>
      </w:pPr>
      <w:r>
        <w:rPr>
          <w:rFonts w:ascii="Andalus" w:hAnsi="Andalus" w:cs="Andalus"/>
          <w:sz w:val="20"/>
        </w:rPr>
        <w:t>Working on Production Releases with the Deployment Team.</w:t>
      </w:r>
    </w:p>
    <w:p w14:paraId="55DA759E" w14:textId="77777777" w:rsidR="008F4A2B" w:rsidRDefault="001E0E23">
      <w:pPr>
        <w:pStyle w:val="Achievement"/>
        <w:numPr>
          <w:ilvl w:val="0"/>
          <w:numId w:val="38"/>
        </w:numPr>
        <w:rPr>
          <w:rFonts w:ascii="Andalus" w:hAnsi="Andalus" w:cs="Andalus"/>
          <w:sz w:val="20"/>
        </w:rPr>
      </w:pPr>
      <w:r>
        <w:rPr>
          <w:rFonts w:ascii="Andalus" w:hAnsi="Andalus" w:cs="Andalus"/>
          <w:sz w:val="20"/>
        </w:rPr>
        <w:t>Gave Application Demo to the Business Users and worked on their feedbacks for smooth rollout to Production.</w:t>
      </w:r>
    </w:p>
    <w:p w14:paraId="38DF2071"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 xml:space="preserve">Helping the team with respect to </w:t>
      </w:r>
      <w:r>
        <w:rPr>
          <w:rFonts w:ascii="Andalus" w:eastAsia="Calibri" w:hAnsi="Andalus" w:cs="Andalus"/>
          <w:sz w:val="20"/>
          <w:lang w:val="en-IN"/>
        </w:rPr>
        <w:t>different modules and aspects of the project.</w:t>
      </w:r>
    </w:p>
    <w:p w14:paraId="62EC540F"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Cross skilled to different technologies as per the necessity.</w:t>
      </w:r>
    </w:p>
    <w:p w14:paraId="1F61A874" w14:textId="77777777" w:rsidR="008F4A2B" w:rsidRDefault="008F4A2B">
      <w:pPr>
        <w:pStyle w:val="Achievement"/>
        <w:numPr>
          <w:ilvl w:val="0"/>
          <w:numId w:val="0"/>
        </w:numPr>
        <w:ind w:left="1308" w:hanging="360"/>
        <w:rPr>
          <w:rFonts w:ascii="Andalus" w:eastAsia="Calibri" w:hAnsi="Andalus" w:cs="Andalus"/>
          <w:sz w:val="20"/>
          <w:lang w:val="en-IN"/>
        </w:rPr>
      </w:pPr>
    </w:p>
    <w:p w14:paraId="00883E4A" w14:textId="77777777" w:rsidR="008F4A2B" w:rsidRDefault="001E0E23">
      <w:pPr>
        <w:spacing w:after="120"/>
        <w:ind w:left="360"/>
        <w:jc w:val="both"/>
        <w:rPr>
          <w:rFonts w:ascii="Andalus" w:eastAsia="Arial Unicode MS" w:hAnsi="Andalus" w:cs="Andalus"/>
          <w:b/>
          <w:sz w:val="20"/>
        </w:rPr>
      </w:pPr>
      <w:r>
        <w:rPr>
          <w:rFonts w:ascii="Andalus" w:eastAsia="Arial Unicode MS" w:hAnsi="Andalus" w:cs="Andalus"/>
          <w:b/>
          <w:sz w:val="20"/>
          <w:u w:val="single"/>
        </w:rPr>
        <w:t>NetApp Product Globalization</w:t>
      </w:r>
      <w:r>
        <w:rPr>
          <w:rFonts w:ascii="Andalus" w:eastAsia="Arial Unicode MS" w:hAnsi="Andalus" w:cs="Andalus"/>
          <w:b/>
          <w:sz w:val="20"/>
        </w:rPr>
        <w:t xml:space="preserve">: </w:t>
      </w:r>
    </w:p>
    <w:p w14:paraId="05CA4FB0"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3D5FCC42" w14:textId="77777777" w:rsidR="008F4A2B" w:rsidRDefault="001E0E23">
      <w:pPr>
        <w:spacing w:after="120"/>
        <w:ind w:left="360"/>
        <w:jc w:val="both"/>
        <w:rPr>
          <w:rFonts w:ascii="Andalus" w:hAnsi="Andalus" w:cs="Andalus"/>
          <w:sz w:val="20"/>
          <w:szCs w:val="20"/>
        </w:rPr>
      </w:pPr>
      <w:r>
        <w:rPr>
          <w:rFonts w:ascii="Andalus" w:hAnsi="Andalus" w:cs="Andalus" w:hint="cs"/>
          <w:sz w:val="20"/>
          <w:szCs w:val="20"/>
        </w:rPr>
        <w:lastRenderedPageBreak/>
        <w:t>The</w:t>
      </w:r>
      <w:r>
        <w:rPr>
          <w:rFonts w:ascii="Andalus" w:hAnsi="Andalus" w:cs="Andalus"/>
          <w:sz w:val="20"/>
          <w:szCs w:val="20"/>
        </w:rPr>
        <w:t xml:space="preserve"> NetApp client boasts of a variety of products/applications to be used by other companies and its own users</w:t>
      </w:r>
      <w:r>
        <w:rPr>
          <w:rFonts w:ascii="Andalus" w:hAnsi="Andalus" w:cs="Andalus" w:hint="cs"/>
          <w:sz w:val="20"/>
          <w:szCs w:val="20"/>
        </w:rPr>
        <w:t>.</w:t>
      </w:r>
      <w:r>
        <w:rPr>
          <w:rFonts w:ascii="Andalus" w:hAnsi="Andalus" w:cs="Andalus"/>
          <w:sz w:val="20"/>
          <w:szCs w:val="20"/>
        </w:rPr>
        <w:t xml:space="preserve"> We are working towards the Internationalization of these products using Angular and implementing other functionalities as per the client requirements.</w:t>
      </w:r>
    </w:p>
    <w:p w14:paraId="1F2BE397"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71C6E9C0" w14:textId="77777777" w:rsidR="008F4A2B" w:rsidRDefault="001E0E23">
      <w:pPr>
        <w:pStyle w:val="Achievement"/>
        <w:numPr>
          <w:ilvl w:val="0"/>
          <w:numId w:val="38"/>
        </w:numPr>
        <w:rPr>
          <w:rFonts w:ascii="Andalus" w:hAnsi="Andalus" w:cs="Andalus"/>
          <w:sz w:val="20"/>
        </w:rPr>
      </w:pPr>
      <w:r>
        <w:rPr>
          <w:rFonts w:ascii="Andalus" w:hAnsi="Andalus" w:cs="Andalus"/>
          <w:sz w:val="20"/>
        </w:rPr>
        <w:t xml:space="preserve">Working on modifying and enhancing the UI as per the client </w:t>
      </w:r>
      <w:r>
        <w:rPr>
          <w:rFonts w:ascii="Andalus" w:hAnsi="Andalus" w:cs="Andalus"/>
          <w:sz w:val="20"/>
        </w:rPr>
        <w:t>requirements.</w:t>
      </w:r>
    </w:p>
    <w:p w14:paraId="7702590B" w14:textId="77777777" w:rsidR="008F4A2B" w:rsidRDefault="001E0E23">
      <w:pPr>
        <w:pStyle w:val="Achievement"/>
        <w:numPr>
          <w:ilvl w:val="0"/>
          <w:numId w:val="38"/>
        </w:numPr>
        <w:rPr>
          <w:rFonts w:ascii="Andalus" w:hAnsi="Andalus" w:cs="Andalus"/>
          <w:sz w:val="20"/>
        </w:rPr>
      </w:pPr>
      <w:r>
        <w:rPr>
          <w:rFonts w:ascii="Andalus" w:hAnsi="Andalus" w:cs="Andalus"/>
          <w:sz w:val="20"/>
        </w:rPr>
        <w:t>Working on analyzing and solving functional issues as reported by QA.</w:t>
      </w:r>
    </w:p>
    <w:p w14:paraId="301EE339"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Working on Internationalization (i18n) fixes in the application.</w:t>
      </w:r>
    </w:p>
    <w:p w14:paraId="2BFFCEA9" w14:textId="77777777" w:rsidR="008F4A2B" w:rsidRDefault="001E0E23">
      <w:pPr>
        <w:pStyle w:val="Achievement"/>
        <w:numPr>
          <w:ilvl w:val="0"/>
          <w:numId w:val="38"/>
        </w:numPr>
        <w:rPr>
          <w:rFonts w:ascii="Andalus" w:hAnsi="Andalus" w:cs="Andalus"/>
          <w:sz w:val="20"/>
        </w:rPr>
      </w:pPr>
      <w:r>
        <w:rPr>
          <w:rFonts w:ascii="Andalus" w:hAnsi="Andalus" w:cs="Andalus"/>
          <w:sz w:val="20"/>
        </w:rPr>
        <w:t>Worked on modifying the Jenkins scripts for generating application builds.</w:t>
      </w:r>
    </w:p>
    <w:p w14:paraId="0FA7F1C7" w14:textId="77777777" w:rsidR="008F4A2B" w:rsidRDefault="001E0E23">
      <w:pPr>
        <w:pStyle w:val="Achievement"/>
        <w:numPr>
          <w:ilvl w:val="0"/>
          <w:numId w:val="38"/>
        </w:numPr>
        <w:rPr>
          <w:rFonts w:ascii="Andalus" w:hAnsi="Andalus" w:cs="Andalus"/>
          <w:sz w:val="20"/>
        </w:rPr>
      </w:pPr>
      <w:r>
        <w:rPr>
          <w:rFonts w:ascii="Andalus" w:hAnsi="Andalus" w:cs="Andalus"/>
          <w:sz w:val="20"/>
        </w:rPr>
        <w:t>Taken trainings for upskilling to Python and Cloud.</w:t>
      </w:r>
    </w:p>
    <w:p w14:paraId="38F3249A"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Took all the necessary KT related to the different modules and aspects of the project.</w:t>
      </w:r>
    </w:p>
    <w:p w14:paraId="62D00275"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Worked on setting up of the development environment of the application on which I am working.</w:t>
      </w:r>
    </w:p>
    <w:p w14:paraId="60FB2C87" w14:textId="77777777" w:rsidR="008F4A2B" w:rsidRDefault="008F4A2B">
      <w:pPr>
        <w:pStyle w:val="Achievement"/>
        <w:numPr>
          <w:ilvl w:val="0"/>
          <w:numId w:val="0"/>
        </w:numPr>
        <w:ind w:left="1308" w:hanging="360"/>
        <w:rPr>
          <w:rFonts w:ascii="Andalus" w:hAnsi="Andalus" w:cs="Andalus"/>
          <w:sz w:val="20"/>
        </w:rPr>
      </w:pPr>
    </w:p>
    <w:p w14:paraId="1EE811B5" w14:textId="77777777" w:rsidR="008F4A2B" w:rsidRDefault="001E0E23">
      <w:pPr>
        <w:spacing w:after="120"/>
        <w:ind w:left="360"/>
        <w:jc w:val="both"/>
        <w:rPr>
          <w:rFonts w:ascii="Andalus" w:eastAsia="Arial Unicode MS" w:hAnsi="Andalus" w:cs="Andalus"/>
          <w:b/>
          <w:sz w:val="20"/>
        </w:rPr>
      </w:pPr>
      <w:r>
        <w:rPr>
          <w:rFonts w:ascii="Andalus" w:eastAsia="Arial Unicode MS" w:hAnsi="Andalus" w:cs="Andalus"/>
          <w:b/>
          <w:sz w:val="20"/>
          <w:u w:val="single"/>
        </w:rPr>
        <w:t>Documentum to Alfresco Migration</w:t>
      </w:r>
      <w:r>
        <w:rPr>
          <w:rFonts w:ascii="Andalus" w:eastAsia="Arial Unicode MS" w:hAnsi="Andalus" w:cs="Andalus"/>
          <w:b/>
          <w:sz w:val="20"/>
        </w:rPr>
        <w:t xml:space="preserve">: </w:t>
      </w:r>
    </w:p>
    <w:p w14:paraId="47FC1E5A"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2E25351E" w14:textId="77777777" w:rsidR="008F4A2B" w:rsidRDefault="001E0E23">
      <w:pPr>
        <w:spacing w:after="120"/>
        <w:ind w:left="360"/>
        <w:jc w:val="both"/>
        <w:rPr>
          <w:rFonts w:ascii="Andalus" w:hAnsi="Andalus" w:cs="Andalus"/>
          <w:sz w:val="20"/>
          <w:szCs w:val="20"/>
        </w:rPr>
      </w:pPr>
      <w:r>
        <w:rPr>
          <w:rFonts w:ascii="Andalus" w:hAnsi="Andalus" w:cs="Andalus" w:hint="cs"/>
          <w:sz w:val="20"/>
          <w:szCs w:val="20"/>
        </w:rPr>
        <w:t xml:space="preserve">The BHGE QMS </w:t>
      </w:r>
      <w:r>
        <w:rPr>
          <w:rFonts w:ascii="Andalus" w:hAnsi="Andalus" w:cs="Andalus"/>
          <w:sz w:val="20"/>
          <w:szCs w:val="20"/>
        </w:rPr>
        <w:t>L</w:t>
      </w:r>
      <w:r>
        <w:rPr>
          <w:rFonts w:ascii="Andalus" w:hAnsi="Andalus" w:cs="Andalus" w:hint="cs"/>
          <w:sz w:val="20"/>
          <w:szCs w:val="20"/>
        </w:rPr>
        <w:t>ibrary &amp; Legal Library are two applications hosted within GE Power Documentum platform. The applications</w:t>
      </w:r>
      <w:r>
        <w:rPr>
          <w:rFonts w:ascii="Andalus" w:hAnsi="Andalus" w:cs="Andalus"/>
          <w:sz w:val="20"/>
          <w:szCs w:val="20"/>
        </w:rPr>
        <w:t xml:space="preserve"> which are there in</w:t>
      </w:r>
      <w:r>
        <w:rPr>
          <w:rFonts w:ascii="Andalus" w:hAnsi="Andalus" w:cs="Andalus" w:hint="cs"/>
          <w:sz w:val="20"/>
          <w:szCs w:val="20"/>
        </w:rPr>
        <w:t xml:space="preserve"> Documentum </w:t>
      </w:r>
      <w:r>
        <w:rPr>
          <w:rFonts w:ascii="Andalus" w:hAnsi="Andalus" w:cs="Andalus"/>
          <w:sz w:val="20"/>
          <w:szCs w:val="20"/>
        </w:rPr>
        <w:t xml:space="preserve">are to be replaced </w:t>
      </w:r>
      <w:r>
        <w:rPr>
          <w:rFonts w:ascii="Andalus" w:hAnsi="Andalus" w:cs="Andalus" w:hint="cs"/>
          <w:sz w:val="20"/>
          <w:szCs w:val="20"/>
        </w:rPr>
        <w:t>by rolling out a new BH QMS/Legal Library leveraging Alfresco as ECM/DMS solution.</w:t>
      </w:r>
    </w:p>
    <w:p w14:paraId="6473923E"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40BE4644" w14:textId="77777777" w:rsidR="008F4A2B" w:rsidRDefault="001E0E23">
      <w:pPr>
        <w:pStyle w:val="Achievement"/>
        <w:numPr>
          <w:ilvl w:val="0"/>
          <w:numId w:val="38"/>
        </w:numPr>
        <w:rPr>
          <w:rFonts w:ascii="Andalus" w:hAnsi="Andalus" w:cs="Andalus"/>
          <w:sz w:val="20"/>
        </w:rPr>
      </w:pPr>
      <w:r>
        <w:rPr>
          <w:rFonts w:ascii="Andalus" w:hAnsi="Andalus" w:cs="Andalus"/>
          <w:sz w:val="20"/>
        </w:rPr>
        <w:t>Developing smart folder template.</w:t>
      </w:r>
    </w:p>
    <w:p w14:paraId="5E9A6E33" w14:textId="77777777" w:rsidR="008F4A2B" w:rsidRDefault="001E0E23">
      <w:pPr>
        <w:pStyle w:val="Achievement"/>
        <w:numPr>
          <w:ilvl w:val="0"/>
          <w:numId w:val="38"/>
        </w:numPr>
        <w:rPr>
          <w:rFonts w:ascii="Andalus" w:hAnsi="Andalus" w:cs="Andalus"/>
          <w:sz w:val="20"/>
        </w:rPr>
      </w:pPr>
      <w:r>
        <w:rPr>
          <w:rFonts w:ascii="Andalus" w:hAnsi="Andalus" w:cs="Andalus"/>
          <w:sz w:val="20"/>
        </w:rPr>
        <w:t>Customizing the upload and edit forms.</w:t>
      </w:r>
    </w:p>
    <w:p w14:paraId="65829003"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Developing custom mail notification for workflows.</w:t>
      </w:r>
    </w:p>
    <w:p w14:paraId="5CDBBC19"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Writing custom code for modifying hyperlinks in word and pdf files.</w:t>
      </w:r>
    </w:p>
    <w:p w14:paraId="74CBF255"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Developing Document Subscription feature.</w:t>
      </w:r>
    </w:p>
    <w:p w14:paraId="4F1C8C42" w14:textId="77777777" w:rsidR="008F4A2B" w:rsidRDefault="001E0E23">
      <w:pPr>
        <w:pStyle w:val="Achievement"/>
        <w:numPr>
          <w:ilvl w:val="0"/>
          <w:numId w:val="38"/>
        </w:numPr>
        <w:rPr>
          <w:rFonts w:ascii="Andalus" w:hAnsi="Andalus" w:cs="Andalus"/>
          <w:sz w:val="20"/>
        </w:rPr>
      </w:pPr>
      <w:r>
        <w:rPr>
          <w:rFonts w:ascii="Andalus" w:hAnsi="Andalus" w:cs="Andalus"/>
          <w:sz w:val="20"/>
        </w:rPr>
        <w:t xml:space="preserve">UAT Testing of </w:t>
      </w:r>
      <w:r>
        <w:rPr>
          <w:rFonts w:ascii="Andalus" w:hAnsi="Andalus" w:cs="Andalus"/>
          <w:sz w:val="20"/>
        </w:rPr>
        <w:t>the new application.</w:t>
      </w:r>
    </w:p>
    <w:p w14:paraId="04FE97F4" w14:textId="6659C5AE" w:rsidR="00820A11" w:rsidRDefault="001E0E23" w:rsidP="00820A11">
      <w:pPr>
        <w:pStyle w:val="Achievement"/>
        <w:numPr>
          <w:ilvl w:val="0"/>
          <w:numId w:val="38"/>
        </w:numPr>
        <w:rPr>
          <w:rFonts w:ascii="Andalus" w:hAnsi="Andalus" w:cs="Andalus"/>
          <w:sz w:val="20"/>
        </w:rPr>
      </w:pPr>
      <w:r>
        <w:rPr>
          <w:rFonts w:ascii="Andalus" w:hAnsi="Andalus" w:cs="Andalus"/>
          <w:sz w:val="20"/>
        </w:rPr>
        <w:t>Application Training to the Users/Customers.</w:t>
      </w:r>
    </w:p>
    <w:p w14:paraId="0B6C00A3" w14:textId="77777777" w:rsidR="00316DE5" w:rsidRPr="00820A11" w:rsidRDefault="00316DE5" w:rsidP="00316DE5">
      <w:pPr>
        <w:pStyle w:val="Achievement"/>
        <w:numPr>
          <w:ilvl w:val="0"/>
          <w:numId w:val="0"/>
        </w:numPr>
        <w:ind w:left="1080"/>
        <w:rPr>
          <w:rFonts w:ascii="Andalus" w:hAnsi="Andalus" w:cs="Andalus"/>
          <w:sz w:val="20"/>
        </w:rPr>
      </w:pPr>
    </w:p>
    <w:p w14:paraId="4822284F" w14:textId="77777777" w:rsidR="008F4A2B" w:rsidRDefault="001E0E23">
      <w:pPr>
        <w:pStyle w:val="NormalWeb"/>
        <w:spacing w:before="0" w:after="120"/>
        <w:ind w:left="360"/>
        <w:jc w:val="both"/>
        <w:rPr>
          <w:rFonts w:ascii="Andalus" w:eastAsia="Arial Unicode MS" w:hAnsi="Andalus" w:cs="Andalus"/>
          <w:b/>
          <w:sz w:val="20"/>
        </w:rPr>
      </w:pPr>
      <w:r>
        <w:rPr>
          <w:rFonts w:ascii="Andalus" w:eastAsia="Arial Unicode MS" w:hAnsi="Andalus" w:cs="Andalus"/>
          <w:b/>
          <w:sz w:val="20"/>
          <w:u w:val="single"/>
        </w:rPr>
        <w:t>Website Development and Authoring</w:t>
      </w:r>
      <w:r>
        <w:rPr>
          <w:rFonts w:ascii="Andalus" w:eastAsia="Arial Unicode MS" w:hAnsi="Andalus" w:cs="Andalus"/>
          <w:b/>
          <w:sz w:val="20"/>
        </w:rPr>
        <w:t xml:space="preserve">: </w:t>
      </w:r>
    </w:p>
    <w:p w14:paraId="61714C05"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527E362E" w14:textId="77777777" w:rsidR="008F4A2B" w:rsidRDefault="001E0E23">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Developing AEM components which can be used in building the websites and authoring the web pages and Enhancing the already developed components according to the client's requirements as well as solving the bugs/issues which crop up in the specific components.</w:t>
      </w:r>
    </w:p>
    <w:p w14:paraId="4EF15ECC"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1CCE9B04" w14:textId="77777777" w:rsidR="008F4A2B" w:rsidRDefault="001E0E23">
      <w:pPr>
        <w:pStyle w:val="Achievement"/>
        <w:numPr>
          <w:ilvl w:val="0"/>
          <w:numId w:val="38"/>
        </w:numPr>
        <w:rPr>
          <w:rFonts w:ascii="Andalus" w:hAnsi="Andalus" w:cs="Andalus"/>
          <w:sz w:val="20"/>
        </w:rPr>
      </w:pPr>
      <w:r>
        <w:rPr>
          <w:rFonts w:ascii="Andalus" w:hAnsi="Andalus" w:cs="Andalus"/>
          <w:sz w:val="20"/>
        </w:rPr>
        <w:t>Worked on Enhancements and bug fixes in the AEM components.</w:t>
      </w:r>
    </w:p>
    <w:p w14:paraId="3D1DB94D" w14:textId="77777777" w:rsidR="008F4A2B" w:rsidRDefault="001E0E23">
      <w:pPr>
        <w:pStyle w:val="Achievement"/>
        <w:numPr>
          <w:ilvl w:val="0"/>
          <w:numId w:val="38"/>
        </w:numPr>
        <w:rPr>
          <w:rFonts w:ascii="Andalus" w:hAnsi="Andalus" w:cs="Andalus"/>
          <w:sz w:val="20"/>
        </w:rPr>
      </w:pPr>
      <w:r>
        <w:rPr>
          <w:rFonts w:ascii="Andalus" w:hAnsi="Andalus" w:cs="Andalus"/>
          <w:sz w:val="20"/>
        </w:rPr>
        <w:t>Worked on migration from AEM 6.2 to AEM 6.4.</w:t>
      </w:r>
    </w:p>
    <w:p w14:paraId="385A9870" w14:textId="77777777" w:rsidR="008F4A2B" w:rsidRDefault="001E0E23">
      <w:pPr>
        <w:pStyle w:val="Achievement"/>
        <w:numPr>
          <w:ilvl w:val="0"/>
          <w:numId w:val="38"/>
        </w:numPr>
        <w:rPr>
          <w:rFonts w:ascii="Andalus" w:hAnsi="Andalus" w:cs="Andalus"/>
          <w:sz w:val="20"/>
        </w:rPr>
      </w:pPr>
      <w:r>
        <w:rPr>
          <w:rFonts w:ascii="Andalus" w:hAnsi="Andalus" w:cs="Andalus"/>
          <w:sz w:val="20"/>
        </w:rPr>
        <w:t>Tested the existing AEM components for checking their compatibility in AEM 6.4 environment.</w:t>
      </w:r>
    </w:p>
    <w:p w14:paraId="0696D5E3"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Research and Development for migrating from AEM 6.2 to AEM 6.4</w:t>
      </w:r>
    </w:p>
    <w:p w14:paraId="639806BB" w14:textId="77777777" w:rsidR="008F4A2B" w:rsidRDefault="008F4A2B">
      <w:pPr>
        <w:pStyle w:val="Achievement"/>
        <w:numPr>
          <w:ilvl w:val="0"/>
          <w:numId w:val="0"/>
        </w:numPr>
        <w:ind w:left="1080"/>
        <w:rPr>
          <w:rFonts w:ascii="Andalus" w:hAnsi="Andalus" w:cs="Andalus"/>
          <w:sz w:val="20"/>
        </w:rPr>
      </w:pPr>
    </w:p>
    <w:p w14:paraId="5A4726A6" w14:textId="77777777" w:rsidR="008F4A2B" w:rsidRDefault="001E0E23">
      <w:pPr>
        <w:pStyle w:val="NormalWeb"/>
        <w:spacing w:before="0" w:after="120"/>
        <w:ind w:left="360"/>
        <w:jc w:val="both"/>
        <w:rPr>
          <w:rFonts w:ascii="Andalus" w:eastAsia="Arial Unicode MS" w:hAnsi="Andalus" w:cs="Andalus"/>
          <w:sz w:val="20"/>
        </w:rPr>
      </w:pPr>
      <w:r>
        <w:rPr>
          <w:rFonts w:ascii="Andalus" w:eastAsia="Arial Unicode MS" w:hAnsi="Andalus" w:cs="Andalus"/>
          <w:b/>
          <w:sz w:val="20"/>
          <w:u w:val="single"/>
        </w:rPr>
        <w:t>Application Modernization</w:t>
      </w:r>
      <w:r>
        <w:rPr>
          <w:rFonts w:ascii="Andalus" w:eastAsia="Arial Unicode MS" w:hAnsi="Andalus" w:cs="Andalus"/>
          <w:sz w:val="20"/>
        </w:rPr>
        <w:t xml:space="preserve">: </w:t>
      </w:r>
    </w:p>
    <w:p w14:paraId="76A28BAA"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54D4DF09" w14:textId="77777777" w:rsidR="008F4A2B" w:rsidRDefault="001E0E23">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Working on fixing code issues for enhancing and proper working of the application according to business requirements. Worked on preparing POC for application cloud migration using Spring Boot/Spring Cloud and Pivotal Cloud Foundry (PCF).</w:t>
      </w:r>
    </w:p>
    <w:p w14:paraId="057D33DD"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2F3B65BA" w14:textId="77777777" w:rsidR="008F4A2B" w:rsidRDefault="001E0E23">
      <w:pPr>
        <w:pStyle w:val="Achievement"/>
        <w:numPr>
          <w:ilvl w:val="0"/>
          <w:numId w:val="38"/>
        </w:numPr>
        <w:rPr>
          <w:rFonts w:ascii="Andalus" w:hAnsi="Andalus" w:cs="Andalus"/>
          <w:sz w:val="20"/>
        </w:rPr>
      </w:pPr>
      <w:r>
        <w:rPr>
          <w:rFonts w:ascii="Andalus" w:hAnsi="Andalus" w:cs="Andalus"/>
          <w:sz w:val="20"/>
        </w:rPr>
        <w:t>Acquired Domain knowledge for understanding the project overview and specifications.</w:t>
      </w:r>
    </w:p>
    <w:p w14:paraId="14BA4C24" w14:textId="77777777" w:rsidR="008F4A2B" w:rsidRDefault="001E0E23">
      <w:pPr>
        <w:pStyle w:val="Achievement"/>
        <w:numPr>
          <w:ilvl w:val="0"/>
          <w:numId w:val="38"/>
        </w:numPr>
        <w:rPr>
          <w:rFonts w:ascii="Andalus" w:hAnsi="Andalus" w:cs="Andalus"/>
          <w:sz w:val="20"/>
        </w:rPr>
      </w:pPr>
      <w:r>
        <w:rPr>
          <w:rFonts w:ascii="Andalus" w:hAnsi="Andalus" w:cs="Andalus"/>
          <w:sz w:val="20"/>
        </w:rPr>
        <w:t>Taken Knowledge Transfer (KT) on HRT and Finance applications in the project.</w:t>
      </w:r>
    </w:p>
    <w:p w14:paraId="4A07C410" w14:textId="77777777" w:rsidR="008F4A2B" w:rsidRDefault="001E0E23">
      <w:pPr>
        <w:pStyle w:val="Achievement"/>
        <w:numPr>
          <w:ilvl w:val="0"/>
          <w:numId w:val="38"/>
        </w:numPr>
        <w:rPr>
          <w:rFonts w:ascii="Andalus" w:hAnsi="Andalus" w:cs="Andalus"/>
          <w:sz w:val="20"/>
        </w:rPr>
      </w:pPr>
      <w:r>
        <w:rPr>
          <w:rFonts w:ascii="Andalus" w:hAnsi="Andalus" w:cs="Andalus"/>
          <w:sz w:val="20"/>
        </w:rPr>
        <w:t>Worked on code analysis and fixing for solving the issues reported by the end users.</w:t>
      </w:r>
    </w:p>
    <w:p w14:paraId="26F9827D"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lastRenderedPageBreak/>
        <w:t>Worked on PDF box changes for HRT applications.</w:t>
      </w:r>
    </w:p>
    <w:p w14:paraId="4D0FC5BC" w14:textId="77777777" w:rsidR="008F4A2B" w:rsidRDefault="001E0E23">
      <w:pPr>
        <w:pStyle w:val="Achievement"/>
        <w:numPr>
          <w:ilvl w:val="0"/>
          <w:numId w:val="38"/>
        </w:numPr>
        <w:rPr>
          <w:rFonts w:ascii="Andalus" w:hAnsi="Andalus" w:cs="Andalus"/>
          <w:sz w:val="20"/>
        </w:rPr>
      </w:pPr>
      <w:r>
        <w:rPr>
          <w:rFonts w:ascii="Andalus" w:eastAsia="Calibri" w:hAnsi="Andalus" w:cs="Andalus"/>
          <w:sz w:val="20"/>
          <w:lang w:val="en-IN"/>
        </w:rPr>
        <w:t>Worked on PCF cloud native analysis by doing a POC on deploying a simple Spring Boot application to PCF.</w:t>
      </w:r>
    </w:p>
    <w:p w14:paraId="71218C58" w14:textId="77777777" w:rsidR="008F4A2B" w:rsidRDefault="008F4A2B">
      <w:pPr>
        <w:pStyle w:val="NormalWeb"/>
        <w:spacing w:before="0" w:after="120"/>
        <w:ind w:left="360"/>
        <w:jc w:val="both"/>
        <w:rPr>
          <w:rFonts w:ascii="Andalus" w:eastAsia="Arial Unicode MS" w:hAnsi="Andalus" w:cs="Andalus"/>
          <w:b/>
          <w:sz w:val="20"/>
          <w:u w:val="single"/>
        </w:rPr>
      </w:pPr>
    </w:p>
    <w:p w14:paraId="2F11FE03" w14:textId="77777777" w:rsidR="008F4A2B" w:rsidRDefault="001E0E23">
      <w:pPr>
        <w:pStyle w:val="NormalWeb"/>
        <w:spacing w:before="0" w:after="120"/>
        <w:ind w:left="360"/>
        <w:jc w:val="both"/>
        <w:rPr>
          <w:rFonts w:ascii="Andalus" w:eastAsia="Arial Unicode MS" w:hAnsi="Andalus" w:cs="Andalus"/>
          <w:sz w:val="20"/>
        </w:rPr>
      </w:pPr>
      <w:r>
        <w:rPr>
          <w:rFonts w:ascii="Andalus" w:eastAsia="Arial Unicode MS" w:hAnsi="Andalus" w:cs="Andalus"/>
          <w:b/>
          <w:sz w:val="20"/>
          <w:u w:val="single"/>
        </w:rPr>
        <w:t>AIX to LINUX Migration</w:t>
      </w:r>
      <w:r>
        <w:rPr>
          <w:rFonts w:ascii="Andalus" w:eastAsia="Arial Unicode MS" w:hAnsi="Andalus" w:cs="Andalus"/>
          <w:sz w:val="20"/>
        </w:rPr>
        <w:t xml:space="preserve">: </w:t>
      </w:r>
    </w:p>
    <w:p w14:paraId="604A7E3F"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24DA29D4" w14:textId="77777777" w:rsidR="008F4A2B" w:rsidRDefault="001E0E23">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The process consisted of migration of groups which comprised of DataStage codes, Unix scripts, Config files and SQL’s from UNIX server to LINUX server and at the same time, upgrading from DataStage 8.1 version to DataStage 11.3 version.</w:t>
      </w:r>
    </w:p>
    <w:p w14:paraId="608375EB" w14:textId="77777777" w:rsidR="008F4A2B" w:rsidRDefault="001E0E23">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2E4F9249" w14:textId="77777777" w:rsidR="008F4A2B" w:rsidRDefault="001E0E23">
      <w:pPr>
        <w:pStyle w:val="Achievement"/>
        <w:numPr>
          <w:ilvl w:val="0"/>
          <w:numId w:val="36"/>
        </w:numPr>
        <w:rPr>
          <w:rFonts w:ascii="Andalus" w:hAnsi="Andalus" w:cs="Andalus"/>
          <w:sz w:val="20"/>
        </w:rPr>
      </w:pPr>
      <w:r>
        <w:rPr>
          <w:rFonts w:ascii="Andalus" w:hAnsi="Andalus" w:cs="Andalus" w:hint="cs"/>
          <w:sz w:val="20"/>
        </w:rPr>
        <w:t>Analyzed the inbound groups of the migration project.</w:t>
      </w:r>
    </w:p>
    <w:p w14:paraId="3DABD329" w14:textId="77777777" w:rsidR="008F4A2B" w:rsidRDefault="001E0E23">
      <w:pPr>
        <w:pStyle w:val="Achievement"/>
        <w:numPr>
          <w:ilvl w:val="0"/>
          <w:numId w:val="36"/>
        </w:numPr>
        <w:rPr>
          <w:rFonts w:ascii="Andalus" w:hAnsi="Andalus" w:cs="Andalus"/>
          <w:sz w:val="20"/>
        </w:rPr>
      </w:pPr>
      <w:r>
        <w:rPr>
          <w:rFonts w:ascii="Andalus" w:hAnsi="Andalus" w:cs="Andalus" w:hint="cs"/>
          <w:sz w:val="20"/>
        </w:rPr>
        <w:t>Consolidated the prerequisites for inbound groups.</w:t>
      </w:r>
    </w:p>
    <w:p w14:paraId="03D0A12B" w14:textId="53A45EA8" w:rsidR="008F4A2B" w:rsidRDefault="001E0E23">
      <w:pPr>
        <w:pStyle w:val="Achievement"/>
        <w:numPr>
          <w:ilvl w:val="0"/>
          <w:numId w:val="36"/>
        </w:numPr>
        <w:rPr>
          <w:rFonts w:ascii="Andalus" w:hAnsi="Andalus" w:cs="Andalus"/>
          <w:sz w:val="20"/>
        </w:rPr>
      </w:pPr>
      <w:r>
        <w:rPr>
          <w:rFonts w:ascii="Andalus" w:hAnsi="Andalus" w:cs="Andalus" w:hint="cs"/>
          <w:sz w:val="20"/>
        </w:rPr>
        <w:t>Worked on GSR's (Group Service Requests) (which involved approving requests based on the requirements specified by the users) approvals under the guidance of PSS team.</w:t>
      </w:r>
    </w:p>
    <w:p w14:paraId="75C396DB" w14:textId="77777777" w:rsidR="008F4A2B" w:rsidRDefault="001E0E23">
      <w:pPr>
        <w:pStyle w:val="Achievement"/>
        <w:numPr>
          <w:ilvl w:val="0"/>
          <w:numId w:val="36"/>
        </w:numPr>
        <w:rPr>
          <w:rFonts w:ascii="Andalus" w:hAnsi="Andalus" w:cs="Andalus"/>
          <w:sz w:val="20"/>
        </w:rPr>
      </w:pPr>
      <w:r>
        <w:rPr>
          <w:rFonts w:ascii="Andalus" w:eastAsia="Calibri" w:hAnsi="Andalus" w:cs="Andalus" w:hint="cs"/>
          <w:sz w:val="20"/>
          <w:lang w:val="en-IN"/>
        </w:rPr>
        <w:t>Done SQL analysis for taking out the source and target tables</w:t>
      </w:r>
      <w:r>
        <w:rPr>
          <w:rFonts w:ascii="Andalus" w:eastAsia="Calibri" w:hAnsi="Andalus" w:cs="Andalus"/>
          <w:sz w:val="20"/>
          <w:lang w:val="en-IN"/>
        </w:rPr>
        <w:t>.</w:t>
      </w:r>
    </w:p>
    <w:p w14:paraId="6B7F3E27" w14:textId="77777777" w:rsidR="008F4A2B" w:rsidRDefault="001E0E23">
      <w:pPr>
        <w:pStyle w:val="Achievement"/>
        <w:numPr>
          <w:ilvl w:val="0"/>
          <w:numId w:val="36"/>
        </w:numPr>
        <w:rPr>
          <w:rFonts w:ascii="Andalus" w:hAnsi="Andalus" w:cs="Andalus"/>
          <w:sz w:val="20"/>
        </w:rPr>
      </w:pPr>
      <w:r>
        <w:rPr>
          <w:rFonts w:ascii="Andalus" w:hAnsi="Andalus" w:cs="Andalus" w:hint="cs"/>
          <w:sz w:val="20"/>
        </w:rPr>
        <w:t>Learned and applied the technologies (Data Stage, Control-M) in the project.</w:t>
      </w:r>
    </w:p>
    <w:p w14:paraId="0B803BE8" w14:textId="77777777" w:rsidR="008F4A2B" w:rsidRDefault="001E0E23">
      <w:pPr>
        <w:pStyle w:val="Achievement"/>
        <w:numPr>
          <w:ilvl w:val="0"/>
          <w:numId w:val="36"/>
        </w:numPr>
        <w:rPr>
          <w:rFonts w:ascii="Andalus" w:hAnsi="Andalus" w:cs="Andalus"/>
          <w:sz w:val="20"/>
        </w:rPr>
      </w:pPr>
      <w:r>
        <w:rPr>
          <w:rFonts w:ascii="Andalus" w:hAnsi="Andalus" w:cs="Andalus" w:hint="cs"/>
          <w:sz w:val="20"/>
        </w:rPr>
        <w:t>Undergone Knowledge Transformation to understand the project flow.</w:t>
      </w:r>
    </w:p>
    <w:p w14:paraId="5186EFBF" w14:textId="41C96972" w:rsidR="008F4A2B" w:rsidRDefault="001E0E23">
      <w:pPr>
        <w:pStyle w:val="Achievement"/>
        <w:numPr>
          <w:ilvl w:val="0"/>
          <w:numId w:val="36"/>
        </w:numPr>
        <w:spacing w:after="0" w:line="240" w:lineRule="auto"/>
        <w:rPr>
          <w:rFonts w:ascii="Andalus" w:hAnsi="Andalus" w:cs="Andalus"/>
          <w:sz w:val="20"/>
        </w:rPr>
      </w:pPr>
      <w:r>
        <w:rPr>
          <w:rFonts w:ascii="Andalus" w:hAnsi="Andalus" w:cs="Andalus" w:hint="cs"/>
          <w:sz w:val="20"/>
        </w:rPr>
        <w:t>Participated in all the meetings with Business users.</w:t>
      </w:r>
    </w:p>
    <w:p w14:paraId="40A862A1" w14:textId="7418A41F" w:rsidR="008F4A2B" w:rsidRDefault="001E0E23">
      <w:pPr>
        <w:spacing w:after="120"/>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8" behindDoc="0" locked="0" layoutInCell="1" allowOverlap="1" wp14:anchorId="6643A9A8" wp14:editId="0339CB44">
                <wp:simplePos x="0" y="0"/>
                <wp:positionH relativeFrom="column">
                  <wp:posOffset>-114300</wp:posOffset>
                </wp:positionH>
                <wp:positionV relativeFrom="paragraph">
                  <wp:posOffset>251460</wp:posOffset>
                </wp:positionV>
                <wp:extent cx="6921500" cy="279400"/>
                <wp:effectExtent l="0" t="0" r="12700" b="25400"/>
                <wp:wrapNone/>
                <wp:docPr id="1034"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27940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54F1400F" w14:textId="77777777" w:rsidR="008F4A2B" w:rsidRDefault="001E0E23">
                            <w:pPr>
                              <w:rPr>
                                <w:rFonts w:ascii="Arial" w:hAnsi="Arial" w:cs="Arial"/>
                                <w:b/>
                              </w:rPr>
                            </w:pPr>
                            <w:r>
                              <w:rPr>
                                <w:rFonts w:ascii="Arial" w:hAnsi="Arial" w:cs="Arial"/>
                                <w:b/>
                              </w:rPr>
                              <w:t>CO-CURRICULAR ACTIVITIES:</w:t>
                            </w:r>
                          </w:p>
                          <w:p w14:paraId="463362E1"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43A9A8" id="1033" o:spid="_x0000_s1034" style="position:absolute;left:0;text-align:left;margin-left:-9pt;margin-top:19.8pt;width:545pt;height:22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" fillcolor="#d8d8d8" strokecolor="silver">
                <v:path arrowok="t"/>
                <v:textbox>
                  <w:txbxContent>
                    <w:p w14:paraId="54F1400F" w14:textId="77777777" w:rsidR="008F4A2B" w:rsidRDefault="00000000">
                      <w:pPr>
                        <w:rPr>
                          <w:rFonts w:ascii="Arial" w:hAnsi="Arial" w:cs="Arial"/>
                          <w:b/>
                        </w:rPr>
                      </w:pPr>
                      <w:r>
                        <w:rPr>
                          <w:rFonts w:ascii="Arial" w:hAnsi="Arial" w:cs="Arial"/>
                          <w:b/>
                        </w:rPr>
                        <w:t>CO-CURRICULAR ACTIVITIES:</w:t>
                      </w:r>
                    </w:p>
                    <w:p w14:paraId="463362E1" w14:textId="77777777" w:rsidR="008F4A2B" w:rsidRDefault="008F4A2B"/>
                  </w:txbxContent>
                </v:textbox>
              </v:rect>
            </w:pict>
          </mc:Fallback>
        </mc:AlternateContent>
      </w:r>
    </w:p>
    <w:p w14:paraId="16DC9814" w14:textId="12B02B4D" w:rsidR="008F4A2B" w:rsidRDefault="008F4A2B">
      <w:pPr>
        <w:pStyle w:val="NormalWeb"/>
        <w:spacing w:before="0" w:after="120"/>
        <w:ind w:left="360"/>
        <w:jc w:val="both"/>
        <w:rPr>
          <w:rFonts w:ascii="Calibri" w:hAnsi="Calibri" w:cs="Calibri"/>
          <w:sz w:val="22"/>
          <w:szCs w:val="22"/>
        </w:rPr>
      </w:pPr>
    </w:p>
    <w:p w14:paraId="27C2E5B9" w14:textId="17680B0E" w:rsidR="008F4A2B" w:rsidRDefault="008F4A2B">
      <w:pPr>
        <w:pStyle w:val="NormalWeb"/>
        <w:spacing w:before="0" w:after="120"/>
        <w:ind w:left="360"/>
        <w:jc w:val="both"/>
        <w:rPr>
          <w:rFonts w:ascii="Calibri" w:hAnsi="Calibri" w:cs="Calibri"/>
          <w:sz w:val="22"/>
          <w:szCs w:val="22"/>
        </w:rPr>
      </w:pPr>
    </w:p>
    <w:p w14:paraId="7AF3B55B" w14:textId="04B9636E" w:rsidR="008F4A2B" w:rsidRDefault="001E0E23">
      <w:pPr>
        <w:pStyle w:val="ListParagraph"/>
        <w:numPr>
          <w:ilvl w:val="0"/>
          <w:numId w:val="20"/>
        </w:numPr>
        <w:jc w:val="both"/>
        <w:rPr>
          <w:rFonts w:ascii="Andalus" w:hAnsi="Andalus" w:cs="Andalus"/>
          <w:color w:val="000000"/>
          <w:sz w:val="20"/>
          <w:szCs w:val="20"/>
        </w:rPr>
      </w:pPr>
      <w:r>
        <w:rPr>
          <w:rFonts w:ascii="Andalus" w:hAnsi="Andalus" w:cs="Andalus"/>
          <w:color w:val="000000"/>
          <w:sz w:val="20"/>
          <w:szCs w:val="20"/>
        </w:rPr>
        <w:t>Participated in Phoenix (2013, 2014), the Annual Techno Management Fest of Future Institute of Engineering and Management.</w:t>
      </w:r>
    </w:p>
    <w:p w14:paraId="72816B60" w14:textId="1443085C" w:rsidR="008F4A2B" w:rsidRDefault="001E0E23">
      <w:pPr>
        <w:pStyle w:val="ListParagraph"/>
        <w:numPr>
          <w:ilvl w:val="0"/>
          <w:numId w:val="20"/>
        </w:numPr>
        <w:jc w:val="both"/>
        <w:rPr>
          <w:rFonts w:ascii="Andalus" w:hAnsi="Andalus" w:cs="Andalus"/>
          <w:color w:val="000000"/>
          <w:sz w:val="20"/>
          <w:szCs w:val="20"/>
        </w:rPr>
      </w:pPr>
      <w:r>
        <w:rPr>
          <w:rFonts w:ascii="Andalus" w:hAnsi="Andalus" w:cs="Andalus"/>
          <w:color w:val="000000"/>
          <w:sz w:val="20"/>
          <w:szCs w:val="20"/>
        </w:rPr>
        <w:t xml:space="preserve">Participated in the Advanced Autonomous Robotics Workshop conducted by </w:t>
      </w:r>
      <w:r>
        <w:rPr>
          <w:rFonts w:ascii="Andalus" w:hAnsi="Andalus" w:cs="Andalus"/>
          <w:color w:val="000000"/>
          <w:sz w:val="20"/>
          <w:szCs w:val="20"/>
        </w:rPr>
        <w:t>XPLORICA on 9</w:t>
      </w:r>
      <w:r>
        <w:rPr>
          <w:rFonts w:ascii="Andalus" w:hAnsi="Andalus" w:cs="Andalus"/>
          <w:color w:val="000000"/>
          <w:sz w:val="20"/>
          <w:szCs w:val="20"/>
          <w:vertAlign w:val="superscript"/>
        </w:rPr>
        <w:t>th</w:t>
      </w:r>
      <w:r>
        <w:rPr>
          <w:rFonts w:ascii="Andalus" w:hAnsi="Andalus" w:cs="Andalus"/>
          <w:color w:val="000000"/>
          <w:sz w:val="20"/>
          <w:szCs w:val="20"/>
        </w:rPr>
        <w:t xml:space="preserve"> and 10</w:t>
      </w:r>
      <w:r>
        <w:rPr>
          <w:rFonts w:ascii="Andalus" w:hAnsi="Andalus" w:cs="Andalus"/>
          <w:color w:val="000000"/>
          <w:sz w:val="20"/>
          <w:szCs w:val="20"/>
          <w:vertAlign w:val="superscript"/>
        </w:rPr>
        <w:t>th</w:t>
      </w:r>
      <w:r>
        <w:rPr>
          <w:rFonts w:ascii="Andalus" w:hAnsi="Andalus" w:cs="Andalus"/>
          <w:color w:val="000000"/>
          <w:sz w:val="20"/>
          <w:szCs w:val="20"/>
        </w:rPr>
        <w:t xml:space="preserve"> February 2013, held at Future Institute of Engineering and Management.</w:t>
      </w:r>
    </w:p>
    <w:p w14:paraId="6149FC7B" w14:textId="5957F299" w:rsidR="00820A11" w:rsidRPr="00766641" w:rsidRDefault="001E0E23" w:rsidP="00766641">
      <w:pPr>
        <w:pStyle w:val="ListParagraph"/>
        <w:numPr>
          <w:ilvl w:val="0"/>
          <w:numId w:val="20"/>
        </w:numPr>
        <w:jc w:val="both"/>
        <w:rPr>
          <w:rFonts w:ascii="Calibri" w:hAnsi="Calibri"/>
          <w:sz w:val="22"/>
        </w:rPr>
      </w:pPr>
      <w:r>
        <w:rPr>
          <w:rFonts w:ascii="Andalus" w:hAnsi="Andalus" w:cs="Andalus"/>
          <w:color w:val="000000"/>
          <w:sz w:val="20"/>
          <w:szCs w:val="20"/>
        </w:rPr>
        <w:t>Participated in the Electronics System Design and Manufacturing Workshop on 11</w:t>
      </w:r>
      <w:r>
        <w:rPr>
          <w:rFonts w:ascii="Andalus" w:hAnsi="Andalus" w:cs="Andalus"/>
          <w:color w:val="000000"/>
          <w:sz w:val="20"/>
          <w:szCs w:val="20"/>
          <w:vertAlign w:val="superscript"/>
        </w:rPr>
        <w:t>th</w:t>
      </w:r>
      <w:r>
        <w:rPr>
          <w:rFonts w:ascii="Andalus" w:hAnsi="Andalus" w:cs="Andalus"/>
          <w:color w:val="000000"/>
          <w:sz w:val="20"/>
          <w:szCs w:val="20"/>
        </w:rPr>
        <w:t xml:space="preserve"> November 2013, sponsored by Department of Information Technology, Government of India in association with Computer Society of India held at Future Institute of Engineering and Management.</w:t>
      </w:r>
    </w:p>
    <w:p w14:paraId="0622FFD4" w14:textId="28468662" w:rsidR="008F4A2B" w:rsidRDefault="001E0E23">
      <w:pPr>
        <w:pStyle w:val="BodyText3"/>
        <w:tabs>
          <w:tab w:val="left" w:pos="1440"/>
        </w:tabs>
        <w:spacing w:after="0" w:line="360" w:lineRule="auto"/>
        <w:ind w:right="-720"/>
        <w:jc w:val="both"/>
        <w:rPr>
          <w:rFonts w:ascii="Calibri" w:hAnsi="Calibri"/>
          <w:sz w:val="22"/>
        </w:rPr>
      </w:pPr>
      <w:r>
        <w:rPr>
          <w:noProof/>
        </w:rPr>
        <mc:AlternateContent>
          <mc:Choice Requires="wps">
            <w:drawing>
              <wp:anchor distT="0" distB="0" distL="0" distR="0" simplePos="0" relativeHeight="3" behindDoc="1" locked="0" layoutInCell="1" allowOverlap="1" wp14:anchorId="74BE250C" wp14:editId="2F527A51">
                <wp:simplePos x="0" y="0"/>
                <wp:positionH relativeFrom="column">
                  <wp:posOffset>-50800</wp:posOffset>
                </wp:positionH>
                <wp:positionV relativeFrom="paragraph">
                  <wp:posOffset>72390</wp:posOffset>
                </wp:positionV>
                <wp:extent cx="6848475" cy="285750"/>
                <wp:effectExtent l="0" t="0" r="28575" b="19050"/>
                <wp:wrapNone/>
                <wp:docPr id="1035"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285750"/>
                        </a:xfrm>
                        <a:prstGeom prst="rect">
                          <a:avLst/>
                        </a:prstGeom>
                        <a:solidFill>
                          <a:srgbClr val="D8D8D8"/>
                        </a:solidFill>
                        <a:ln w="6350" cap="flat" cmpd="sng">
                          <a:solidFill>
                            <a:srgbClr val="C0C0C0"/>
                          </a:solidFill>
                          <a:prstDash val="solid"/>
                          <a:miter/>
                          <a:headEnd type="none" w="med" len="med"/>
                          <a:tailEnd type="none" w="med" len="med"/>
                        </a:ln>
                      </wps:spPr>
                      <wps:txbx>
                        <w:txbxContent>
                          <w:p w14:paraId="107C3BFC" w14:textId="77777777" w:rsidR="008F4A2B" w:rsidRDefault="001E0E23">
                            <w:pPr>
                              <w:rPr>
                                <w:b/>
                              </w:rPr>
                            </w:pPr>
                            <w:r>
                              <w:rPr>
                                <w:rFonts w:ascii="Arial" w:hAnsi="Arial" w:cs="Arial"/>
                                <w:b/>
                              </w:rPr>
                              <w:t>EXTRA CURRICULAR ACTIVITIES:</w:t>
                            </w:r>
                          </w:p>
                          <w:p w14:paraId="0915E401" w14:textId="77777777" w:rsidR="008F4A2B" w:rsidRDefault="008F4A2B">
                            <w:pPr>
                              <w:rPr>
                                <w:sz w:val="22"/>
                              </w:rPr>
                            </w:pPr>
                          </w:p>
                          <w:p w14:paraId="27D8A958" w14:textId="77777777" w:rsidR="008F4A2B" w:rsidRDefault="008F4A2B"/>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BE250C" id="1034" o:spid="_x0000_s1035" style="position:absolute;left:0;text-align:left;margin-left:-4pt;margin-top:5.7pt;width:539.25pt;height:22.5pt;z-index:-50331647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" fillcolor="#d8d8d8" strokecolor="silver" strokeweight=".5pt">
                <v:path arrowok="t"/>
                <v:textbox inset="7.45pt,3.85pt,7.45pt,3.85pt">
                  <w:txbxContent>
                    <w:p w14:paraId="107C3BFC" w14:textId="77777777" w:rsidR="008F4A2B" w:rsidRDefault="00000000">
                      <w:pPr>
                        <w:rPr>
                          <w:b/>
                        </w:rPr>
                      </w:pPr>
                      <w:r>
                        <w:rPr>
                          <w:rFonts w:ascii="Arial" w:hAnsi="Arial" w:cs="Arial"/>
                          <w:b/>
                        </w:rPr>
                        <w:t>EXTRA CURRICULAR ACTIVITIES:</w:t>
                      </w:r>
                    </w:p>
                    <w:p w14:paraId="0915E401" w14:textId="77777777" w:rsidR="008F4A2B" w:rsidRDefault="008F4A2B">
                      <w:pPr>
                        <w:rPr>
                          <w:sz w:val="22"/>
                        </w:rPr>
                      </w:pPr>
                    </w:p>
                    <w:p w14:paraId="27D8A958" w14:textId="77777777" w:rsidR="008F4A2B" w:rsidRDefault="008F4A2B"/>
                  </w:txbxContent>
                </v:textbox>
              </v:rect>
            </w:pict>
          </mc:Fallback>
        </mc:AlternateContent>
      </w:r>
    </w:p>
    <w:p w14:paraId="07BD14C0" w14:textId="02CBF7AD" w:rsidR="008F4A2B" w:rsidRDefault="008F4A2B">
      <w:pPr>
        <w:tabs>
          <w:tab w:val="left" w:pos="630"/>
          <w:tab w:val="left" w:pos="1980"/>
        </w:tabs>
        <w:ind w:left="2160"/>
        <w:jc w:val="both"/>
        <w:rPr>
          <w:rFonts w:ascii="Calibri" w:hAnsi="Calibri"/>
          <w:sz w:val="22"/>
        </w:rPr>
      </w:pPr>
    </w:p>
    <w:p w14:paraId="7BD1CE15" w14:textId="2E287429" w:rsidR="008F4A2B" w:rsidRDefault="001E0E23">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Inter House Quiz Competition (2004-2010)</w:t>
      </w:r>
    </w:p>
    <w:p w14:paraId="3ADBEEA5" w14:textId="7EE81E6C" w:rsidR="008F4A2B" w:rsidRDefault="001E0E23">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Sudoku, The Search, Wiz Quiz, Crossword and Wiz Team Competitions at Horlicks WizKids 2009</w:t>
      </w:r>
    </w:p>
    <w:p w14:paraId="225F02E4" w14:textId="113ED356" w:rsidR="008F4A2B" w:rsidRDefault="001E0E23">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Inter House English Elocution Competition (2008-2009)</w:t>
      </w:r>
    </w:p>
    <w:p w14:paraId="31FE9B3A" w14:textId="60973E47" w:rsidR="008F4A2B" w:rsidRDefault="001E0E23">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10</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2008</w:t>
      </w:r>
    </w:p>
    <w:p w14:paraId="0F95D4F8" w14:textId="7AC90F9E" w:rsidR="008F4A2B" w:rsidRDefault="001E0E23">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INTER SCHOOL TOPICAL QUIZ 2009, organized by National Gems Higher Secondary School</w:t>
      </w:r>
    </w:p>
    <w:p w14:paraId="0217D9DB" w14:textId="4AB7E0F2" w:rsidR="008F4A2B" w:rsidRDefault="001E0E23">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INTER SCHOOL THEME QUIZ (2009, 2011), organized by St. John’s Diocesan School</w:t>
      </w:r>
    </w:p>
    <w:p w14:paraId="680D5D08" w14:textId="40F6EBD9" w:rsidR="008F4A2B" w:rsidRDefault="001E0E23">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LIMCA BOOK OF RECORDS QUIZ (2009, 2011) at the Inter School Level</w:t>
      </w:r>
    </w:p>
    <w:p w14:paraId="475788E1" w14:textId="68B209C1" w:rsidR="00820A11" w:rsidRDefault="001E0E23" w:rsidP="00820A11">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DERRICK HINES MEMORIAL QUIZ, 2011 organized by The Calcutta Anglo-Indian Service Society</w:t>
      </w:r>
    </w:p>
    <w:p w14:paraId="2454C110" w14:textId="112D2089" w:rsidR="00820A11" w:rsidRDefault="00316DE5" w:rsidP="00820A11">
      <w:pPr>
        <w:tabs>
          <w:tab w:val="left" w:pos="720"/>
        </w:tabs>
        <w:jc w:val="both"/>
        <w:rPr>
          <w:rFonts w:ascii="Andalus" w:hAnsi="Andalus" w:cs="Andalus"/>
          <w:sz w:val="20"/>
          <w:szCs w:val="20"/>
        </w:rPr>
      </w:pPr>
      <w:r>
        <w:rPr>
          <w:noProof/>
        </w:rPr>
        <mc:AlternateContent>
          <mc:Choice Requires="wps">
            <w:drawing>
              <wp:anchor distT="0" distB="0" distL="0" distR="0" simplePos="0" relativeHeight="4" behindDoc="1" locked="0" layoutInCell="1" allowOverlap="1" wp14:anchorId="487D6271" wp14:editId="08B3C4B2">
                <wp:simplePos x="0" y="0"/>
                <wp:positionH relativeFrom="margin">
                  <wp:posOffset>-25400</wp:posOffset>
                </wp:positionH>
                <wp:positionV relativeFrom="page">
                  <wp:posOffset>7452360</wp:posOffset>
                </wp:positionV>
                <wp:extent cx="6848475" cy="283845"/>
                <wp:effectExtent l="0" t="0" r="28575" b="20955"/>
                <wp:wrapNone/>
                <wp:docPr id="1036"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283845"/>
                        </a:xfrm>
                        <a:prstGeom prst="rect">
                          <a:avLst/>
                        </a:prstGeom>
                        <a:solidFill>
                          <a:srgbClr val="D8D8D8"/>
                        </a:solidFill>
                        <a:ln w="6350" cap="flat" cmpd="sng">
                          <a:solidFill>
                            <a:srgbClr val="C0C0C0"/>
                          </a:solidFill>
                          <a:prstDash val="solid"/>
                          <a:miter/>
                          <a:headEnd type="none" w="med" len="med"/>
                          <a:tailEnd type="none" w="med" len="med"/>
                        </a:ln>
                      </wps:spPr>
                      <wps:txbx>
                        <w:txbxContent>
                          <w:p w14:paraId="2534F43F" w14:textId="77777777" w:rsidR="008F4A2B" w:rsidRDefault="001E0E23">
                            <w:pPr>
                              <w:rPr>
                                <w:rFonts w:ascii="Arial" w:hAnsi="Arial" w:cs="Arial"/>
                                <w:b/>
                              </w:rPr>
                            </w:pPr>
                            <w:r>
                              <w:rPr>
                                <w:rFonts w:ascii="Arial" w:hAnsi="Arial" w:cs="Arial"/>
                                <w:b/>
                              </w:rPr>
                              <w:t>ACHIEVEMENTS:</w:t>
                            </w:r>
                          </w:p>
                          <w:p w14:paraId="7B8ACCA1" w14:textId="77777777" w:rsidR="008F4A2B" w:rsidRDefault="008F4A2B"/>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7D6271" id="1035" o:spid="_x0000_s1036" style="position:absolute;left:0;text-align:left;margin-left:-2pt;margin-top:586.8pt;width:539.25pt;height:22.35pt;z-index:-5033164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" fillcolor="#d8d8d8" strokecolor="silver" strokeweight=".5pt">
                <v:path arrowok="t"/>
                <v:textbox inset="7.45pt,3.85pt,7.45pt,3.85pt">
                  <w:txbxContent>
                    <w:p w14:paraId="2534F43F" w14:textId="77777777" w:rsidR="008F4A2B" w:rsidRDefault="00000000">
                      <w:pPr>
                        <w:rPr>
                          <w:rFonts w:ascii="Arial" w:hAnsi="Arial" w:cs="Arial"/>
                          <w:b/>
                        </w:rPr>
                      </w:pPr>
                      <w:r>
                        <w:rPr>
                          <w:rFonts w:ascii="Arial" w:hAnsi="Arial" w:cs="Arial"/>
                          <w:b/>
                        </w:rPr>
                        <w:t>ACHIEVEMENTS:</w:t>
                      </w:r>
                    </w:p>
                    <w:p w14:paraId="7B8ACCA1" w14:textId="77777777" w:rsidR="008F4A2B" w:rsidRDefault="008F4A2B"/>
                  </w:txbxContent>
                </v:textbox>
                <w10:wrap anchorx="margin" anchory="page"/>
              </v:rect>
            </w:pict>
          </mc:Fallback>
        </mc:AlternateContent>
      </w:r>
    </w:p>
    <w:p w14:paraId="4A3AAE0A" w14:textId="3CF48FD0" w:rsidR="00820A11" w:rsidRDefault="00820A11" w:rsidP="00820A11">
      <w:pPr>
        <w:tabs>
          <w:tab w:val="left" w:pos="720"/>
        </w:tabs>
        <w:jc w:val="both"/>
        <w:rPr>
          <w:rFonts w:ascii="Andalus" w:hAnsi="Andalus" w:cs="Andalus"/>
          <w:sz w:val="20"/>
          <w:szCs w:val="20"/>
        </w:rPr>
      </w:pPr>
    </w:p>
    <w:p w14:paraId="5553B266" w14:textId="2A492022" w:rsidR="00B55E99" w:rsidRPr="00820A11" w:rsidRDefault="00B55E99" w:rsidP="00820A11">
      <w:pPr>
        <w:tabs>
          <w:tab w:val="left" w:pos="720"/>
        </w:tabs>
        <w:jc w:val="both"/>
        <w:rPr>
          <w:rFonts w:ascii="Andalus" w:hAnsi="Andalus" w:cs="Andalus"/>
          <w:sz w:val="20"/>
          <w:szCs w:val="20"/>
        </w:rPr>
      </w:pPr>
    </w:p>
    <w:p w14:paraId="3D5EB959" w14:textId="39746AF8" w:rsidR="008F4A2B" w:rsidRDefault="001E0E23">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11</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2009</w:t>
      </w:r>
    </w:p>
    <w:p w14:paraId="75F95270" w14:textId="77777777" w:rsidR="008F4A2B" w:rsidRDefault="001E0E23">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Science Exhibition [Mathematics], 2011</w:t>
      </w:r>
    </w:p>
    <w:p w14:paraId="78DC7AFC" w14:textId="581700CB" w:rsidR="008F4A2B" w:rsidRDefault="001E0E23">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Quiz event in JOSEPHTSYNA 2011, organized by the St. Joseph’s College</w:t>
      </w:r>
    </w:p>
    <w:p w14:paraId="3D670FC1" w14:textId="3DBDE7F7" w:rsidR="008F4A2B" w:rsidRDefault="001E0E23">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3</w:t>
      </w:r>
      <w:r>
        <w:rPr>
          <w:rFonts w:ascii="Andalus" w:hAnsi="Andalus" w:cs="Andalus"/>
          <w:sz w:val="20"/>
          <w:szCs w:val="20"/>
          <w:vertAlign w:val="superscript"/>
        </w:rPr>
        <w:t>rd</w:t>
      </w:r>
      <w:r>
        <w:rPr>
          <w:rFonts w:ascii="Andalus" w:hAnsi="Andalus" w:cs="Andalus"/>
          <w:sz w:val="20"/>
          <w:szCs w:val="20"/>
        </w:rPr>
        <w:t xml:space="preserve"> prize in the Quiz event in the 11</w:t>
      </w:r>
      <w:r>
        <w:rPr>
          <w:rFonts w:ascii="Andalus" w:hAnsi="Andalus" w:cs="Andalus"/>
          <w:sz w:val="20"/>
          <w:szCs w:val="20"/>
          <w:vertAlign w:val="superscript"/>
        </w:rPr>
        <w:t>th</w:t>
      </w:r>
      <w:r>
        <w:rPr>
          <w:rFonts w:ascii="Andalus" w:hAnsi="Andalus" w:cs="Andalus"/>
          <w:sz w:val="20"/>
          <w:szCs w:val="20"/>
        </w:rPr>
        <w:t xml:space="preserve"> Triangular Meet of The Frank Anthony Public School held at Bangalore, 2011</w:t>
      </w:r>
    </w:p>
    <w:p w14:paraId="65DC0204" w14:textId="0444843A" w:rsidR="008F4A2B" w:rsidRDefault="001E0E23" w:rsidP="00820A11">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Awarded ‘Breakthrough Growth of the Year’ for 2022 in my team from Mphasis.</w:t>
      </w:r>
    </w:p>
    <w:p w14:paraId="25A911C6" w14:textId="6A98F4A0" w:rsidR="00766641" w:rsidRDefault="00766641" w:rsidP="00820A11">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Graduated in the ‘Upgrade2Architect Program’ for 2024 from Cognizant.</w:t>
      </w:r>
    </w:p>
    <w:p w14:paraId="091F7FBA" w14:textId="08ED800F" w:rsidR="00820A11" w:rsidRPr="00820A11" w:rsidRDefault="00316DE5" w:rsidP="00820A11">
      <w:pPr>
        <w:pStyle w:val="ListParagraph"/>
        <w:tabs>
          <w:tab w:val="left" w:pos="720"/>
        </w:tabs>
        <w:jc w:val="both"/>
        <w:rPr>
          <w:rFonts w:ascii="Andalus" w:hAnsi="Andalus" w:cs="Andalus"/>
          <w:sz w:val="20"/>
          <w:szCs w:val="20"/>
        </w:rPr>
      </w:pPr>
      <w:r>
        <w:rPr>
          <w:noProof/>
        </w:rPr>
        <mc:AlternateContent>
          <mc:Choice Requires="wps">
            <w:drawing>
              <wp:anchor distT="0" distB="0" distL="0" distR="0" simplePos="0" relativeHeight="251659264" behindDoc="1" locked="0" layoutInCell="1" allowOverlap="1" wp14:anchorId="4C867A2D" wp14:editId="536A2106">
                <wp:simplePos x="0" y="0"/>
                <wp:positionH relativeFrom="margin">
                  <wp:posOffset>0</wp:posOffset>
                </wp:positionH>
                <wp:positionV relativeFrom="page">
                  <wp:posOffset>8890000</wp:posOffset>
                </wp:positionV>
                <wp:extent cx="6838950" cy="273050"/>
                <wp:effectExtent l="0" t="0" r="19050" b="12700"/>
                <wp:wrapNone/>
                <wp:docPr id="215607547"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8950" cy="273050"/>
                        </a:xfrm>
                        <a:prstGeom prst="rect">
                          <a:avLst/>
                        </a:prstGeom>
                        <a:solidFill>
                          <a:srgbClr val="D8D8D8"/>
                        </a:solidFill>
                        <a:ln w="6350" cap="flat" cmpd="sng">
                          <a:solidFill>
                            <a:srgbClr val="C0C0C0"/>
                          </a:solidFill>
                          <a:prstDash val="solid"/>
                          <a:miter/>
                          <a:headEnd type="none" w="med" len="med"/>
                          <a:tailEnd type="none" w="med" len="med"/>
                        </a:ln>
                      </wps:spPr>
                      <wps:txbx>
                        <w:txbxContent>
                          <w:p w14:paraId="06C41EA5" w14:textId="6C3A022A" w:rsidR="00316DE5" w:rsidRDefault="00316DE5" w:rsidP="00316DE5">
                            <w:pPr>
                              <w:rPr>
                                <w:rFonts w:ascii="Arial" w:hAnsi="Arial" w:cs="Arial"/>
                                <w:b/>
                              </w:rPr>
                            </w:pPr>
                            <w:r>
                              <w:rPr>
                                <w:rFonts w:ascii="Arial" w:hAnsi="Arial" w:cs="Arial"/>
                                <w:b/>
                              </w:rPr>
                              <w:t>HOBBIES:</w:t>
                            </w:r>
                          </w:p>
                          <w:p w14:paraId="2CD84B67" w14:textId="77777777" w:rsidR="00316DE5" w:rsidRDefault="00316DE5" w:rsidP="00316DE5"/>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67A2D" id="_x0000_s1037" style="position:absolute;left:0;text-align:left;margin-left:0;margin-top:700pt;width:538.5pt;height:21.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" fillcolor="#d8d8d8" strokecolor="silver" strokeweight=".5pt">
                <v:path arrowok="t"/>
                <v:textbox inset="7.45pt,3.85pt,7.45pt,3.85pt">
                  <w:txbxContent>
                    <w:p w14:paraId="06C41EA5" w14:textId="6C3A022A" w:rsidR="00316DE5" w:rsidRDefault="00316DE5" w:rsidP="00316DE5">
                      <w:pPr>
                        <w:rPr>
                          <w:rFonts w:ascii="Arial" w:hAnsi="Arial" w:cs="Arial"/>
                          <w:b/>
                        </w:rPr>
                      </w:pPr>
                      <w:r>
                        <w:rPr>
                          <w:rFonts w:ascii="Arial" w:hAnsi="Arial" w:cs="Arial"/>
                          <w:b/>
                        </w:rPr>
                        <w:t>HOBBIES</w:t>
                      </w:r>
                      <w:r>
                        <w:rPr>
                          <w:rFonts w:ascii="Arial" w:hAnsi="Arial" w:cs="Arial"/>
                          <w:b/>
                        </w:rPr>
                        <w:t>:</w:t>
                      </w:r>
                    </w:p>
                    <w:p w14:paraId="2CD84B67" w14:textId="77777777" w:rsidR="00316DE5" w:rsidRDefault="00316DE5" w:rsidP="00316DE5"/>
                  </w:txbxContent>
                </v:textbox>
                <w10:wrap anchorx="margin" anchory="page"/>
              </v:rect>
            </w:pict>
          </mc:Fallback>
        </mc:AlternateContent>
      </w:r>
    </w:p>
    <w:p w14:paraId="52529DE7" w14:textId="79E2A8F8" w:rsidR="001A2D9C" w:rsidRDefault="001A2D9C">
      <w:pPr>
        <w:jc w:val="both"/>
        <w:rPr>
          <w:rFonts w:ascii="Andalus" w:hAnsi="Andalus" w:cs="Andalus"/>
          <w:b/>
          <w:sz w:val="20"/>
          <w:szCs w:val="20"/>
          <w:u w:val="single"/>
        </w:rPr>
      </w:pPr>
    </w:p>
    <w:p w14:paraId="721D23CD" w14:textId="62DD951C" w:rsidR="00820A11" w:rsidRDefault="00820A11">
      <w:pPr>
        <w:jc w:val="both"/>
        <w:rPr>
          <w:rFonts w:ascii="Andalus" w:hAnsi="Andalus" w:cs="Andalus"/>
          <w:b/>
          <w:sz w:val="20"/>
          <w:szCs w:val="20"/>
          <w:u w:val="single"/>
        </w:rPr>
      </w:pPr>
    </w:p>
    <w:p w14:paraId="6BE6E863" w14:textId="22B99FD7" w:rsidR="00820A11" w:rsidRPr="00820A11" w:rsidRDefault="00820A11" w:rsidP="00820A11">
      <w:pPr>
        <w:numPr>
          <w:ilvl w:val="0"/>
          <w:numId w:val="34"/>
        </w:numPr>
        <w:jc w:val="both"/>
        <w:rPr>
          <w:rFonts w:ascii="Andalus" w:hAnsi="Andalus" w:cs="Andalus"/>
          <w:b/>
          <w:sz w:val="20"/>
          <w:szCs w:val="20"/>
          <w:u w:val="single"/>
        </w:rPr>
      </w:pPr>
      <w:r>
        <w:rPr>
          <w:rFonts w:ascii="Andalus" w:hAnsi="Andalus" w:cs="Andalus"/>
          <w:sz w:val="20"/>
          <w:szCs w:val="20"/>
        </w:rPr>
        <w:t>Playing cricket and football</w:t>
      </w:r>
    </w:p>
    <w:p w14:paraId="146E0F69" w14:textId="6DEDC7AE" w:rsidR="00820A11" w:rsidRDefault="00820A11" w:rsidP="00820A11">
      <w:pPr>
        <w:numPr>
          <w:ilvl w:val="0"/>
          <w:numId w:val="34"/>
        </w:numPr>
        <w:jc w:val="both"/>
        <w:rPr>
          <w:rFonts w:ascii="Andalus" w:hAnsi="Andalus" w:cs="Andalus"/>
          <w:b/>
          <w:sz w:val="20"/>
          <w:szCs w:val="20"/>
          <w:u w:val="single"/>
        </w:rPr>
      </w:pPr>
      <w:r>
        <w:rPr>
          <w:rFonts w:ascii="Andalus" w:hAnsi="Andalus" w:cs="Andalus"/>
          <w:sz w:val="20"/>
          <w:szCs w:val="20"/>
        </w:rPr>
        <w:t>Playing chess and badminton</w:t>
      </w:r>
    </w:p>
    <w:p w14:paraId="42145AEE" w14:textId="749ED3FD" w:rsidR="00820A11" w:rsidRPr="00820A11" w:rsidRDefault="00820A11" w:rsidP="00820A11">
      <w:pPr>
        <w:pStyle w:val="ListParagraph"/>
        <w:numPr>
          <w:ilvl w:val="0"/>
          <w:numId w:val="34"/>
        </w:numPr>
        <w:jc w:val="both"/>
        <w:rPr>
          <w:rFonts w:ascii="Andalus" w:hAnsi="Andalus" w:cs="Andalus"/>
          <w:b/>
          <w:sz w:val="20"/>
          <w:szCs w:val="20"/>
          <w:u w:val="single"/>
        </w:rPr>
      </w:pPr>
      <w:r>
        <w:rPr>
          <w:rFonts w:ascii="Andalus" w:hAnsi="Andalus" w:cs="Andalus"/>
          <w:sz w:val="20"/>
          <w:szCs w:val="20"/>
        </w:rPr>
        <w:t>Collecting rupees five face coins</w:t>
      </w:r>
    </w:p>
    <w:p w14:paraId="34A61045" w14:textId="2FE686C5" w:rsidR="00820A11" w:rsidRDefault="00820A11">
      <w:pPr>
        <w:jc w:val="both"/>
        <w:rPr>
          <w:rFonts w:ascii="Andalus" w:hAnsi="Andalus" w:cs="Andalus"/>
          <w:b/>
          <w:sz w:val="20"/>
          <w:szCs w:val="20"/>
          <w:u w:val="single"/>
        </w:rPr>
      </w:pPr>
    </w:p>
    <w:p w14:paraId="42D7C27F" w14:textId="13B48F4E" w:rsidR="00820A11" w:rsidRDefault="00820A11">
      <w:pPr>
        <w:jc w:val="both"/>
        <w:rPr>
          <w:rFonts w:ascii="Andalus" w:hAnsi="Andalus" w:cs="Andalus"/>
          <w:b/>
          <w:sz w:val="20"/>
          <w:szCs w:val="20"/>
          <w:u w:val="single"/>
        </w:rPr>
      </w:pPr>
    </w:p>
    <w:p w14:paraId="1AF2E8D4" w14:textId="43B5A716" w:rsidR="00926A6F" w:rsidRDefault="00926A6F">
      <w:pPr>
        <w:jc w:val="both"/>
        <w:rPr>
          <w:rFonts w:ascii="Andalus" w:hAnsi="Andalus" w:cs="Andalus"/>
          <w:b/>
          <w:sz w:val="20"/>
          <w:szCs w:val="20"/>
          <w:u w:val="single"/>
        </w:rPr>
      </w:pPr>
      <w:r>
        <w:rPr>
          <w:rFonts w:ascii="Calibri" w:hAnsi="Calibri" w:cs="Calibri"/>
          <w:noProof/>
          <w:sz w:val="22"/>
          <w:szCs w:val="22"/>
        </w:rPr>
        <mc:AlternateContent>
          <mc:Choice Requires="wps">
            <w:drawing>
              <wp:anchor distT="0" distB="0" distL="0" distR="0" simplePos="0" relativeHeight="9" behindDoc="0" locked="0" layoutInCell="1" allowOverlap="1" wp14:anchorId="6E8A0D3D" wp14:editId="72B3C2AD">
                <wp:simplePos x="0" y="0"/>
                <wp:positionH relativeFrom="margin">
                  <wp:posOffset>-107950</wp:posOffset>
                </wp:positionH>
                <wp:positionV relativeFrom="page">
                  <wp:posOffset>749300</wp:posOffset>
                </wp:positionV>
                <wp:extent cx="6921500" cy="254000"/>
                <wp:effectExtent l="0" t="0" r="12700" b="12700"/>
                <wp:wrapNone/>
                <wp:docPr id="1038"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25400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0C7A298C" w14:textId="77777777" w:rsidR="008F4A2B" w:rsidRDefault="001E0E23">
                            <w:pPr>
                              <w:rPr>
                                <w:rFonts w:ascii="Arial" w:hAnsi="Arial" w:cs="Arial"/>
                                <w:b/>
                              </w:rPr>
                            </w:pPr>
                            <w:r>
                              <w:rPr>
                                <w:rFonts w:ascii="Arial" w:hAnsi="Arial" w:cs="Arial"/>
                                <w:b/>
                              </w:rPr>
                              <w:t>INTERESTS:</w:t>
                            </w:r>
                          </w:p>
                          <w:p w14:paraId="4598961C" w14:textId="77777777" w:rsidR="008F4A2B" w:rsidRDefault="008F4A2B">
                            <w:pPr>
                              <w:rPr>
                                <w:rFonts w:ascii="Arial" w:hAnsi="Arial" w:cs="Arial"/>
                                <w:b/>
                              </w:rPr>
                            </w:pPr>
                          </w:p>
                          <w:p w14:paraId="09C37722" w14:textId="77777777" w:rsidR="008F4A2B" w:rsidRDefault="008F4A2B">
                            <w:pPr>
                              <w:rPr>
                                <w:rFonts w:ascii="Arial" w:hAnsi="Arial" w:cs="Arial"/>
                                <w:b/>
                                <w:color w:val="F2F2F2"/>
                              </w:rPr>
                            </w:pPr>
                          </w:p>
                          <w:p w14:paraId="2ABE075A"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8A0D3D" id="1037" o:spid="_x0000_s1038" style="position:absolute;left:0;text-align:left;margin-left:-8.5pt;margin-top:59pt;width:545pt;height:20pt;z-index:9;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" fillcolor="#d8d8d8" strokecolor="silver">
                <v:path arrowok="t"/>
                <v:textbox>
                  <w:txbxContent>
                    <w:p w14:paraId="0C7A298C" w14:textId="77777777" w:rsidR="008F4A2B" w:rsidRDefault="00000000">
                      <w:pPr>
                        <w:rPr>
                          <w:rFonts w:ascii="Arial" w:hAnsi="Arial" w:cs="Arial"/>
                          <w:b/>
                        </w:rPr>
                      </w:pPr>
                      <w:r>
                        <w:rPr>
                          <w:rFonts w:ascii="Arial" w:hAnsi="Arial" w:cs="Arial"/>
                          <w:b/>
                        </w:rPr>
                        <w:t>INTERESTS:</w:t>
                      </w:r>
                    </w:p>
                    <w:p w14:paraId="4598961C" w14:textId="77777777" w:rsidR="008F4A2B" w:rsidRDefault="008F4A2B">
                      <w:pPr>
                        <w:rPr>
                          <w:rFonts w:ascii="Arial" w:hAnsi="Arial" w:cs="Arial"/>
                          <w:b/>
                        </w:rPr>
                      </w:pPr>
                    </w:p>
                    <w:p w14:paraId="09C37722" w14:textId="77777777" w:rsidR="008F4A2B" w:rsidRDefault="008F4A2B">
                      <w:pPr>
                        <w:rPr>
                          <w:rFonts w:ascii="Arial" w:hAnsi="Arial" w:cs="Arial"/>
                          <w:b/>
                          <w:color w:val="F2F2F2"/>
                        </w:rPr>
                      </w:pPr>
                    </w:p>
                    <w:p w14:paraId="2ABE075A" w14:textId="77777777" w:rsidR="008F4A2B" w:rsidRDefault="008F4A2B"/>
                  </w:txbxContent>
                </v:textbox>
                <w10:wrap anchorx="margin" anchory="page"/>
              </v:rect>
            </w:pict>
          </mc:Fallback>
        </mc:AlternateContent>
      </w:r>
    </w:p>
    <w:p w14:paraId="3C24CC02" w14:textId="3EC5C224" w:rsidR="00820A11" w:rsidRDefault="00820A11">
      <w:pPr>
        <w:jc w:val="both"/>
        <w:rPr>
          <w:rFonts w:ascii="Andalus" w:hAnsi="Andalus" w:cs="Andalus"/>
          <w:b/>
          <w:sz w:val="20"/>
          <w:szCs w:val="20"/>
          <w:u w:val="single"/>
        </w:rPr>
      </w:pPr>
    </w:p>
    <w:p w14:paraId="72119F16" w14:textId="184B4106" w:rsidR="00820A11" w:rsidRDefault="00820A11" w:rsidP="00820A11">
      <w:pPr>
        <w:numPr>
          <w:ilvl w:val="0"/>
          <w:numId w:val="47"/>
        </w:numPr>
        <w:jc w:val="both"/>
        <w:rPr>
          <w:rFonts w:ascii="Andalus" w:hAnsi="Andalus" w:cs="Andalus"/>
          <w:sz w:val="20"/>
          <w:szCs w:val="20"/>
        </w:rPr>
      </w:pPr>
      <w:r>
        <w:rPr>
          <w:rFonts w:ascii="Andalus" w:hAnsi="Andalus" w:cs="Andalus"/>
          <w:sz w:val="20"/>
          <w:szCs w:val="20"/>
        </w:rPr>
        <w:t>Watching cricket and football matches</w:t>
      </w:r>
    </w:p>
    <w:p w14:paraId="291103F5" w14:textId="54638669" w:rsidR="00820A11" w:rsidRPr="00820A11" w:rsidRDefault="00820A11" w:rsidP="00820A11">
      <w:pPr>
        <w:numPr>
          <w:ilvl w:val="0"/>
          <w:numId w:val="47"/>
        </w:numPr>
        <w:jc w:val="both"/>
        <w:rPr>
          <w:rFonts w:ascii="Andalus" w:hAnsi="Andalus" w:cs="Andalus"/>
          <w:sz w:val="20"/>
          <w:szCs w:val="20"/>
        </w:rPr>
      </w:pPr>
      <w:r>
        <w:rPr>
          <w:rFonts w:ascii="Andalus" w:hAnsi="Andalus" w:cs="Andalus"/>
          <w:sz w:val="20"/>
          <w:szCs w:val="20"/>
        </w:rPr>
        <w:t>Watching movies and wrestling</w:t>
      </w:r>
    </w:p>
    <w:p w14:paraId="04014F46" w14:textId="46620461" w:rsidR="008F4A2B" w:rsidRPr="00820A11" w:rsidRDefault="008F4A2B" w:rsidP="00820A11">
      <w:pPr>
        <w:pStyle w:val="ListParagraph"/>
        <w:spacing w:after="120"/>
        <w:jc w:val="both"/>
        <w:rPr>
          <w:rFonts w:ascii="Andalus" w:hAnsi="Andalus" w:cs="Andalus"/>
          <w:b/>
          <w:sz w:val="20"/>
          <w:szCs w:val="20"/>
          <w:u w:val="single"/>
        </w:rPr>
      </w:pPr>
    </w:p>
    <w:p w14:paraId="3B61CF6C" w14:textId="54969F2D" w:rsidR="00766641" w:rsidRDefault="00766641" w:rsidP="00766641">
      <w:pPr>
        <w:pStyle w:val="NormalWeb"/>
        <w:spacing w:before="0" w:after="120" w:line="200" w:lineRule="exact"/>
        <w:jc w:val="both"/>
        <w:rPr>
          <w:rFonts w:ascii="Andalus" w:eastAsia="Arial Unicode MS" w:hAnsi="Andalus" w:cs="Andalus"/>
          <w:sz w:val="20"/>
        </w:rPr>
      </w:pPr>
    </w:p>
    <w:p w14:paraId="30D69F02" w14:textId="2ACD44E9" w:rsidR="00926A6F" w:rsidRDefault="00926A6F" w:rsidP="00766641">
      <w:pPr>
        <w:pStyle w:val="NormalWeb"/>
        <w:spacing w:before="0" w:after="120" w:line="200" w:lineRule="exact"/>
        <w:jc w:val="both"/>
        <w:rPr>
          <w:rFonts w:ascii="Andalus" w:eastAsia="Arial Unicode MS" w:hAnsi="Andalus" w:cs="Andalus"/>
          <w:sz w:val="20"/>
        </w:rPr>
      </w:pPr>
      <w:r>
        <w:rPr>
          <w:noProof/>
        </w:rPr>
        <mc:AlternateContent>
          <mc:Choice Requires="wps">
            <w:drawing>
              <wp:anchor distT="0" distB="0" distL="0" distR="0" simplePos="0" relativeHeight="16" behindDoc="0" locked="0" layoutInCell="1" allowOverlap="1" wp14:anchorId="24052FE9" wp14:editId="75BC5A05">
                <wp:simplePos x="0" y="0"/>
                <wp:positionH relativeFrom="margin">
                  <wp:posOffset>-95250</wp:posOffset>
                </wp:positionH>
                <wp:positionV relativeFrom="margin">
                  <wp:posOffset>939800</wp:posOffset>
                </wp:positionV>
                <wp:extent cx="6921500" cy="266700"/>
                <wp:effectExtent l="0" t="0" r="12700" b="19050"/>
                <wp:wrapNone/>
                <wp:docPr id="104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26670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702B528F" w14:textId="77777777" w:rsidR="008F4A2B" w:rsidRDefault="001E0E23">
                            <w:r>
                              <w:rPr>
                                <w:rFonts w:ascii="Arial" w:cs="Arial"/>
                                <w:b/>
                              </w:rPr>
                              <w:t>LANGUAGES KNOWN:</w:t>
                            </w:r>
                          </w:p>
                          <w:p w14:paraId="490B2F29" w14:textId="77777777" w:rsidR="008F4A2B" w:rsidRDefault="008F4A2B"/>
                          <w:p w14:paraId="4D1D116F" w14:textId="77777777" w:rsidR="008F4A2B" w:rsidRDefault="008F4A2B"/>
                          <w:p w14:paraId="6F32AB7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2FE9" id="Image1" o:spid="_x0000_s1039" style="position:absolute;left:0;text-align:left;margin-left:-7.5pt;margin-top:74pt;width:545pt;height:21pt;z-index: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" fillcolor="#d8d8d8" strokecolor="silver">
                <v:path arrowok="t"/>
                <v:textbox>
                  <w:txbxContent>
                    <w:p w14:paraId="702B528F" w14:textId="77777777" w:rsidR="008F4A2B" w:rsidRDefault="00000000">
                      <w:r>
                        <w:rPr>
                          <w:rFonts w:ascii="Arial" w:cs="Arial"/>
                          <w:b/>
                        </w:rPr>
                        <w:t>LANGUAGES KNOWN:</w:t>
                      </w:r>
                    </w:p>
                    <w:p w14:paraId="490B2F29" w14:textId="77777777" w:rsidR="008F4A2B" w:rsidRDefault="008F4A2B"/>
                    <w:p w14:paraId="4D1D116F" w14:textId="77777777" w:rsidR="008F4A2B" w:rsidRDefault="008F4A2B"/>
                    <w:p w14:paraId="6F32AB7C" w14:textId="77777777" w:rsidR="008F4A2B" w:rsidRDefault="008F4A2B"/>
                  </w:txbxContent>
                </v:textbox>
                <w10:wrap anchorx="margin" anchory="margin"/>
              </v:rect>
            </w:pict>
          </mc:Fallback>
        </mc:AlternateContent>
      </w:r>
    </w:p>
    <w:p w14:paraId="34853AFF" w14:textId="6A9D8E54" w:rsidR="008F4A2B" w:rsidRDefault="001E0E23">
      <w:pPr>
        <w:pStyle w:val="NormalWeb"/>
        <w:numPr>
          <w:ilvl w:val="0"/>
          <w:numId w:val="6"/>
        </w:numPr>
        <w:spacing w:before="0" w:after="120" w:line="200" w:lineRule="exact"/>
        <w:jc w:val="both"/>
        <w:rPr>
          <w:rFonts w:ascii="Andalus" w:eastAsia="Arial Unicode MS" w:hAnsi="Andalus" w:cs="Andalus"/>
          <w:sz w:val="20"/>
        </w:rPr>
      </w:pPr>
      <w:r>
        <w:rPr>
          <w:rFonts w:ascii="Andalus" w:eastAsia="Arial Unicode MS" w:hAnsi="Andalus" w:cs="Andalus"/>
          <w:sz w:val="20"/>
        </w:rPr>
        <w:t>English, Hindi, Urdu, and Bengali</w:t>
      </w:r>
    </w:p>
    <w:p w14:paraId="76350E18" w14:textId="24330452" w:rsidR="008F4A2B" w:rsidRDefault="001E0E23">
      <w:pPr>
        <w:pStyle w:val="NormalWeb"/>
        <w:spacing w:before="0" w:after="120" w:line="200" w:lineRule="exact"/>
        <w:jc w:val="both"/>
        <w:rPr>
          <w:rFonts w:ascii="Arial Unicode MS" w:eastAsia="Arial Unicode MS" w:hAnsi="Arial Unicode MS"/>
        </w:rPr>
      </w:pPr>
      <w:r>
        <w:rPr>
          <w:rFonts w:ascii="Arial Unicode MS" w:eastAsia="Arial Unicode MS" w:hAnsi="Arial Unicode MS"/>
          <w:noProof/>
        </w:rPr>
        <mc:AlternateContent>
          <mc:Choice Requires="wps">
            <w:drawing>
              <wp:anchor distT="0" distB="0" distL="0" distR="0" simplePos="0" relativeHeight="2" behindDoc="1" locked="0" layoutInCell="1" allowOverlap="1" wp14:anchorId="3DEF31E3" wp14:editId="79367957">
                <wp:simplePos x="0" y="0"/>
                <wp:positionH relativeFrom="column">
                  <wp:posOffset>-114300</wp:posOffset>
                </wp:positionH>
                <wp:positionV relativeFrom="paragraph">
                  <wp:posOffset>115570</wp:posOffset>
                </wp:positionV>
                <wp:extent cx="6934200" cy="262890"/>
                <wp:effectExtent l="0" t="0" r="19050" b="22860"/>
                <wp:wrapNone/>
                <wp:docPr id="1040"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62890"/>
                        </a:xfrm>
                        <a:prstGeom prst="rect">
                          <a:avLst/>
                        </a:prstGeom>
                        <a:solidFill>
                          <a:srgbClr val="D8D8D8"/>
                        </a:solidFill>
                        <a:ln w="6350" cap="flat" cmpd="sng">
                          <a:solidFill>
                            <a:srgbClr val="969696"/>
                          </a:solidFill>
                          <a:prstDash val="solid"/>
                          <a:miter/>
                          <a:headEnd type="none" w="med" len="med"/>
                          <a:tailEnd type="none" w="med" len="med"/>
                        </a:ln>
                      </wps:spPr>
                      <wps:txbx>
                        <w:txbxContent>
                          <w:p w14:paraId="6E5C3389" w14:textId="77777777" w:rsidR="008F4A2B" w:rsidRDefault="001E0E23">
                            <w:pPr>
                              <w:rPr>
                                <w:rFonts w:ascii="Arial" w:hAnsi="Arial" w:cs="Arial"/>
                                <w:b/>
                                <w:color w:val="FF0000"/>
                              </w:rPr>
                            </w:pPr>
                            <w:r>
                              <w:rPr>
                                <w:rFonts w:ascii="Arial" w:hAnsi="Arial" w:cs="Arial"/>
                                <w:b/>
                              </w:rPr>
                              <w:t>PERSONAL DETAILS:</w:t>
                            </w:r>
                          </w:p>
                          <w:p w14:paraId="6231EF93" w14:textId="77777777" w:rsidR="008F4A2B" w:rsidRDefault="001E0E23">
                            <w:pPr>
                              <w:rPr>
                                <w:b/>
                                <w:sz w:val="22"/>
                              </w:rPr>
                            </w:pPr>
                            <w:r>
                              <w:rPr>
                                <w:b/>
                                <w:sz w:val="22"/>
                              </w:rPr>
                              <w:t>ON</w:t>
                            </w:r>
                          </w:p>
                          <w:p w14:paraId="30C0CE51" w14:textId="77777777" w:rsidR="008F4A2B" w:rsidRDefault="008F4A2B"/>
                          <w:p w14:paraId="6FB7D330" w14:textId="77777777" w:rsidR="008F4A2B" w:rsidRDefault="008F4A2B"/>
                          <w:p w14:paraId="7A2DC980" w14:textId="77777777" w:rsidR="008F4A2B" w:rsidRDefault="008F4A2B"/>
                          <w:p w14:paraId="49983773" w14:textId="77777777" w:rsidR="008F4A2B" w:rsidRDefault="008F4A2B"/>
                          <w:p w14:paraId="6F940BAB" w14:textId="77777777" w:rsidR="008F4A2B" w:rsidRDefault="008F4A2B"/>
                          <w:p w14:paraId="1D90979C" w14:textId="77777777" w:rsidR="008F4A2B" w:rsidRDefault="008F4A2B"/>
                          <w:p w14:paraId="4F14F225" w14:textId="77777777" w:rsidR="008F4A2B" w:rsidRDefault="008F4A2B"/>
                          <w:p w14:paraId="719A514D" w14:textId="77777777" w:rsidR="008F4A2B" w:rsidRDefault="008F4A2B"/>
                          <w:p w14:paraId="482DEB56" w14:textId="77777777" w:rsidR="008F4A2B" w:rsidRDefault="008F4A2B"/>
                          <w:p w14:paraId="24AA1F88" w14:textId="77777777" w:rsidR="008F4A2B" w:rsidRDefault="008F4A2B"/>
                          <w:p w14:paraId="2D885D5A" w14:textId="77777777" w:rsidR="008F4A2B" w:rsidRDefault="008F4A2B"/>
                          <w:p w14:paraId="63722155" w14:textId="77777777" w:rsidR="008F4A2B" w:rsidRDefault="008F4A2B"/>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EF31E3" id="1039" o:spid="_x0000_s1040" style="position:absolute;left:0;text-align:left;margin-left:-9pt;margin-top:9.1pt;width:546pt;height:20.7pt;z-index:-50331647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" fillcolor="#d8d8d8" strokecolor="#969696" strokeweight=".5pt">
                <v:path arrowok="t"/>
                <v:textbox inset="7.45pt,3.85pt,7.45pt,3.85pt">
                  <w:txbxContent>
                    <w:p w14:paraId="6E5C3389" w14:textId="77777777" w:rsidR="008F4A2B" w:rsidRDefault="00000000">
                      <w:pPr>
                        <w:rPr>
                          <w:rFonts w:ascii="Arial" w:hAnsi="Arial" w:cs="Arial"/>
                          <w:b/>
                          <w:color w:val="FF0000"/>
                        </w:rPr>
                      </w:pPr>
                      <w:r>
                        <w:rPr>
                          <w:rFonts w:ascii="Arial" w:hAnsi="Arial" w:cs="Arial"/>
                          <w:b/>
                        </w:rPr>
                        <w:t>PERSONAL DETAILS:</w:t>
                      </w:r>
                    </w:p>
                    <w:p w14:paraId="6231EF93" w14:textId="77777777" w:rsidR="008F4A2B" w:rsidRDefault="00000000">
                      <w:pPr>
                        <w:rPr>
                          <w:b/>
                          <w:sz w:val="22"/>
                        </w:rPr>
                      </w:pPr>
                      <w:r>
                        <w:rPr>
                          <w:b/>
                          <w:sz w:val="22"/>
                        </w:rPr>
                        <w:t>ON</w:t>
                      </w:r>
                    </w:p>
                    <w:p w14:paraId="30C0CE51" w14:textId="77777777" w:rsidR="008F4A2B" w:rsidRDefault="008F4A2B"/>
                    <w:p w14:paraId="6FB7D330" w14:textId="77777777" w:rsidR="008F4A2B" w:rsidRDefault="008F4A2B"/>
                    <w:p w14:paraId="7A2DC980" w14:textId="77777777" w:rsidR="008F4A2B" w:rsidRDefault="008F4A2B"/>
                    <w:p w14:paraId="49983773" w14:textId="77777777" w:rsidR="008F4A2B" w:rsidRDefault="008F4A2B"/>
                    <w:p w14:paraId="6F940BAB" w14:textId="77777777" w:rsidR="008F4A2B" w:rsidRDefault="008F4A2B"/>
                    <w:p w14:paraId="1D90979C" w14:textId="77777777" w:rsidR="008F4A2B" w:rsidRDefault="008F4A2B"/>
                    <w:p w14:paraId="4F14F225" w14:textId="77777777" w:rsidR="008F4A2B" w:rsidRDefault="008F4A2B"/>
                    <w:p w14:paraId="719A514D" w14:textId="77777777" w:rsidR="008F4A2B" w:rsidRDefault="008F4A2B"/>
                    <w:p w14:paraId="482DEB56" w14:textId="77777777" w:rsidR="008F4A2B" w:rsidRDefault="008F4A2B"/>
                    <w:p w14:paraId="24AA1F88" w14:textId="77777777" w:rsidR="008F4A2B" w:rsidRDefault="008F4A2B"/>
                    <w:p w14:paraId="2D885D5A" w14:textId="77777777" w:rsidR="008F4A2B" w:rsidRDefault="008F4A2B"/>
                    <w:p w14:paraId="63722155" w14:textId="77777777" w:rsidR="008F4A2B" w:rsidRDefault="008F4A2B"/>
                  </w:txbxContent>
                </v:textbox>
              </v:rect>
            </w:pict>
          </mc:Fallback>
        </mc:AlternateContent>
      </w:r>
      <w:r>
        <w:rPr>
          <w:rFonts w:ascii="Arial Unicode MS" w:eastAsia="Arial Unicode MS" w:hAnsi="Arial Unicode MS"/>
        </w:rPr>
        <w:t xml:space="preserve">                               </w:t>
      </w:r>
    </w:p>
    <w:p w14:paraId="6C6A972B" w14:textId="6FE6A52D" w:rsidR="008F4A2B" w:rsidRDefault="008F4A2B">
      <w:pPr>
        <w:pStyle w:val="NormalWeb"/>
        <w:spacing w:before="0" w:after="120" w:line="200" w:lineRule="exact"/>
        <w:jc w:val="both"/>
        <w:rPr>
          <w:rFonts w:ascii="Arial Unicode MS" w:eastAsia="Arial Unicode MS" w:hAnsi="Arial Unicode MS"/>
        </w:rPr>
      </w:pPr>
    </w:p>
    <w:p w14:paraId="50362E8D" w14:textId="6308C206" w:rsidR="008F4A2B" w:rsidRDefault="008F4A2B">
      <w:pPr>
        <w:pStyle w:val="NormalWeb"/>
        <w:spacing w:before="0" w:after="120" w:line="200" w:lineRule="exact"/>
        <w:jc w:val="both"/>
        <w:rPr>
          <w:rFonts w:ascii="Arial Unicode MS" w:eastAsia="Arial Unicode MS" w:hAnsi="Arial Unicode MS"/>
        </w:rPr>
      </w:pPr>
    </w:p>
    <w:tbl>
      <w:tblPr>
        <w:tblW w:w="4947"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1E0" w:firstRow="1" w:lastRow="1" w:firstColumn="1" w:lastColumn="1" w:noHBand="0" w:noVBand="0"/>
      </w:tblPr>
      <w:tblGrid>
        <w:gridCol w:w="2837"/>
        <w:gridCol w:w="7508"/>
      </w:tblGrid>
      <w:tr w:rsidR="008F4A2B" w14:paraId="43026BB2" w14:textId="77777777">
        <w:trPr>
          <w:trHeight w:val="237"/>
        </w:trPr>
        <w:tc>
          <w:tcPr>
            <w:tcW w:w="1371" w:type="pct"/>
            <w:vAlign w:val="center"/>
          </w:tcPr>
          <w:p w14:paraId="49A4C0A6" w14:textId="77777777" w:rsidR="008F4A2B" w:rsidRDefault="001E0E23">
            <w:pPr>
              <w:jc w:val="both"/>
              <w:rPr>
                <w:rFonts w:ascii="Calibri" w:hAnsi="Calibri" w:cs="Calibri"/>
                <w:sz w:val="20"/>
                <w:szCs w:val="20"/>
              </w:rPr>
            </w:pPr>
            <w:r>
              <w:rPr>
                <w:rFonts w:ascii="Calibri" w:hAnsi="Calibri" w:cs="Calibri"/>
                <w:sz w:val="20"/>
                <w:szCs w:val="20"/>
              </w:rPr>
              <w:t>Father’s Name</w:t>
            </w:r>
          </w:p>
        </w:tc>
        <w:tc>
          <w:tcPr>
            <w:tcW w:w="3629" w:type="pct"/>
            <w:vAlign w:val="center"/>
          </w:tcPr>
          <w:p w14:paraId="507F6995" w14:textId="574D3590" w:rsidR="008F4A2B" w:rsidRDefault="001E0E23">
            <w:pPr>
              <w:jc w:val="both"/>
              <w:rPr>
                <w:rFonts w:ascii="Calibri" w:hAnsi="Calibri" w:cs="Calibri"/>
                <w:b/>
                <w:sz w:val="20"/>
                <w:szCs w:val="20"/>
              </w:rPr>
            </w:pPr>
            <w:r>
              <w:rPr>
                <w:rFonts w:ascii="Calibri" w:hAnsi="Calibri" w:cs="Calibri"/>
                <w:b/>
                <w:sz w:val="20"/>
                <w:szCs w:val="20"/>
              </w:rPr>
              <w:t>Md. Alimuddin</w:t>
            </w:r>
          </w:p>
        </w:tc>
      </w:tr>
      <w:tr w:rsidR="008F4A2B" w14:paraId="38D1FD5C" w14:textId="77777777">
        <w:trPr>
          <w:trHeight w:val="237"/>
        </w:trPr>
        <w:tc>
          <w:tcPr>
            <w:tcW w:w="1371" w:type="pct"/>
            <w:vAlign w:val="center"/>
          </w:tcPr>
          <w:p w14:paraId="4EEA5B16" w14:textId="77777777" w:rsidR="008F4A2B" w:rsidRDefault="001E0E23">
            <w:pPr>
              <w:jc w:val="both"/>
              <w:rPr>
                <w:rFonts w:ascii="Calibri" w:hAnsi="Calibri" w:cs="Calibri"/>
                <w:sz w:val="20"/>
                <w:szCs w:val="20"/>
              </w:rPr>
            </w:pPr>
            <w:r>
              <w:rPr>
                <w:rFonts w:ascii="Calibri" w:hAnsi="Calibri" w:cs="Calibri"/>
                <w:sz w:val="20"/>
                <w:szCs w:val="20"/>
              </w:rPr>
              <w:t>Mother’s Name</w:t>
            </w:r>
          </w:p>
        </w:tc>
        <w:tc>
          <w:tcPr>
            <w:tcW w:w="3629" w:type="pct"/>
            <w:vAlign w:val="center"/>
          </w:tcPr>
          <w:p w14:paraId="0FB54984" w14:textId="22A90061" w:rsidR="008F4A2B" w:rsidRDefault="001E0E23">
            <w:pPr>
              <w:jc w:val="both"/>
              <w:rPr>
                <w:rFonts w:ascii="Calibri" w:hAnsi="Calibri" w:cs="Calibri"/>
                <w:b/>
                <w:sz w:val="20"/>
                <w:szCs w:val="20"/>
              </w:rPr>
            </w:pPr>
            <w:r>
              <w:rPr>
                <w:rFonts w:ascii="Calibri" w:hAnsi="Calibri" w:cs="Calibri"/>
                <w:b/>
                <w:sz w:val="20"/>
                <w:szCs w:val="20"/>
              </w:rPr>
              <w:t>Farhana Khatoon</w:t>
            </w:r>
          </w:p>
        </w:tc>
      </w:tr>
      <w:tr w:rsidR="008F4A2B" w14:paraId="7E0E556F" w14:textId="77777777">
        <w:trPr>
          <w:trHeight w:val="237"/>
        </w:trPr>
        <w:tc>
          <w:tcPr>
            <w:tcW w:w="1371" w:type="pct"/>
            <w:vAlign w:val="center"/>
          </w:tcPr>
          <w:p w14:paraId="6AF172EF" w14:textId="77777777" w:rsidR="008F4A2B" w:rsidRDefault="001E0E23">
            <w:pPr>
              <w:jc w:val="both"/>
              <w:rPr>
                <w:rFonts w:ascii="Calibri" w:hAnsi="Calibri" w:cs="Calibri"/>
                <w:sz w:val="20"/>
                <w:szCs w:val="20"/>
              </w:rPr>
            </w:pPr>
            <w:r>
              <w:rPr>
                <w:rFonts w:ascii="Calibri" w:hAnsi="Calibri" w:cs="Calibri"/>
                <w:sz w:val="20"/>
                <w:szCs w:val="20"/>
              </w:rPr>
              <w:t>Permanent Address</w:t>
            </w:r>
          </w:p>
        </w:tc>
        <w:tc>
          <w:tcPr>
            <w:tcW w:w="3629" w:type="pct"/>
            <w:vAlign w:val="center"/>
          </w:tcPr>
          <w:p w14:paraId="4BD323B9" w14:textId="109AC7EC" w:rsidR="008F4A2B" w:rsidRDefault="001E0E23">
            <w:pPr>
              <w:jc w:val="both"/>
              <w:rPr>
                <w:rFonts w:ascii="Calibri" w:hAnsi="Calibri" w:cs="Calibri"/>
                <w:b/>
                <w:sz w:val="20"/>
                <w:szCs w:val="20"/>
              </w:rPr>
            </w:pPr>
            <w:r>
              <w:rPr>
                <w:rFonts w:ascii="Calibri" w:hAnsi="Calibri" w:cs="Calibri"/>
                <w:b/>
                <w:sz w:val="20"/>
                <w:szCs w:val="20"/>
              </w:rPr>
              <w:t>110/H/4, Elliot Road, Khan Manzil, 1</w:t>
            </w:r>
            <w:r>
              <w:rPr>
                <w:rFonts w:ascii="Calibri" w:hAnsi="Calibri" w:cs="Calibri"/>
                <w:b/>
                <w:sz w:val="20"/>
                <w:szCs w:val="20"/>
                <w:vertAlign w:val="superscript"/>
              </w:rPr>
              <w:t>st</w:t>
            </w:r>
            <w:r>
              <w:rPr>
                <w:rFonts w:ascii="Calibri" w:hAnsi="Calibri" w:cs="Calibri"/>
                <w:b/>
                <w:sz w:val="20"/>
                <w:szCs w:val="20"/>
              </w:rPr>
              <w:t xml:space="preserve"> Floor, Kolkata – 700016, West Bengal</w:t>
            </w:r>
          </w:p>
        </w:tc>
      </w:tr>
      <w:tr w:rsidR="008F4A2B" w14:paraId="03876C66" w14:textId="77777777">
        <w:trPr>
          <w:trHeight w:val="237"/>
        </w:trPr>
        <w:tc>
          <w:tcPr>
            <w:tcW w:w="1371" w:type="pct"/>
            <w:vAlign w:val="center"/>
          </w:tcPr>
          <w:p w14:paraId="06F06C61" w14:textId="77777777" w:rsidR="008F4A2B" w:rsidRDefault="001E0E23">
            <w:pPr>
              <w:jc w:val="both"/>
              <w:rPr>
                <w:rFonts w:ascii="Calibri" w:hAnsi="Calibri" w:cs="Calibri"/>
                <w:sz w:val="20"/>
                <w:szCs w:val="20"/>
              </w:rPr>
            </w:pPr>
            <w:r>
              <w:rPr>
                <w:rFonts w:ascii="Calibri" w:hAnsi="Calibri" w:cs="Calibri"/>
                <w:sz w:val="20"/>
                <w:szCs w:val="20"/>
              </w:rPr>
              <w:t>Address of Correspondence</w:t>
            </w:r>
          </w:p>
        </w:tc>
        <w:tc>
          <w:tcPr>
            <w:tcW w:w="3629" w:type="pct"/>
            <w:vAlign w:val="center"/>
          </w:tcPr>
          <w:p w14:paraId="507A6BD3" w14:textId="0342A571" w:rsidR="008F4A2B" w:rsidRDefault="001E0E23">
            <w:pPr>
              <w:jc w:val="both"/>
              <w:rPr>
                <w:rFonts w:ascii="Calibri" w:hAnsi="Calibri" w:cs="Calibri"/>
                <w:b/>
                <w:sz w:val="20"/>
                <w:szCs w:val="20"/>
              </w:rPr>
            </w:pPr>
            <w:r>
              <w:rPr>
                <w:rFonts w:ascii="Calibri" w:hAnsi="Calibri" w:cs="Calibri"/>
                <w:b/>
                <w:sz w:val="20"/>
                <w:szCs w:val="20"/>
              </w:rPr>
              <w:t>As above</w:t>
            </w:r>
          </w:p>
        </w:tc>
      </w:tr>
      <w:tr w:rsidR="008F4A2B" w14:paraId="4131C9A2" w14:textId="77777777">
        <w:trPr>
          <w:trHeight w:val="237"/>
        </w:trPr>
        <w:tc>
          <w:tcPr>
            <w:tcW w:w="1371" w:type="pct"/>
            <w:vAlign w:val="center"/>
          </w:tcPr>
          <w:p w14:paraId="7D564A5C" w14:textId="77777777" w:rsidR="008F4A2B" w:rsidRDefault="001E0E23">
            <w:pPr>
              <w:jc w:val="both"/>
              <w:rPr>
                <w:rFonts w:ascii="Calibri" w:hAnsi="Calibri" w:cs="Calibri"/>
                <w:sz w:val="20"/>
                <w:szCs w:val="20"/>
              </w:rPr>
            </w:pPr>
            <w:r>
              <w:rPr>
                <w:rFonts w:ascii="Calibri" w:hAnsi="Calibri" w:cs="Calibri"/>
                <w:sz w:val="20"/>
                <w:szCs w:val="20"/>
              </w:rPr>
              <w:t>Date of Birth</w:t>
            </w:r>
          </w:p>
        </w:tc>
        <w:tc>
          <w:tcPr>
            <w:tcW w:w="3629" w:type="pct"/>
            <w:vAlign w:val="center"/>
          </w:tcPr>
          <w:p w14:paraId="726FAC4C" w14:textId="77777777" w:rsidR="008F4A2B" w:rsidRDefault="001E0E23">
            <w:pPr>
              <w:jc w:val="both"/>
              <w:rPr>
                <w:rFonts w:ascii="Calibri" w:hAnsi="Calibri" w:cs="Calibri"/>
                <w:b/>
                <w:sz w:val="20"/>
                <w:szCs w:val="20"/>
              </w:rPr>
            </w:pPr>
            <w:r>
              <w:rPr>
                <w:rFonts w:ascii="Calibri" w:hAnsi="Calibri" w:cs="Calibri"/>
                <w:b/>
                <w:sz w:val="20"/>
                <w:szCs w:val="20"/>
              </w:rPr>
              <w:t>25</w:t>
            </w:r>
            <w:r>
              <w:rPr>
                <w:rFonts w:ascii="Calibri" w:hAnsi="Calibri" w:cs="Calibri"/>
                <w:b/>
                <w:sz w:val="20"/>
                <w:szCs w:val="20"/>
                <w:vertAlign w:val="superscript"/>
              </w:rPr>
              <w:t>th</w:t>
            </w:r>
            <w:r>
              <w:rPr>
                <w:rFonts w:ascii="Calibri" w:hAnsi="Calibri" w:cs="Calibri"/>
                <w:b/>
                <w:sz w:val="20"/>
                <w:szCs w:val="20"/>
              </w:rPr>
              <w:t xml:space="preserve"> February, 1994</w:t>
            </w:r>
          </w:p>
        </w:tc>
      </w:tr>
      <w:tr w:rsidR="008F4A2B" w14:paraId="697AC888" w14:textId="77777777">
        <w:trPr>
          <w:trHeight w:val="237"/>
        </w:trPr>
        <w:tc>
          <w:tcPr>
            <w:tcW w:w="1371" w:type="pct"/>
            <w:vAlign w:val="center"/>
          </w:tcPr>
          <w:p w14:paraId="2E112697" w14:textId="77777777" w:rsidR="008F4A2B" w:rsidRDefault="001E0E23">
            <w:pPr>
              <w:jc w:val="both"/>
              <w:rPr>
                <w:rFonts w:ascii="Calibri" w:hAnsi="Calibri" w:cs="Calibri"/>
                <w:sz w:val="20"/>
                <w:szCs w:val="20"/>
              </w:rPr>
            </w:pPr>
            <w:r>
              <w:rPr>
                <w:rFonts w:ascii="Calibri" w:hAnsi="Calibri" w:cs="Calibri"/>
                <w:sz w:val="20"/>
                <w:szCs w:val="20"/>
              </w:rPr>
              <w:t>Nationality</w:t>
            </w:r>
          </w:p>
        </w:tc>
        <w:tc>
          <w:tcPr>
            <w:tcW w:w="3629" w:type="pct"/>
            <w:vAlign w:val="center"/>
          </w:tcPr>
          <w:p w14:paraId="6302476B" w14:textId="77777777" w:rsidR="008F4A2B" w:rsidRDefault="001E0E23">
            <w:pPr>
              <w:jc w:val="both"/>
              <w:rPr>
                <w:rFonts w:ascii="Calibri" w:hAnsi="Calibri" w:cs="Calibri"/>
                <w:b/>
                <w:sz w:val="20"/>
                <w:szCs w:val="20"/>
              </w:rPr>
            </w:pPr>
            <w:r>
              <w:rPr>
                <w:rFonts w:ascii="Calibri" w:hAnsi="Calibri" w:cs="Calibri"/>
                <w:b/>
                <w:sz w:val="20"/>
                <w:szCs w:val="20"/>
              </w:rPr>
              <w:t>Indian</w:t>
            </w:r>
          </w:p>
        </w:tc>
      </w:tr>
      <w:tr w:rsidR="008F4A2B" w14:paraId="0F02F8C0" w14:textId="77777777">
        <w:trPr>
          <w:trHeight w:val="237"/>
        </w:trPr>
        <w:tc>
          <w:tcPr>
            <w:tcW w:w="1371" w:type="pct"/>
            <w:vAlign w:val="center"/>
          </w:tcPr>
          <w:p w14:paraId="266C027E" w14:textId="77777777" w:rsidR="008F4A2B" w:rsidRDefault="001E0E23">
            <w:pPr>
              <w:jc w:val="both"/>
              <w:rPr>
                <w:rFonts w:ascii="Calibri" w:hAnsi="Calibri" w:cs="Calibri"/>
                <w:sz w:val="20"/>
                <w:szCs w:val="20"/>
              </w:rPr>
            </w:pPr>
            <w:r>
              <w:rPr>
                <w:rFonts w:ascii="Calibri" w:hAnsi="Calibri" w:cs="Calibri"/>
                <w:sz w:val="20"/>
                <w:szCs w:val="20"/>
              </w:rPr>
              <w:t>Gender</w:t>
            </w:r>
          </w:p>
        </w:tc>
        <w:tc>
          <w:tcPr>
            <w:tcW w:w="3629" w:type="pct"/>
            <w:vAlign w:val="center"/>
          </w:tcPr>
          <w:p w14:paraId="18A863A2" w14:textId="77777777" w:rsidR="008F4A2B" w:rsidRDefault="001E0E23">
            <w:pPr>
              <w:jc w:val="both"/>
              <w:rPr>
                <w:rFonts w:ascii="Calibri" w:hAnsi="Calibri" w:cs="Calibri"/>
                <w:b/>
                <w:sz w:val="20"/>
                <w:szCs w:val="20"/>
              </w:rPr>
            </w:pPr>
            <w:r>
              <w:rPr>
                <w:rFonts w:ascii="Calibri" w:hAnsi="Calibri" w:cs="Calibri"/>
                <w:b/>
                <w:sz w:val="20"/>
                <w:szCs w:val="20"/>
              </w:rPr>
              <w:t>Male</w:t>
            </w:r>
          </w:p>
        </w:tc>
      </w:tr>
      <w:tr w:rsidR="008F4A2B" w14:paraId="0C849652" w14:textId="77777777">
        <w:trPr>
          <w:trHeight w:val="237"/>
        </w:trPr>
        <w:tc>
          <w:tcPr>
            <w:tcW w:w="1371" w:type="pct"/>
            <w:vAlign w:val="center"/>
          </w:tcPr>
          <w:p w14:paraId="000D8863" w14:textId="77777777" w:rsidR="008F4A2B" w:rsidRDefault="001E0E23">
            <w:pPr>
              <w:jc w:val="both"/>
              <w:rPr>
                <w:rFonts w:ascii="Calibri" w:hAnsi="Calibri" w:cs="Calibri"/>
                <w:sz w:val="20"/>
                <w:szCs w:val="20"/>
              </w:rPr>
            </w:pPr>
            <w:r>
              <w:rPr>
                <w:rFonts w:ascii="Calibri" w:hAnsi="Calibri" w:cs="Calibri"/>
                <w:sz w:val="20"/>
                <w:szCs w:val="20"/>
              </w:rPr>
              <w:t>Marital Status</w:t>
            </w:r>
          </w:p>
        </w:tc>
        <w:tc>
          <w:tcPr>
            <w:tcW w:w="3629" w:type="pct"/>
            <w:vAlign w:val="center"/>
          </w:tcPr>
          <w:p w14:paraId="2235FF01" w14:textId="032855A3" w:rsidR="008F4A2B" w:rsidRDefault="001E0E23">
            <w:pPr>
              <w:jc w:val="both"/>
              <w:rPr>
                <w:rFonts w:ascii="Calibri" w:hAnsi="Calibri" w:cs="Calibri"/>
                <w:b/>
                <w:sz w:val="20"/>
                <w:szCs w:val="20"/>
              </w:rPr>
            </w:pPr>
            <w:r>
              <w:rPr>
                <w:rFonts w:ascii="Calibri" w:hAnsi="Calibri" w:cs="Calibri"/>
                <w:b/>
                <w:sz w:val="20"/>
                <w:szCs w:val="20"/>
              </w:rPr>
              <w:t>Single</w:t>
            </w:r>
          </w:p>
        </w:tc>
      </w:tr>
    </w:tbl>
    <w:p w14:paraId="48FE17F8" w14:textId="7B1EBF1E" w:rsidR="008F4A2B" w:rsidRDefault="008F4A2B">
      <w:pPr>
        <w:jc w:val="both"/>
        <w:rPr>
          <w:sz w:val="22"/>
        </w:rPr>
      </w:pPr>
    </w:p>
    <w:p w14:paraId="56EA70D7" w14:textId="2CCE6D5B" w:rsidR="008F4A2B" w:rsidRDefault="008F4A2B">
      <w:pPr>
        <w:jc w:val="both"/>
      </w:pPr>
    </w:p>
    <w:p w14:paraId="7AF7C995" w14:textId="14D9A23C" w:rsidR="008F4A2B" w:rsidRDefault="001E0E23">
      <w:pPr>
        <w:spacing w:line="240" w:lineRule="exact"/>
        <w:jc w:val="both"/>
        <w:rPr>
          <w:rFonts w:ascii="Calibri" w:hAnsi="Calibri"/>
          <w:u w:val="single"/>
        </w:rPr>
      </w:pPr>
      <w:r>
        <w:rPr>
          <w:rFonts w:ascii="Calibri" w:hAnsi="Calibri"/>
          <w:u w:val="single"/>
        </w:rPr>
        <w:t>Date: -</w:t>
      </w:r>
      <w:r>
        <w:rPr>
          <w:rFonts w:ascii="Calibri" w:hAnsi="Calibri"/>
        </w:rPr>
        <w:t xml:space="preserve">  </w:t>
      </w:r>
    </w:p>
    <w:p w14:paraId="0EFD6566" w14:textId="3EB6F251" w:rsidR="008F4A2B" w:rsidRDefault="001E0E23">
      <w:pPr>
        <w:spacing w:line="240" w:lineRule="exact"/>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w:t>
      </w:r>
    </w:p>
    <w:p w14:paraId="2A27AEBB" w14:textId="339B6324" w:rsidR="008F4A2B" w:rsidRDefault="001E0E23">
      <w:pPr>
        <w:jc w:val="both"/>
        <w:rPr>
          <w:rFonts w:ascii="Calibri" w:hAnsi="Calibri"/>
          <w:b/>
          <w:sz w:val="22"/>
        </w:rPr>
      </w:pPr>
      <w:r>
        <w:rPr>
          <w:rFonts w:ascii="Calibri" w:hAnsi="Calibri"/>
          <w:u w:val="single"/>
        </w:rPr>
        <w:t>Place: -</w:t>
      </w:r>
      <w:r>
        <w:rPr>
          <w:sz w:val="22"/>
        </w:rPr>
        <w:tab/>
      </w:r>
      <w:r>
        <w:rPr>
          <w:sz w:val="22"/>
        </w:rPr>
        <w:tab/>
      </w:r>
      <w:r>
        <w:rPr>
          <w:sz w:val="22"/>
        </w:rPr>
        <w:tab/>
      </w:r>
      <w:r>
        <w:rPr>
          <w:sz w:val="22"/>
        </w:rPr>
        <w:tab/>
      </w:r>
      <w:r>
        <w:rPr>
          <w:sz w:val="22"/>
        </w:rPr>
        <w:tab/>
      </w:r>
      <w:r>
        <w:rPr>
          <w:sz w:val="22"/>
        </w:rPr>
        <w:tab/>
        <w:t xml:space="preserve">      </w:t>
      </w:r>
      <w:r>
        <w:rPr>
          <w:b/>
          <w:sz w:val="22"/>
        </w:rPr>
        <w:t xml:space="preserve">               </w:t>
      </w:r>
      <w:r w:rsidR="00B55E99">
        <w:rPr>
          <w:b/>
          <w:sz w:val="22"/>
        </w:rPr>
        <w:tab/>
        <w:t xml:space="preserve">           </w:t>
      </w:r>
      <w:r>
        <w:rPr>
          <w:b/>
        </w:rPr>
        <w:t>MD KAMRAN UDDIN</w:t>
      </w:r>
    </w:p>
    <w:sectPr w:rsidR="008F4A2B">
      <w:headerReference w:type="even" r:id="rId9"/>
      <w:headerReference w:type="default" r:id="rId10"/>
      <w:footerReference w:type="even" r:id="rId11"/>
      <w:footerReference w:type="default" r:id="rId12"/>
      <w:headerReference w:type="first" r:id="rId13"/>
      <w:pgSz w:w="11906" w:h="16838" w:code="9"/>
      <w:pgMar w:top="54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91D42" w14:textId="77777777" w:rsidR="00661CEA" w:rsidRDefault="00661CEA">
      <w:r>
        <w:separator/>
      </w:r>
    </w:p>
  </w:endnote>
  <w:endnote w:type="continuationSeparator" w:id="0">
    <w:p w14:paraId="12DB1327" w14:textId="77777777" w:rsidR="00661CEA" w:rsidRDefault="0066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ndalus">
    <w:altName w:val="Aptos Display"/>
    <w:charset w:val="00"/>
    <w:family w:val="roman"/>
    <w:pitch w:val="variable"/>
    <w:sig w:usb0="00000000" w:usb1="80000000" w:usb2="00000008" w:usb3="00000000" w:csb0="0000004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151A6" w14:textId="77777777" w:rsidR="008F4A2B" w:rsidRDefault="008F4A2B">
    <w:pPr>
      <w:pStyle w:val="Footer"/>
    </w:pPr>
  </w:p>
  <w:p w14:paraId="34660B45" w14:textId="77777777" w:rsidR="008F4A2B" w:rsidRDefault="001E0E23">
    <w: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8BA9A" w14:textId="77777777" w:rsidR="008F4A2B" w:rsidRDefault="008F4A2B">
    <w:pPr>
      <w:pStyle w:val="Footer"/>
      <w:jc w:val="center"/>
      <w:rPr>
        <w:rFonts w:ascii="Arial" w:hAnsi="Arial" w:cs="Arial"/>
        <w:sz w:val="18"/>
      </w:rPr>
    </w:pPr>
  </w:p>
  <w:p w14:paraId="5F5B5BE4" w14:textId="77777777" w:rsidR="008F4A2B" w:rsidRDefault="001E0E23">
    <w:pPr>
      <w:pStyle w:val="Footer"/>
      <w:jc w:val="center"/>
      <w:rPr>
        <w:rFonts w:ascii="Arial" w:hAnsi="Arial" w:cs="Arial"/>
        <w:sz w:val="18"/>
      </w:rPr>
    </w:pPr>
    <w:r>
      <w:rPr>
        <w:rFonts w:ascii="Arial" w:hAnsi="Arial" w:cs="Arial"/>
        <w:sz w:val="18"/>
      </w:rPr>
      <w:t>Public</w:t>
    </w:r>
  </w:p>
  <w:p w14:paraId="4EE131A3" w14:textId="77777777" w:rsidR="008F4A2B" w:rsidRDefault="001E0E23">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Pr>
        <w:rFonts w:ascii="Arial" w:hAnsi="Arial" w:cs="Arial"/>
        <w:noProof/>
        <w:sz w:val="18"/>
      </w:rPr>
      <w:t>3</w:t>
    </w:r>
    <w:r>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AE5A5" w14:textId="77777777" w:rsidR="00661CEA" w:rsidRDefault="00661CEA">
      <w:r>
        <w:separator/>
      </w:r>
    </w:p>
  </w:footnote>
  <w:footnote w:type="continuationSeparator" w:id="0">
    <w:p w14:paraId="500F0DE7" w14:textId="77777777" w:rsidR="00661CEA" w:rsidRDefault="0066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6BD5C" w14:textId="77777777" w:rsidR="008F4A2B" w:rsidRDefault="008F4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8A05D" w14:textId="77777777" w:rsidR="008F4A2B" w:rsidRDefault="008F4A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CB167" w14:textId="77777777" w:rsidR="008F4A2B" w:rsidRDefault="008F4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D72435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15:restartNumberingAfterBreak="0">
    <w:nsid w:val="00000002"/>
    <w:multiLevelType w:val="hybridMultilevel"/>
    <w:tmpl w:val="BAA01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BCD0F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7FE1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20C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4CC83D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6D968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33C2F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D7A68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000000A"/>
    <w:multiLevelType w:val="hybridMultilevel"/>
    <w:tmpl w:val="A9FC9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513E4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AF0E93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2" w15:restartNumberingAfterBreak="0">
    <w:nsid w:val="0000000D"/>
    <w:multiLevelType w:val="hybridMultilevel"/>
    <w:tmpl w:val="A0961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42341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BE3EDC8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15:restartNumberingAfterBreak="0">
    <w:nsid w:val="00000010"/>
    <w:multiLevelType w:val="hybridMultilevel"/>
    <w:tmpl w:val="32FE8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01706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46BCE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878C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B16AA6E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00000015"/>
    <w:multiLevelType w:val="hybridMultilevel"/>
    <w:tmpl w:val="C54A60D6"/>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1" w15:restartNumberingAfterBreak="0">
    <w:nsid w:val="00000016"/>
    <w:multiLevelType w:val="hybridMultilevel"/>
    <w:tmpl w:val="50B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C887408"/>
    <w:name w:val="WW8Num4"/>
    <w:lvl w:ilvl="0" w:tplc="036CB95C">
      <w:start w:val="1"/>
      <w:numFmt w:val="bullet"/>
      <w:lvlText w:val=""/>
      <w:lvlJc w:val="left"/>
      <w:pPr>
        <w:tabs>
          <w:tab w:val="left" w:pos="360"/>
        </w:tabs>
        <w:ind w:left="360" w:hanging="360"/>
      </w:pPr>
      <w:rPr>
        <w:rFonts w:ascii="Wingdings" w:hAnsi="Wingdings" w:hint="default"/>
        <w:b w:val="0"/>
        <w:i w:val="0"/>
        <w:sz w:val="20"/>
        <w:szCs w:val="18"/>
        <w:u w:val="none"/>
      </w:rPr>
    </w:lvl>
    <w:lvl w:ilvl="1" w:tplc="B04279B0">
      <w:start w:val="1"/>
      <w:numFmt w:val="bullet"/>
      <w:lvlText w:val="o"/>
      <w:lvlJc w:val="left"/>
      <w:pPr>
        <w:tabs>
          <w:tab w:val="left" w:pos="1080"/>
        </w:tabs>
        <w:ind w:left="1080" w:hanging="360"/>
      </w:pPr>
      <w:rPr>
        <w:rFonts w:ascii="Courier New" w:hAnsi="Courier New" w:cs="Courier New" w:hint="default"/>
      </w:rPr>
    </w:lvl>
    <w:lvl w:ilvl="2" w:tplc="F4C2592C">
      <w:start w:val="1"/>
      <w:numFmt w:val="bullet"/>
      <w:lvlText w:val=""/>
      <w:lvlJc w:val="left"/>
      <w:pPr>
        <w:tabs>
          <w:tab w:val="left" w:pos="1800"/>
        </w:tabs>
        <w:ind w:left="1800" w:hanging="360"/>
      </w:pPr>
      <w:rPr>
        <w:rFonts w:ascii="Wingdings" w:hAnsi="Wingdings" w:hint="default"/>
      </w:rPr>
    </w:lvl>
    <w:lvl w:ilvl="3" w:tplc="3FF40058" w:tentative="1">
      <w:start w:val="1"/>
      <w:numFmt w:val="bullet"/>
      <w:lvlText w:val=""/>
      <w:lvlJc w:val="left"/>
      <w:pPr>
        <w:tabs>
          <w:tab w:val="left" w:pos="2520"/>
        </w:tabs>
        <w:ind w:left="2520" w:hanging="360"/>
      </w:pPr>
      <w:rPr>
        <w:rFonts w:ascii="Symbol" w:hAnsi="Symbol" w:hint="default"/>
      </w:rPr>
    </w:lvl>
    <w:lvl w:ilvl="4" w:tplc="6EA8C380" w:tentative="1">
      <w:start w:val="1"/>
      <w:numFmt w:val="bullet"/>
      <w:lvlText w:val="o"/>
      <w:lvlJc w:val="left"/>
      <w:pPr>
        <w:tabs>
          <w:tab w:val="left" w:pos="3240"/>
        </w:tabs>
        <w:ind w:left="3240" w:hanging="360"/>
      </w:pPr>
      <w:rPr>
        <w:rFonts w:ascii="Courier New" w:hAnsi="Courier New" w:cs="Courier New" w:hint="default"/>
      </w:rPr>
    </w:lvl>
    <w:lvl w:ilvl="5" w:tplc="9014BC66" w:tentative="1">
      <w:start w:val="1"/>
      <w:numFmt w:val="bullet"/>
      <w:lvlText w:val=""/>
      <w:lvlJc w:val="left"/>
      <w:pPr>
        <w:tabs>
          <w:tab w:val="left" w:pos="3960"/>
        </w:tabs>
        <w:ind w:left="3960" w:hanging="360"/>
      </w:pPr>
      <w:rPr>
        <w:rFonts w:ascii="Wingdings" w:hAnsi="Wingdings" w:hint="default"/>
      </w:rPr>
    </w:lvl>
    <w:lvl w:ilvl="6" w:tplc="4C9C78F2" w:tentative="1">
      <w:start w:val="1"/>
      <w:numFmt w:val="bullet"/>
      <w:lvlText w:val=""/>
      <w:lvlJc w:val="left"/>
      <w:pPr>
        <w:tabs>
          <w:tab w:val="left" w:pos="4680"/>
        </w:tabs>
        <w:ind w:left="4680" w:hanging="360"/>
      </w:pPr>
      <w:rPr>
        <w:rFonts w:ascii="Symbol" w:hAnsi="Symbol" w:hint="default"/>
      </w:rPr>
    </w:lvl>
    <w:lvl w:ilvl="7" w:tplc="3B965270" w:tentative="1">
      <w:start w:val="1"/>
      <w:numFmt w:val="bullet"/>
      <w:lvlText w:val="o"/>
      <w:lvlJc w:val="left"/>
      <w:pPr>
        <w:tabs>
          <w:tab w:val="left" w:pos="5400"/>
        </w:tabs>
        <w:ind w:left="5400" w:hanging="360"/>
      </w:pPr>
      <w:rPr>
        <w:rFonts w:ascii="Courier New" w:hAnsi="Courier New" w:cs="Courier New" w:hint="default"/>
      </w:rPr>
    </w:lvl>
    <w:lvl w:ilvl="8" w:tplc="EB26C858" w:tentative="1">
      <w:start w:val="1"/>
      <w:numFmt w:val="bullet"/>
      <w:lvlText w:val=""/>
      <w:lvlJc w:val="left"/>
      <w:pPr>
        <w:tabs>
          <w:tab w:val="left" w:pos="6120"/>
        </w:tabs>
        <w:ind w:left="6120" w:hanging="360"/>
      </w:pPr>
      <w:rPr>
        <w:rFonts w:ascii="Wingdings" w:hAnsi="Wingdings" w:hint="default"/>
      </w:rPr>
    </w:lvl>
  </w:abstractNum>
  <w:abstractNum w:abstractNumId="23" w15:restartNumberingAfterBreak="0">
    <w:nsid w:val="00000018"/>
    <w:multiLevelType w:val="hybridMultilevel"/>
    <w:tmpl w:val="5E7290DC"/>
    <w:lvl w:ilvl="0" w:tplc="E9D04EE8">
      <w:start w:val="1"/>
      <w:numFmt w:val="bullet"/>
      <w:pStyle w:val="Achievement"/>
      <w:lvlText w:val=""/>
      <w:lvlJc w:val="left"/>
      <w:pPr>
        <w:tabs>
          <w:tab w:val="left" w:pos="240"/>
        </w:tabs>
        <w:ind w:left="240" w:hanging="360"/>
      </w:pPr>
      <w:rPr>
        <w:rFonts w:ascii="Wingdings" w:hAnsi="Wingdings" w:hint="default"/>
        <w:color w:val="000000"/>
      </w:rPr>
    </w:lvl>
    <w:lvl w:ilvl="1" w:tplc="022CD55E">
      <w:start w:val="1"/>
      <w:numFmt w:val="decimal"/>
      <w:lvlText w:val="%2."/>
      <w:lvlJc w:val="left"/>
      <w:pPr>
        <w:tabs>
          <w:tab w:val="left" w:pos="1440"/>
        </w:tabs>
        <w:ind w:left="1440" w:hanging="360"/>
      </w:pPr>
    </w:lvl>
    <w:lvl w:ilvl="2" w:tplc="0940554A">
      <w:start w:val="1"/>
      <w:numFmt w:val="decimal"/>
      <w:lvlText w:val="%3."/>
      <w:lvlJc w:val="left"/>
      <w:pPr>
        <w:tabs>
          <w:tab w:val="left" w:pos="2160"/>
        </w:tabs>
        <w:ind w:left="2160" w:hanging="360"/>
      </w:pPr>
    </w:lvl>
    <w:lvl w:ilvl="3" w:tplc="6DBA1650">
      <w:start w:val="1"/>
      <w:numFmt w:val="decimal"/>
      <w:lvlText w:val="%4."/>
      <w:lvlJc w:val="left"/>
      <w:pPr>
        <w:tabs>
          <w:tab w:val="left" w:pos="2880"/>
        </w:tabs>
        <w:ind w:left="2880" w:hanging="360"/>
      </w:pPr>
    </w:lvl>
    <w:lvl w:ilvl="4" w:tplc="7EB0ADBC">
      <w:start w:val="1"/>
      <w:numFmt w:val="decimal"/>
      <w:lvlText w:val="%5."/>
      <w:lvlJc w:val="left"/>
      <w:pPr>
        <w:tabs>
          <w:tab w:val="left" w:pos="3600"/>
        </w:tabs>
        <w:ind w:left="3600" w:hanging="360"/>
      </w:pPr>
    </w:lvl>
    <w:lvl w:ilvl="5" w:tplc="B606904C">
      <w:start w:val="1"/>
      <w:numFmt w:val="decimal"/>
      <w:lvlText w:val="%6."/>
      <w:lvlJc w:val="left"/>
      <w:pPr>
        <w:tabs>
          <w:tab w:val="left" w:pos="4320"/>
        </w:tabs>
        <w:ind w:left="4320" w:hanging="360"/>
      </w:pPr>
    </w:lvl>
    <w:lvl w:ilvl="6" w:tplc="3C98DF8E">
      <w:start w:val="1"/>
      <w:numFmt w:val="decimal"/>
      <w:lvlText w:val="%7."/>
      <w:lvlJc w:val="left"/>
      <w:pPr>
        <w:tabs>
          <w:tab w:val="left" w:pos="5040"/>
        </w:tabs>
        <w:ind w:left="5040" w:hanging="360"/>
      </w:pPr>
    </w:lvl>
    <w:lvl w:ilvl="7" w:tplc="EC564912">
      <w:start w:val="1"/>
      <w:numFmt w:val="decimal"/>
      <w:lvlText w:val="%8."/>
      <w:lvlJc w:val="left"/>
      <w:pPr>
        <w:tabs>
          <w:tab w:val="left" w:pos="5760"/>
        </w:tabs>
        <w:ind w:left="5760" w:hanging="360"/>
      </w:pPr>
    </w:lvl>
    <w:lvl w:ilvl="8" w:tplc="9F2AAA6C">
      <w:start w:val="1"/>
      <w:numFmt w:val="decimal"/>
      <w:lvlText w:val="%9."/>
      <w:lvlJc w:val="left"/>
      <w:pPr>
        <w:tabs>
          <w:tab w:val="left" w:pos="6480"/>
        </w:tabs>
        <w:ind w:left="6480" w:hanging="360"/>
      </w:pPr>
    </w:lvl>
  </w:abstractNum>
  <w:abstractNum w:abstractNumId="24" w15:restartNumberingAfterBreak="0">
    <w:nsid w:val="00000019"/>
    <w:multiLevelType w:val="hybridMultilevel"/>
    <w:tmpl w:val="58F4EE4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5" w15:restartNumberingAfterBreak="0">
    <w:nsid w:val="0000001A"/>
    <w:multiLevelType w:val="hybridMultilevel"/>
    <w:tmpl w:val="4C608D0A"/>
    <w:lvl w:ilvl="0" w:tplc="39BAF188">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DF4E7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52F86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0000001D"/>
    <w:multiLevelType w:val="hybridMultilevel"/>
    <w:tmpl w:val="563E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23061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000001F"/>
    <w:multiLevelType w:val="hybridMultilevel"/>
    <w:tmpl w:val="6BD6672A"/>
    <w:lvl w:ilvl="0" w:tplc="48C4F9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419A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3A0A0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00000022"/>
    <w:multiLevelType w:val="hybridMultilevel"/>
    <w:tmpl w:val="BC0C9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00000023"/>
    <w:multiLevelType w:val="hybridMultilevel"/>
    <w:tmpl w:val="512A2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41747AC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40600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EE96932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000002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000002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000002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000002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000002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000002D"/>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1664AD"/>
    <w:multiLevelType w:val="hybridMultilevel"/>
    <w:tmpl w:val="09985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5570C0"/>
    <w:multiLevelType w:val="hybridMultilevel"/>
    <w:tmpl w:val="E8E4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3463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9204710">
    <w:abstractNumId w:val="25"/>
  </w:num>
  <w:num w:numId="3" w16cid:durableId="1316374031">
    <w:abstractNumId w:val="11"/>
  </w:num>
  <w:num w:numId="4" w16cid:durableId="187570621">
    <w:abstractNumId w:val="8"/>
  </w:num>
  <w:num w:numId="5" w16cid:durableId="1117602773">
    <w:abstractNumId w:val="14"/>
  </w:num>
  <w:num w:numId="6" w16cid:durableId="3286272">
    <w:abstractNumId w:val="16"/>
  </w:num>
  <w:num w:numId="7" w16cid:durableId="1206673242">
    <w:abstractNumId w:val="0"/>
  </w:num>
  <w:num w:numId="8" w16cid:durableId="377126449">
    <w:abstractNumId w:val="18"/>
  </w:num>
  <w:num w:numId="9" w16cid:durableId="1162894855">
    <w:abstractNumId w:val="1"/>
  </w:num>
  <w:num w:numId="10" w16cid:durableId="346493480">
    <w:abstractNumId w:val="12"/>
  </w:num>
  <w:num w:numId="11" w16cid:durableId="400371112">
    <w:abstractNumId w:val="7"/>
  </w:num>
  <w:num w:numId="12" w16cid:durableId="2082287882">
    <w:abstractNumId w:val="4"/>
  </w:num>
  <w:num w:numId="13" w16cid:durableId="1507591426">
    <w:abstractNumId w:val="17"/>
  </w:num>
  <w:num w:numId="14" w16cid:durableId="1902934443">
    <w:abstractNumId w:val="46"/>
  </w:num>
  <w:num w:numId="15" w16cid:durableId="891385194">
    <w:abstractNumId w:val="2"/>
  </w:num>
  <w:num w:numId="16" w16cid:durableId="1953899710">
    <w:abstractNumId w:val="10"/>
  </w:num>
  <w:num w:numId="17" w16cid:durableId="1069155942">
    <w:abstractNumId w:val="9"/>
  </w:num>
  <w:num w:numId="18" w16cid:durableId="834686264">
    <w:abstractNumId w:val="13"/>
  </w:num>
  <w:num w:numId="19" w16cid:durableId="1035928666">
    <w:abstractNumId w:val="15"/>
  </w:num>
  <w:num w:numId="20" w16cid:durableId="138885489">
    <w:abstractNumId w:val="34"/>
  </w:num>
  <w:num w:numId="21" w16cid:durableId="402997159">
    <w:abstractNumId w:val="6"/>
  </w:num>
  <w:num w:numId="22" w16cid:durableId="484052560">
    <w:abstractNumId w:val="3"/>
  </w:num>
  <w:num w:numId="23" w16cid:durableId="536553613">
    <w:abstractNumId w:val="5"/>
  </w:num>
  <w:num w:numId="24" w16cid:durableId="435760227">
    <w:abstractNumId w:val="29"/>
  </w:num>
  <w:num w:numId="25" w16cid:durableId="1459028190">
    <w:abstractNumId w:val="21"/>
  </w:num>
  <w:num w:numId="26" w16cid:durableId="1327710123">
    <w:abstractNumId w:val="19"/>
  </w:num>
  <w:num w:numId="27" w16cid:durableId="1115439568">
    <w:abstractNumId w:val="37"/>
  </w:num>
  <w:num w:numId="28" w16cid:durableId="934749943">
    <w:abstractNumId w:val="35"/>
  </w:num>
  <w:num w:numId="29" w16cid:durableId="1913586684">
    <w:abstractNumId w:val="30"/>
  </w:num>
  <w:num w:numId="30" w16cid:durableId="1079406163">
    <w:abstractNumId w:val="31"/>
  </w:num>
  <w:num w:numId="31" w16cid:durableId="432942938">
    <w:abstractNumId w:val="20"/>
  </w:num>
  <w:num w:numId="32" w16cid:durableId="1178540291">
    <w:abstractNumId w:val="24"/>
  </w:num>
  <w:num w:numId="33" w16cid:durableId="141391799">
    <w:abstractNumId w:val="26"/>
  </w:num>
  <w:num w:numId="34" w16cid:durableId="164170485">
    <w:abstractNumId w:val="36"/>
  </w:num>
  <w:num w:numId="35" w16cid:durableId="2138254692">
    <w:abstractNumId w:val="28"/>
  </w:num>
  <w:num w:numId="36" w16cid:durableId="1118064928">
    <w:abstractNumId w:val="32"/>
  </w:num>
  <w:num w:numId="37" w16cid:durableId="1081830993">
    <w:abstractNumId w:val="22"/>
  </w:num>
  <w:num w:numId="38" w16cid:durableId="839392410">
    <w:abstractNumId w:val="27"/>
  </w:num>
  <w:num w:numId="39" w16cid:durableId="1905095631">
    <w:abstractNumId w:val="33"/>
  </w:num>
  <w:num w:numId="40" w16cid:durableId="1307735629">
    <w:abstractNumId w:val="38"/>
  </w:num>
  <w:num w:numId="41" w16cid:durableId="2013218692">
    <w:abstractNumId w:val="39"/>
  </w:num>
  <w:num w:numId="42" w16cid:durableId="2077974326">
    <w:abstractNumId w:val="40"/>
  </w:num>
  <w:num w:numId="43" w16cid:durableId="209727530">
    <w:abstractNumId w:val="41"/>
  </w:num>
  <w:num w:numId="44" w16cid:durableId="1878424068">
    <w:abstractNumId w:val="42"/>
  </w:num>
  <w:num w:numId="45" w16cid:durableId="852836463">
    <w:abstractNumId w:val="43"/>
  </w:num>
  <w:num w:numId="46" w16cid:durableId="1447390783">
    <w:abstractNumId w:val="44"/>
  </w:num>
  <w:num w:numId="47" w16cid:durableId="185757770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2B"/>
    <w:rsid w:val="00047E60"/>
    <w:rsid w:val="00057460"/>
    <w:rsid w:val="000C101B"/>
    <w:rsid w:val="001720F6"/>
    <w:rsid w:val="001A2D9C"/>
    <w:rsid w:val="001D6463"/>
    <w:rsid w:val="001E0E23"/>
    <w:rsid w:val="001F3B4C"/>
    <w:rsid w:val="002E3BF7"/>
    <w:rsid w:val="00316DE5"/>
    <w:rsid w:val="003276B4"/>
    <w:rsid w:val="003A0ED6"/>
    <w:rsid w:val="00506D63"/>
    <w:rsid w:val="00661CEA"/>
    <w:rsid w:val="007278D0"/>
    <w:rsid w:val="00734F1C"/>
    <w:rsid w:val="00766641"/>
    <w:rsid w:val="00820A11"/>
    <w:rsid w:val="00847E81"/>
    <w:rsid w:val="008F4A2B"/>
    <w:rsid w:val="00926A6F"/>
    <w:rsid w:val="009A7106"/>
    <w:rsid w:val="00B354C7"/>
    <w:rsid w:val="00B55E99"/>
    <w:rsid w:val="00BB1501"/>
    <w:rsid w:val="00CC2CE1"/>
    <w:rsid w:val="00E5171F"/>
    <w:rsid w:val="00E62468"/>
    <w:rsid w:val="00FE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5D66"/>
  <w15:docId w15:val="{A7AF63FF-1526-4E58-B526-B90EC6D8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01"/>
    <w:rPr>
      <w:rFonts w:ascii="Times New Roman" w:eastAsia="Times New Roman" w:hAnsi="Times New Roman"/>
      <w:sz w:val="24"/>
      <w:szCs w:val="24"/>
    </w:rPr>
  </w:style>
  <w:style w:type="paragraph" w:styleId="Heading3">
    <w:name w:val="heading 3"/>
    <w:basedOn w:val="Normal"/>
    <w:next w:val="Normal"/>
    <w:link w:val="Heading3Char"/>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styleId="NoSpacing">
    <w:name w:val="No Spacing"/>
    <w:qFormat/>
    <w:rPr>
      <w:sz w:val="22"/>
      <w:szCs w:val="22"/>
    </w:rPr>
  </w:style>
  <w:style w:type="paragraph" w:styleId="BodyTextIndent">
    <w:name w:val="Body Text Indent"/>
    <w:basedOn w:val="Normal"/>
    <w:link w:val="BodyTextIndentChar"/>
    <w:pPr>
      <w:spacing w:after="120"/>
      <w:ind w:left="360"/>
    </w:pPr>
    <w:rPr>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0"/>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styleId="NormalWeb">
    <w:name w:val="Normal (Web)"/>
    <w:basedOn w:val="Normal"/>
    <w:pPr>
      <w:spacing w:before="280" w:after="280"/>
    </w:pPr>
    <w:rPr>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rPr>
  </w:style>
  <w:style w:type="paragraph" w:customStyle="1" w:styleId="Achievement">
    <w:name w:val="Achievement"/>
    <w:basedOn w:val="BodyText"/>
    <w:pPr>
      <w:numPr>
        <w:numId w:val="1"/>
      </w:numPr>
      <w:tabs>
        <w:tab w:val="clear" w:pos="240"/>
      </w:tabs>
      <w:spacing w:after="60" w:line="240" w:lineRule="atLeast"/>
      <w:ind w:left="1308"/>
      <w:jc w:val="both"/>
    </w:pPr>
    <w:rPr>
      <w:rFonts w:ascii="Garamond" w:hAnsi="Garamond"/>
      <w:sz w:val="22"/>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kamran.uddin2578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D90BB-21A6-4A00-A9EA-9475B88E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7</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Kamran Uddin (BFS EUROPE)</dc:creator>
  <cp:lastModifiedBy>Uddin, Md. Kamran (Cognizant)</cp:lastModifiedBy>
  <cp:revision>14</cp:revision>
  <cp:lastPrinted>2019-12-13T08:12:00Z</cp:lastPrinted>
  <dcterms:created xsi:type="dcterms:W3CDTF">2024-05-08T23:53:00Z</dcterms:created>
  <dcterms:modified xsi:type="dcterms:W3CDTF">2025-07-30T13:43:00Z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MD370412@wipro.com</vt:lpwstr>
  </property>
  <property fmtid="{D5CDD505-2E9C-101B-9397-08002B2CF9AE}" pid="6" name="MSIP_Label_b9a70571-31c6-4603-80c1-ef2fb871a62a_SetDate">
    <vt:lpwstr>2018-09-21T10:14:20.3244852+05:30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ICV">
    <vt:lpwstr>ae66def8d95a46a7bea835ad9b154b15</vt:lpwstr>
  </property>
</Properties>
</file>