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4491" w14:textId="77777777" w:rsidR="008F4A2B" w:rsidRDefault="00000000">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F6F3748" w14:textId="77777777" w:rsidR="008F4A2B" w:rsidRDefault="00000000">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28A89F5F" w14:textId="77777777" w:rsidR="008F4A2B" w:rsidRDefault="00000000">
      <w:pPr>
        <w:pStyle w:val="NoSpacing"/>
        <w:jc w:val="both"/>
        <w:rPr>
          <w:rFonts w:ascii="Times New Roman" w:hAnsi="Times New Roman"/>
          <w:b/>
          <w:sz w:val="48"/>
          <w:szCs w:val="48"/>
          <w:u w:val="single"/>
        </w:rPr>
      </w:pPr>
      <w:r>
        <w:rPr>
          <w:rFonts w:ascii="Times New Roman" w:hAnsi="Times New Roman"/>
          <w:sz w:val="28"/>
          <w:szCs w:val="28"/>
        </w:rPr>
        <w:t>Md. Kamran Uddin</w:t>
      </w:r>
    </w:p>
    <w:p w14:paraId="67F6CDA9" w14:textId="77777777" w:rsidR="008F4A2B" w:rsidRDefault="00000000">
      <w:pPr>
        <w:pStyle w:val="NoSpacing"/>
        <w:jc w:val="both"/>
        <w:rPr>
          <w:rFonts w:ascii="Times New Roman" w:hAnsi="Times New Roman"/>
          <w:sz w:val="28"/>
          <w:szCs w:val="28"/>
        </w:rPr>
      </w:pPr>
      <w:r>
        <w:rPr>
          <w:rFonts w:ascii="Times New Roman" w:hAnsi="Times New Roman"/>
          <w:sz w:val="28"/>
          <w:szCs w:val="28"/>
        </w:rPr>
        <w:t>(M): +91 7003590829/9121556582</w:t>
      </w:r>
    </w:p>
    <w:p w14:paraId="023CB78C" w14:textId="77777777" w:rsidR="008F4A2B" w:rsidRDefault="00000000">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sidR="008F4A2B">
          <w:rPr>
            <w:rStyle w:val="Hyperlink"/>
            <w:rFonts w:ascii="Times New Roman" w:hAnsi="Times New Roman"/>
            <w:color w:val="auto"/>
            <w:sz w:val="28"/>
            <w:szCs w:val="28"/>
            <w:u w:val="none"/>
          </w:rPr>
          <w:t>kamran.uddin25786@gmail.com</w:t>
        </w:r>
      </w:hyperlink>
    </w:p>
    <w:p w14:paraId="6E5A1F98" w14:textId="77777777" w:rsidR="008F4A2B" w:rsidRDefault="00000000">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5" behindDoc="0" locked="0" layoutInCell="1" allowOverlap="1" wp14:anchorId="4F670A02" wp14:editId="3EF7D2E8">
                <wp:simplePos x="0" y="0"/>
                <wp:positionH relativeFrom="column">
                  <wp:posOffset>-114300</wp:posOffset>
                </wp:positionH>
                <wp:positionV relativeFrom="paragraph">
                  <wp:posOffset>239395</wp:posOffset>
                </wp:positionV>
                <wp:extent cx="6934200" cy="262890"/>
                <wp:effectExtent l="0" t="0" r="19050" b="22860"/>
                <wp:wrapNone/>
                <wp:docPr id="102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DDDDD"/>
                        </a:solidFill>
                        <a:ln w="9525" cap="flat" cmpd="sng">
                          <a:solidFill>
                            <a:srgbClr val="C0C0C0"/>
                          </a:solidFill>
                          <a:prstDash val="solid"/>
                          <a:miter/>
                          <a:headEnd type="none" w="med" len="med"/>
                          <a:tailEnd type="none" w="med" len="med"/>
                        </a:ln>
                      </wps:spPr>
                      <wps:txbx>
                        <w:txbxContent>
                          <w:p w14:paraId="172F48E4" w14:textId="77777777" w:rsidR="008F4A2B" w:rsidRDefault="00000000">
                            <w:pPr>
                              <w:rPr>
                                <w:rFonts w:ascii="Arial" w:hAnsi="Arial" w:cs="Arial"/>
                                <w:b/>
                              </w:rPr>
                            </w:pPr>
                            <w:r>
                              <w:rPr>
                                <w:rFonts w:ascii="Arial" w:hAnsi="Arial" w:cs="Arial"/>
                                <w:b/>
                              </w:rPr>
                              <w:t>CAREER OBJECTIVE:</w:t>
                            </w:r>
                          </w:p>
                          <w:p w14:paraId="0C0C21B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670A02" id="1027" o:spid="_x0000_s1026" style="position:absolute;left:0;text-align:left;margin-left:-9pt;margin-top:18.85pt;width:546pt;height:20.7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" fillcolor="#ddd" strokecolor="silver">
                <v:path arrowok="t"/>
                <v:textbox>
                  <w:txbxContent>
                    <w:p w14:paraId="172F48E4" w14:textId="77777777" w:rsidR="008F4A2B" w:rsidRDefault="00000000">
                      <w:pPr>
                        <w:rPr>
                          <w:rFonts w:ascii="Arial" w:hAnsi="Arial" w:cs="Arial"/>
                          <w:b/>
                        </w:rPr>
                      </w:pPr>
                      <w:r>
                        <w:rPr>
                          <w:rFonts w:ascii="Arial" w:hAnsi="Arial" w:cs="Arial"/>
                          <w:b/>
                        </w:rPr>
                        <w:t>CAREER OBJECTIVE:</w:t>
                      </w:r>
                    </w:p>
                    <w:p w14:paraId="0C0C21BB" w14:textId="77777777" w:rsidR="008F4A2B" w:rsidRDefault="008F4A2B"/>
                  </w:txbxContent>
                </v:textbox>
              </v:rect>
            </w:pict>
          </mc:Fallback>
        </mc:AlternateContent>
      </w:r>
    </w:p>
    <w:p w14:paraId="127AEABB" w14:textId="77777777" w:rsidR="008F4A2B" w:rsidRDefault="008F4A2B">
      <w:pPr>
        <w:jc w:val="both"/>
        <w:rPr>
          <w:rFonts w:ascii="Calibri" w:hAnsi="Calibri" w:cs="Calibri"/>
          <w:sz w:val="22"/>
          <w:szCs w:val="22"/>
        </w:rPr>
      </w:pPr>
    </w:p>
    <w:p w14:paraId="108BD0B1" w14:textId="77777777" w:rsidR="008F4A2B" w:rsidRDefault="008F4A2B">
      <w:pPr>
        <w:pStyle w:val="BodyTextIndent"/>
        <w:spacing w:after="0" w:line="360" w:lineRule="auto"/>
        <w:ind w:left="0"/>
        <w:jc w:val="both"/>
        <w:rPr>
          <w:rFonts w:ascii="Calibri" w:hAnsi="Calibri"/>
          <w:sz w:val="22"/>
        </w:rPr>
      </w:pPr>
    </w:p>
    <w:p w14:paraId="5ED1D816" w14:textId="437B5614" w:rsidR="008F4A2B" w:rsidRDefault="00000000">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335BB044" w14:textId="5040D78C" w:rsidR="008F4A2B" w:rsidRDefault="001A2D9C">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15" behindDoc="0" locked="0" layoutInCell="1" allowOverlap="1" wp14:anchorId="4462E280" wp14:editId="2EC5CDB1">
                <wp:simplePos x="0" y="0"/>
                <wp:positionH relativeFrom="page">
                  <wp:posOffset>347345</wp:posOffset>
                </wp:positionH>
                <wp:positionV relativeFrom="page">
                  <wp:posOffset>2931795</wp:posOffset>
                </wp:positionV>
                <wp:extent cx="6877050" cy="271779"/>
                <wp:effectExtent l="0" t="0" r="19050" b="13970"/>
                <wp:wrapNone/>
                <wp:docPr id="1027"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9"/>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ECA7A1A" w14:textId="77777777" w:rsidR="008F4A2B" w:rsidRDefault="00000000">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2E280" id="1028" o:spid="_x0000_s1027" style="position:absolute;left:0;text-align:left;margin-left:27.35pt;margin-top:230.85pt;width:541.5pt;height:21.4pt;z-index:1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" fillcolor="#d8d8d8" strokecolor="silver">
                <v:path arrowok="t"/>
                <v:textbox>
                  <w:txbxContent>
                    <w:p w14:paraId="0ECA7A1A" w14:textId="77777777" w:rsidR="008F4A2B" w:rsidRDefault="00000000">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v:textbox>
                <w10:wrap anchorx="page" anchory="page"/>
              </v:rect>
            </w:pict>
          </mc:Fallback>
        </mc:AlternateContent>
      </w:r>
    </w:p>
    <w:p w14:paraId="5F85E63C" w14:textId="263B693C" w:rsidR="008F4A2B" w:rsidRDefault="008F4A2B">
      <w:pPr>
        <w:jc w:val="both"/>
        <w:rPr>
          <w:rFonts w:ascii="Andalus" w:hAnsi="Andalus" w:cs="Andalus"/>
          <w:sz w:val="20"/>
          <w:szCs w:val="20"/>
        </w:rPr>
      </w:pPr>
    </w:p>
    <w:p w14:paraId="2EDE7B37" w14:textId="77777777" w:rsidR="008F4A2B" w:rsidRDefault="008F4A2B">
      <w:pPr>
        <w:jc w:val="both"/>
        <w:rPr>
          <w:rFonts w:ascii="Calibri" w:hAnsi="Calibri" w:cs="Calibri"/>
          <w:color w:val="000000"/>
        </w:rPr>
      </w:pPr>
    </w:p>
    <w:p w14:paraId="2829CAA5" w14:textId="211150C4" w:rsidR="008F4A2B" w:rsidRDefault="00000000">
      <w:pPr>
        <w:pStyle w:val="ListParagraph"/>
        <w:numPr>
          <w:ilvl w:val="0"/>
          <w:numId w:val="2"/>
        </w:numPr>
        <w:jc w:val="both"/>
        <w:rPr>
          <w:rFonts w:ascii="Calibri" w:hAnsi="Calibri" w:cs="Calibri"/>
          <w:color w:val="000000"/>
        </w:rPr>
      </w:pPr>
      <w:proofErr w:type="gramStart"/>
      <w:r>
        <w:rPr>
          <w:rFonts w:ascii="Andalus" w:hAnsi="Andalus" w:cs="Andalus"/>
          <w:color w:val="000000"/>
          <w:sz w:val="20"/>
          <w:szCs w:val="20"/>
        </w:rPr>
        <w:t xml:space="preserve">Having </w:t>
      </w:r>
      <w:r w:rsidR="00926A6F">
        <w:rPr>
          <w:rFonts w:hAnsi="Andalus" w:cs="Andalus"/>
          <w:color w:val="000000"/>
          <w:sz w:val="20"/>
          <w:szCs w:val="20"/>
        </w:rPr>
        <w:t>8.</w:t>
      </w:r>
      <w:r w:rsidR="002E3BF7">
        <w:rPr>
          <w:rFonts w:hAnsi="Andalus" w:cs="Andalus"/>
          <w:color w:val="000000"/>
          <w:sz w:val="20"/>
          <w:szCs w:val="20"/>
        </w:rPr>
        <w:t>5</w:t>
      </w:r>
      <w:proofErr w:type="gramEnd"/>
      <w:r>
        <w:rPr>
          <w:rFonts w:ascii="Andalus" w:hAnsi="Andalus" w:cs="Andalus"/>
          <w:color w:val="000000"/>
          <w:sz w:val="20"/>
          <w:szCs w:val="20"/>
        </w:rPr>
        <w:t xml:space="preserve"> years of experience in Application Development and Enhancement.</w:t>
      </w:r>
    </w:p>
    <w:p w14:paraId="664FD15D" w14:textId="78D36709" w:rsidR="008F4A2B" w:rsidRDefault="00000000">
      <w:pPr>
        <w:pStyle w:val="ListParagraph"/>
        <w:numPr>
          <w:ilvl w:val="0"/>
          <w:numId w:val="2"/>
        </w:numPr>
        <w:jc w:val="both"/>
        <w:rPr>
          <w:rFonts w:ascii="Calibri" w:hAnsi="Calibri" w:cs="Calibri"/>
          <w:color w:val="000000"/>
        </w:rPr>
      </w:pPr>
      <w:proofErr w:type="gramStart"/>
      <w:r>
        <w:rPr>
          <w:rFonts w:ascii="Andalus" w:hAnsi="Andalus" w:cs="Andalus"/>
          <w:color w:val="000000"/>
          <w:sz w:val="20"/>
          <w:szCs w:val="20"/>
        </w:rPr>
        <w:t>Have</w:t>
      </w:r>
      <w:proofErr w:type="gramEnd"/>
      <w:r>
        <w:rPr>
          <w:rFonts w:ascii="Andalus" w:hAnsi="Andalus" w:cs="Andalus"/>
          <w:color w:val="000000"/>
          <w:sz w:val="20"/>
          <w:szCs w:val="20"/>
        </w:rPr>
        <w:t xml:space="preserve"> </w:t>
      </w:r>
      <w:r w:rsidR="00E62468">
        <w:rPr>
          <w:rFonts w:ascii="Andalus" w:hAnsi="Andalus" w:cs="Andalus"/>
          <w:color w:val="000000"/>
          <w:sz w:val="20"/>
          <w:szCs w:val="20"/>
        </w:rPr>
        <w:t>5.</w:t>
      </w:r>
      <w:r w:rsidR="002E3BF7">
        <w:rPr>
          <w:rFonts w:ascii="Andalus" w:hAnsi="Andalus" w:cs="Andalus"/>
          <w:color w:val="000000"/>
          <w:sz w:val="20"/>
          <w:szCs w:val="20"/>
        </w:rPr>
        <w:t>5</w:t>
      </w:r>
      <w:r>
        <w:rPr>
          <w:rFonts w:ascii="Andalus" w:hAnsi="Andalus" w:cs="Andalus"/>
          <w:color w:val="000000"/>
          <w:sz w:val="20"/>
          <w:szCs w:val="20"/>
        </w:rPr>
        <w:t xml:space="preserve"> years of combined experience in Core Java, Unix</w:t>
      </w:r>
      <w:r w:rsidRPr="00CC2CE1">
        <w:rPr>
          <w:rFonts w:ascii="Andalus" w:hAnsi="Andalus" w:cs="Andalus" w:hint="cs"/>
          <w:color w:val="000000"/>
          <w:sz w:val="20"/>
          <w:szCs w:val="20"/>
        </w:rPr>
        <w:t>, Spring Boot</w:t>
      </w:r>
      <w:r w:rsidR="00CC2CE1" w:rsidRPr="00CC2CE1">
        <w:rPr>
          <w:rFonts w:ascii="Andalus" w:hAnsi="Andalus" w:cs="Andalus" w:hint="cs"/>
          <w:color w:val="000000"/>
          <w:sz w:val="20"/>
          <w:szCs w:val="20"/>
        </w:rPr>
        <w:t>, SQL</w:t>
      </w:r>
      <w:r>
        <w:rPr>
          <w:rFonts w:ascii="Andalus" w:hAnsi="Andalus" w:cs="Andalus"/>
          <w:color w:val="000000"/>
          <w:sz w:val="20"/>
          <w:szCs w:val="20"/>
        </w:rPr>
        <w:t xml:space="preserve"> and frontend technologies like HTML, CSS, JavaScript, Angular.</w:t>
      </w:r>
    </w:p>
    <w:p w14:paraId="1F1FCA2F" w14:textId="77777777" w:rsidR="008F4A2B" w:rsidRPr="00CC2CE1" w:rsidRDefault="00000000">
      <w:pPr>
        <w:pStyle w:val="ListParagraph"/>
        <w:numPr>
          <w:ilvl w:val="0"/>
          <w:numId w:val="2"/>
        </w:numPr>
        <w:jc w:val="both"/>
        <w:rPr>
          <w:rFonts w:ascii="Calibri" w:hAnsi="Calibri" w:cs="Calibri"/>
          <w:color w:val="000000"/>
        </w:rPr>
      </w:pPr>
      <w:proofErr w:type="gramStart"/>
      <w:r>
        <w:rPr>
          <w:rFonts w:ascii="Andalus" w:hAnsi="Andalus" w:cs="Andalus"/>
          <w:color w:val="000000"/>
          <w:sz w:val="20"/>
          <w:szCs w:val="20"/>
        </w:rPr>
        <w:t>Have</w:t>
      </w:r>
      <w:proofErr w:type="gramEnd"/>
      <w:r>
        <w:rPr>
          <w:rFonts w:ascii="Andalus" w:hAnsi="Andalus" w:cs="Andalus"/>
          <w:color w:val="000000"/>
          <w:sz w:val="20"/>
          <w:szCs w:val="20"/>
        </w:rPr>
        <w:t xml:space="preserve"> started </w:t>
      </w:r>
      <w:proofErr w:type="gramStart"/>
      <w:r>
        <w:rPr>
          <w:rFonts w:ascii="Andalus" w:hAnsi="Andalus" w:cs="Andalus"/>
          <w:color w:val="000000"/>
          <w:sz w:val="20"/>
          <w:szCs w:val="20"/>
        </w:rPr>
        <w:t>trainings</w:t>
      </w:r>
      <w:proofErr w:type="gramEnd"/>
      <w:r>
        <w:rPr>
          <w:rFonts w:ascii="Andalus" w:hAnsi="Andalus" w:cs="Andalus"/>
          <w:color w:val="000000"/>
          <w:sz w:val="20"/>
          <w:szCs w:val="20"/>
        </w:rPr>
        <w:t xml:space="preserve"> to </w:t>
      </w:r>
      <w:proofErr w:type="gramStart"/>
      <w:r>
        <w:rPr>
          <w:rFonts w:ascii="Andalus" w:hAnsi="Andalus" w:cs="Andalus"/>
          <w:color w:val="000000"/>
          <w:sz w:val="20"/>
          <w:szCs w:val="20"/>
        </w:rPr>
        <w:t>upskill</w:t>
      </w:r>
      <w:proofErr w:type="gramEnd"/>
      <w:r>
        <w:rPr>
          <w:rFonts w:ascii="Andalus" w:hAnsi="Andalus" w:cs="Andalus"/>
          <w:color w:val="000000"/>
          <w:sz w:val="20"/>
          <w:szCs w:val="20"/>
        </w:rPr>
        <w:t xml:space="preserve"> myself in Angular </w:t>
      </w:r>
      <w:proofErr w:type="gramStart"/>
      <w:r>
        <w:rPr>
          <w:rFonts w:ascii="Andalus" w:hAnsi="Andalus" w:cs="Andalus"/>
          <w:color w:val="000000"/>
          <w:sz w:val="20"/>
          <w:szCs w:val="20"/>
        </w:rPr>
        <w:t>advanced</w:t>
      </w:r>
      <w:proofErr w:type="gramEnd"/>
      <w:r>
        <w:rPr>
          <w:rFonts w:ascii="Andalus" w:hAnsi="Andalus" w:cs="Andalus"/>
          <w:color w:val="000000"/>
          <w:sz w:val="20"/>
          <w:szCs w:val="20"/>
        </w:rPr>
        <w:t xml:space="preserve"> and Python.</w:t>
      </w:r>
    </w:p>
    <w:p w14:paraId="2755D84A" w14:textId="374BBFEE" w:rsidR="00CC2CE1" w:rsidRDefault="00CC2CE1">
      <w:pPr>
        <w:pStyle w:val="ListParagraph"/>
        <w:numPr>
          <w:ilvl w:val="0"/>
          <w:numId w:val="2"/>
        </w:numPr>
        <w:jc w:val="both"/>
        <w:rPr>
          <w:rFonts w:ascii="Calibri" w:hAnsi="Calibri" w:cs="Calibri"/>
          <w:color w:val="000000"/>
        </w:rPr>
      </w:pPr>
      <w:proofErr w:type="gramStart"/>
      <w:r>
        <w:rPr>
          <w:rFonts w:ascii="Andalus" w:hAnsi="Andalus" w:cs="Andalus"/>
          <w:color w:val="000000"/>
          <w:sz w:val="20"/>
          <w:szCs w:val="20"/>
        </w:rPr>
        <w:t>Have</w:t>
      </w:r>
      <w:proofErr w:type="gramEnd"/>
      <w:r>
        <w:rPr>
          <w:rFonts w:ascii="Andalus" w:hAnsi="Andalus" w:cs="Andalus"/>
          <w:color w:val="000000"/>
          <w:sz w:val="20"/>
          <w:szCs w:val="20"/>
        </w:rPr>
        <w:t xml:space="preserve"> worked on CMS tools like AEM and Alfresco</w:t>
      </w:r>
      <w:r>
        <w:rPr>
          <w:rFonts w:ascii="Andalus" w:hAnsi="Andalus" w:cs="Andalus"/>
          <w:color w:val="000000"/>
          <w:sz w:val="20"/>
          <w:szCs w:val="20"/>
        </w:rPr>
        <w:t>.</w:t>
      </w:r>
    </w:p>
    <w:p w14:paraId="219C280C" w14:textId="77777777" w:rsidR="008F4A2B" w:rsidRDefault="00000000">
      <w:pPr>
        <w:pStyle w:val="ListParagraph"/>
        <w:numPr>
          <w:ilvl w:val="0"/>
          <w:numId w:val="2"/>
        </w:numPr>
        <w:rPr>
          <w:rFonts w:ascii="Andalus" w:hAnsi="Andalus" w:cs="Andalus"/>
          <w:color w:val="000000"/>
          <w:sz w:val="20"/>
          <w:szCs w:val="20"/>
        </w:rPr>
      </w:pPr>
      <w:proofErr w:type="gramStart"/>
      <w:r>
        <w:rPr>
          <w:rFonts w:ascii="Andalus" w:hAnsi="Andalus" w:cs="Andalus"/>
          <w:color w:val="000000"/>
          <w:sz w:val="20"/>
          <w:szCs w:val="20"/>
        </w:rPr>
        <w:t>Interested</w:t>
      </w:r>
      <w:proofErr w:type="gramEnd"/>
      <w:r>
        <w:rPr>
          <w:rFonts w:ascii="Andalus" w:hAnsi="Andalus" w:cs="Andalus"/>
          <w:color w:val="000000"/>
          <w:sz w:val="20"/>
          <w:szCs w:val="20"/>
        </w:rPr>
        <w:t xml:space="preserve"> in learning new technologies like AI/ML and AR/VR.</w:t>
      </w:r>
    </w:p>
    <w:p w14:paraId="7EB905F5"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completed one Chatbot implementation using Yellow.ai</w:t>
      </w:r>
    </w:p>
    <w:p w14:paraId="1B2691A6" w14:textId="39177D87" w:rsidR="008F4A2B" w:rsidRDefault="00000000">
      <w:pPr>
        <w:pStyle w:val="ListParagraph"/>
        <w:numPr>
          <w:ilvl w:val="0"/>
          <w:numId w:val="2"/>
        </w:numPr>
        <w:rPr>
          <w:rFonts w:ascii="Andalus" w:hAnsi="Andalus" w:cs="Andalus"/>
          <w:color w:val="000000"/>
          <w:sz w:val="20"/>
          <w:szCs w:val="20"/>
        </w:rPr>
      </w:pPr>
      <w:proofErr w:type="gramStart"/>
      <w:r>
        <w:rPr>
          <w:rFonts w:ascii="Andalus" w:hAnsi="Andalus" w:cs="Andalus"/>
          <w:color w:val="000000"/>
          <w:sz w:val="20"/>
          <w:szCs w:val="20"/>
        </w:rPr>
        <w:t>Have</w:t>
      </w:r>
      <w:proofErr w:type="gramEnd"/>
      <w:r>
        <w:rPr>
          <w:rFonts w:ascii="Andalus" w:hAnsi="Andalus" w:cs="Andalus"/>
          <w:color w:val="000000"/>
          <w:sz w:val="20"/>
          <w:szCs w:val="20"/>
        </w:rPr>
        <w:t xml:space="preserve"> knowledge on tools like Jira, </w:t>
      </w:r>
      <w:r w:rsidR="00CC2CE1">
        <w:rPr>
          <w:rFonts w:ascii="Andalus" w:hAnsi="Andalus" w:cs="Andalus"/>
          <w:color w:val="000000"/>
          <w:sz w:val="20"/>
          <w:szCs w:val="20"/>
        </w:rPr>
        <w:t xml:space="preserve">Rally, </w:t>
      </w:r>
      <w:proofErr w:type="spellStart"/>
      <w:r>
        <w:rPr>
          <w:rFonts w:ascii="Andalus" w:hAnsi="Andalus" w:cs="Andalus"/>
          <w:color w:val="000000"/>
          <w:sz w:val="20"/>
          <w:szCs w:val="20"/>
        </w:rPr>
        <w:t>BitBucket</w:t>
      </w:r>
      <w:proofErr w:type="spellEnd"/>
      <w:r>
        <w:rPr>
          <w:rFonts w:ascii="Andalus" w:hAnsi="Andalus" w:cs="Andalus"/>
          <w:color w:val="000000"/>
          <w:sz w:val="20"/>
          <w:szCs w:val="20"/>
        </w:rPr>
        <w:t xml:space="preserve"> and Gitlab.</w:t>
      </w:r>
    </w:p>
    <w:p w14:paraId="31AE5AB5"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08DA9D96"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Team player with good Interpersonal skills.</w:t>
      </w:r>
    </w:p>
    <w:p w14:paraId="45DC3013" w14:textId="47988D41"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Good communication skills with ability to interact with end user.</w:t>
      </w:r>
    </w:p>
    <w:p w14:paraId="2B2D25AA" w14:textId="7E5CFF63" w:rsidR="008F4A2B" w:rsidRDefault="001A2D9C">
      <w:pPr>
        <w:jc w:val="both"/>
        <w:rPr>
          <w:rFonts w:ascii="Arial" w:hAnsi="Arial"/>
        </w:rPr>
      </w:pPr>
      <w:r>
        <w:rPr>
          <w:rFonts w:ascii="Calibri" w:hAnsi="Calibri" w:cs="Calibri"/>
          <w:noProof/>
          <w:sz w:val="22"/>
          <w:szCs w:val="22"/>
        </w:rPr>
        <mc:AlternateContent>
          <mc:Choice Requires="wps">
            <w:drawing>
              <wp:anchor distT="0" distB="0" distL="0" distR="0" simplePos="0" relativeHeight="7" behindDoc="0" locked="0" layoutInCell="1" allowOverlap="1" wp14:anchorId="085BAA6B" wp14:editId="5AEB3EE3">
                <wp:simplePos x="0" y="0"/>
                <wp:positionH relativeFrom="page">
                  <wp:posOffset>340360</wp:posOffset>
                </wp:positionH>
                <wp:positionV relativeFrom="page">
                  <wp:posOffset>5086350</wp:posOffset>
                </wp:positionV>
                <wp:extent cx="6877050" cy="271778"/>
                <wp:effectExtent l="0" t="0" r="19050" b="13970"/>
                <wp:wrapNone/>
                <wp:docPr id="1028"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8"/>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247FDBD" w14:textId="77777777" w:rsidR="008F4A2B" w:rsidRDefault="00000000">
                            <w:pPr>
                              <w:rPr>
                                <w:rFonts w:ascii="Arial" w:hAnsi="Arial" w:cs="Arial"/>
                                <w:b/>
                              </w:rPr>
                            </w:pPr>
                            <w:r>
                              <w:rPr>
                                <w:rFonts w:ascii="Arial" w:hAnsi="Arial" w:cs="Arial"/>
                                <w:b/>
                              </w:rPr>
                              <w:t>ACADEMIC QUALIFICATIONS:</w:t>
                            </w:r>
                          </w:p>
                          <w:p w14:paraId="1EDDF55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BAA6B" id="_x0000_s1028" style="position:absolute;left:0;text-align:left;margin-left:26.8pt;margin-top:400.5pt;width:541.5pt;height:21.4pt;z-index: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" fillcolor="#d8d8d8" strokecolor="silver">
                <v:path arrowok="t"/>
                <v:textbox>
                  <w:txbxContent>
                    <w:p w14:paraId="0247FDBD" w14:textId="77777777" w:rsidR="008F4A2B" w:rsidRDefault="00000000">
                      <w:pPr>
                        <w:rPr>
                          <w:rFonts w:ascii="Arial" w:hAnsi="Arial" w:cs="Arial"/>
                          <w:b/>
                        </w:rPr>
                      </w:pPr>
                      <w:r>
                        <w:rPr>
                          <w:rFonts w:ascii="Arial" w:hAnsi="Arial" w:cs="Arial"/>
                          <w:b/>
                        </w:rPr>
                        <w:t>ACADEMIC QUALIFICATIONS:</w:t>
                      </w:r>
                    </w:p>
                    <w:p w14:paraId="1EDDF55B" w14:textId="77777777" w:rsidR="008F4A2B" w:rsidRDefault="008F4A2B"/>
                  </w:txbxContent>
                </v:textbox>
                <w10:wrap anchorx="page" anchory="page"/>
              </v:rect>
            </w:pict>
          </mc:Fallback>
        </mc:AlternateContent>
      </w:r>
      <w:r>
        <w:rPr>
          <w:rFonts w:ascii="Calibri" w:hAnsi="Calibri" w:cs="Calibri"/>
          <w:color w:val="000000"/>
        </w:rPr>
        <w:t xml:space="preserve">            </w:t>
      </w:r>
      <w:r>
        <w:rPr>
          <w:rFonts w:ascii="Calibri" w:hAnsi="Calibri" w:cs="Calibri"/>
          <w:color w:val="000000"/>
          <w:sz w:val="22"/>
          <w:szCs w:val="22"/>
        </w:rPr>
        <w:tab/>
      </w:r>
      <w:r>
        <w:t xml:space="preserve">                                                                              </w:t>
      </w:r>
    </w:p>
    <w:p w14:paraId="7D673BC9" w14:textId="77777777" w:rsidR="008F4A2B" w:rsidRDefault="008F4A2B">
      <w:pPr>
        <w:spacing w:after="120"/>
        <w:jc w:val="both"/>
        <w:rPr>
          <w:rFonts w:ascii="Calibri" w:hAnsi="Calibri" w:cs="Calibri"/>
          <w:b/>
          <w:i/>
          <w:sz w:val="22"/>
          <w:szCs w:val="22"/>
          <w:u w:val="single"/>
        </w:rPr>
      </w:pPr>
    </w:p>
    <w:p w14:paraId="7C6D9137"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Completed B. TECH in Instrumentation Engineering from Future Institute of Engineering and Management (FIEM) under MAKAUT. Attained: 8.51 (DGPA), 2016</w:t>
      </w:r>
    </w:p>
    <w:p w14:paraId="1268ED49"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Passed ISC from The Frank Anthony Public School in 2012 with 69.3%</w:t>
      </w:r>
    </w:p>
    <w:p w14:paraId="5E63B833"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Passed ICSE from The Park English School in 2010 with 79.7%</w:t>
      </w:r>
    </w:p>
    <w:p w14:paraId="329E5C96" w14:textId="77777777" w:rsidR="008F4A2B" w:rsidRDefault="00000000">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1" behindDoc="0" locked="0" layoutInCell="1" allowOverlap="1" wp14:anchorId="4AB93055" wp14:editId="3D8003B9">
                <wp:simplePos x="0" y="0"/>
                <wp:positionH relativeFrom="column">
                  <wp:posOffset>-95250</wp:posOffset>
                </wp:positionH>
                <wp:positionV relativeFrom="paragraph">
                  <wp:posOffset>144146</wp:posOffset>
                </wp:positionV>
                <wp:extent cx="6877050" cy="269240"/>
                <wp:effectExtent l="0" t="0" r="19050" b="16510"/>
                <wp:wrapNone/>
                <wp:docPr id="1029"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924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6939248" w14:textId="77777777" w:rsidR="008F4A2B" w:rsidRDefault="00000000">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93055" id="1029" o:spid="_x0000_s1029" style="position:absolute;left:0;text-align:left;margin-left:-7.5pt;margin-top:11.35pt;width:541.5pt;height:21.2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" fillcolor="#d8d8d8" strokecolor="silver">
                <v:path arrowok="t"/>
                <v:textbox>
                  <w:txbxContent>
                    <w:p w14:paraId="46939248" w14:textId="77777777" w:rsidR="008F4A2B" w:rsidRDefault="00000000">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v:textbox>
              </v:rect>
            </w:pict>
          </mc:Fallback>
        </mc:AlternateContent>
      </w:r>
    </w:p>
    <w:p w14:paraId="0052BB17" w14:textId="77777777" w:rsidR="008F4A2B" w:rsidRDefault="008F4A2B">
      <w:pPr>
        <w:pStyle w:val="ListParagraph"/>
        <w:jc w:val="both"/>
        <w:rPr>
          <w:rFonts w:ascii="Andalus" w:hAnsi="Andalus" w:cs="Andalus"/>
          <w:sz w:val="20"/>
          <w:szCs w:val="20"/>
        </w:rPr>
      </w:pPr>
    </w:p>
    <w:p w14:paraId="2FF65C45" w14:textId="77777777" w:rsidR="008F4A2B" w:rsidRDefault="008F4A2B">
      <w:pPr>
        <w:jc w:val="both"/>
        <w:rPr>
          <w:rFonts w:ascii="Andalus" w:hAnsi="Andalus" w:cs="Andalus"/>
          <w:sz w:val="20"/>
          <w:szCs w:val="20"/>
        </w:rPr>
      </w:pPr>
    </w:p>
    <w:p w14:paraId="193E8571"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Cognizant</w:t>
      </w:r>
    </w:p>
    <w:p w14:paraId="0E920BF5" w14:textId="6041BEE4"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 xml:space="preserve">Designation: </w:t>
      </w:r>
      <w:r w:rsidR="00CC2CE1">
        <w:rPr>
          <w:rFonts w:ascii="Andalus" w:hAnsi="Andalus" w:cs="Andalus"/>
          <w:sz w:val="20"/>
          <w:szCs w:val="20"/>
        </w:rPr>
        <w:t>Associate Architect</w:t>
      </w:r>
    </w:p>
    <w:p w14:paraId="13E1698F"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8</w:t>
      </w:r>
      <w:r>
        <w:rPr>
          <w:rFonts w:ascii="Andalus" w:hAnsi="Andalus" w:cs="Andalus"/>
          <w:sz w:val="20"/>
          <w:szCs w:val="20"/>
          <w:vertAlign w:val="superscript"/>
        </w:rPr>
        <w:t>th</w:t>
      </w:r>
      <w:r>
        <w:rPr>
          <w:rFonts w:ascii="Andalus" w:hAnsi="Andalus" w:cs="Andalus"/>
          <w:sz w:val="20"/>
          <w:szCs w:val="20"/>
        </w:rPr>
        <w:t xml:space="preserve"> Feb 2023 – Present</w:t>
      </w:r>
    </w:p>
    <w:p w14:paraId="499B453A" w14:textId="77777777" w:rsidR="008F4A2B" w:rsidRDefault="008F4A2B">
      <w:pPr>
        <w:pStyle w:val="ListParagraph"/>
        <w:jc w:val="both"/>
        <w:rPr>
          <w:rFonts w:ascii="Andalus" w:hAnsi="Andalus" w:cs="Andalus"/>
          <w:sz w:val="20"/>
          <w:szCs w:val="20"/>
        </w:rPr>
      </w:pPr>
    </w:p>
    <w:p w14:paraId="64BB9756"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Mphasis</w:t>
      </w:r>
    </w:p>
    <w:p w14:paraId="0BA9B335"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Module Lead</w:t>
      </w:r>
    </w:p>
    <w:p w14:paraId="084CC07D"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29</w:t>
      </w:r>
      <w:r>
        <w:rPr>
          <w:rFonts w:ascii="Andalus" w:hAnsi="Andalus" w:cs="Andalus"/>
          <w:sz w:val="20"/>
          <w:szCs w:val="20"/>
          <w:vertAlign w:val="superscript"/>
        </w:rPr>
        <w:t>th</w:t>
      </w:r>
      <w:r>
        <w:rPr>
          <w:rFonts w:ascii="Andalus" w:hAnsi="Andalus" w:cs="Andalus"/>
          <w:sz w:val="20"/>
          <w:szCs w:val="20"/>
        </w:rPr>
        <w:t xml:space="preserve"> Sept 2021 – 29</w:t>
      </w:r>
      <w:r>
        <w:rPr>
          <w:rFonts w:ascii="Andalus" w:hAnsi="Andalus" w:cs="Andalus"/>
          <w:sz w:val="20"/>
          <w:szCs w:val="20"/>
          <w:vertAlign w:val="superscript"/>
        </w:rPr>
        <w:t>th</w:t>
      </w:r>
      <w:r>
        <w:rPr>
          <w:rFonts w:ascii="Andalus" w:hAnsi="Andalus" w:cs="Andalus"/>
          <w:sz w:val="20"/>
          <w:szCs w:val="20"/>
        </w:rPr>
        <w:t xml:space="preserve"> Jan 2023</w:t>
      </w:r>
    </w:p>
    <w:p w14:paraId="038132C9" w14:textId="77777777" w:rsidR="008F4A2B" w:rsidRDefault="008F4A2B">
      <w:pPr>
        <w:jc w:val="both"/>
        <w:rPr>
          <w:rFonts w:ascii="Andalus" w:hAnsi="Andalus" w:cs="Andalus"/>
          <w:sz w:val="20"/>
          <w:szCs w:val="20"/>
        </w:rPr>
      </w:pPr>
    </w:p>
    <w:p w14:paraId="0E86056A"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Tech Mahindra</w:t>
      </w:r>
    </w:p>
    <w:p w14:paraId="468A766B"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Software Engineer</w:t>
      </w:r>
    </w:p>
    <w:p w14:paraId="48EDC894"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21</w:t>
      </w:r>
      <w:r>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Pr>
          <w:rFonts w:ascii="Andalus" w:hAnsi="Andalus" w:cs="Andalus"/>
          <w:sz w:val="20"/>
          <w:szCs w:val="20"/>
        </w:rPr>
        <w:t xml:space="preserve">– </w:t>
      </w:r>
      <w:bookmarkEnd w:id="0"/>
      <w:r>
        <w:rPr>
          <w:rFonts w:ascii="Andalus" w:hAnsi="Andalus" w:cs="Andalus"/>
          <w:sz w:val="20"/>
          <w:szCs w:val="20"/>
        </w:rPr>
        <w:t>27</w:t>
      </w:r>
      <w:r>
        <w:rPr>
          <w:rFonts w:ascii="Andalus" w:hAnsi="Andalus" w:cs="Andalus"/>
          <w:sz w:val="20"/>
          <w:szCs w:val="20"/>
          <w:vertAlign w:val="superscript"/>
        </w:rPr>
        <w:t>th</w:t>
      </w:r>
      <w:r>
        <w:rPr>
          <w:rFonts w:ascii="Andalus" w:hAnsi="Andalus" w:cs="Andalus"/>
          <w:sz w:val="20"/>
          <w:szCs w:val="20"/>
        </w:rPr>
        <w:t xml:space="preserve"> Sept 2021</w:t>
      </w:r>
    </w:p>
    <w:p w14:paraId="6534AA35" w14:textId="77777777" w:rsidR="008F4A2B" w:rsidRDefault="008F4A2B">
      <w:pPr>
        <w:pStyle w:val="ListParagraph"/>
        <w:jc w:val="both"/>
        <w:rPr>
          <w:rFonts w:ascii="Andalus" w:hAnsi="Andalus" w:cs="Andalus"/>
          <w:sz w:val="20"/>
          <w:szCs w:val="20"/>
        </w:rPr>
      </w:pPr>
    </w:p>
    <w:p w14:paraId="3072A84B"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Wipro Technologies</w:t>
      </w:r>
    </w:p>
    <w:p w14:paraId="39AF1472"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Project Engineer</w:t>
      </w:r>
    </w:p>
    <w:p w14:paraId="0CB03308"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26</w:t>
      </w:r>
      <w:r>
        <w:rPr>
          <w:rFonts w:ascii="Andalus" w:hAnsi="Andalus" w:cs="Andalus"/>
          <w:sz w:val="20"/>
          <w:szCs w:val="20"/>
          <w:vertAlign w:val="superscript"/>
        </w:rPr>
        <w:t>th</w:t>
      </w:r>
      <w:r>
        <w:rPr>
          <w:rFonts w:ascii="Andalus" w:hAnsi="Andalus" w:cs="Andalus"/>
          <w:sz w:val="20"/>
          <w:szCs w:val="20"/>
        </w:rPr>
        <w:t xml:space="preserve"> Dec 2016 – 11</w:t>
      </w:r>
      <w:r>
        <w:rPr>
          <w:rFonts w:ascii="Andalus" w:hAnsi="Andalus" w:cs="Andalus"/>
          <w:sz w:val="20"/>
          <w:szCs w:val="20"/>
          <w:vertAlign w:val="superscript"/>
        </w:rPr>
        <w:t>th</w:t>
      </w:r>
      <w:r>
        <w:rPr>
          <w:rFonts w:ascii="Andalus" w:hAnsi="Andalus" w:cs="Andalus"/>
          <w:sz w:val="20"/>
          <w:szCs w:val="20"/>
        </w:rPr>
        <w:t xml:space="preserve"> Jan 2019</w:t>
      </w:r>
    </w:p>
    <w:p w14:paraId="5EA276AC" w14:textId="77777777" w:rsidR="008F4A2B" w:rsidRDefault="00000000">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2" behindDoc="0" locked="0" layoutInCell="1" allowOverlap="1" wp14:anchorId="731B97B0" wp14:editId="04971FB8">
                <wp:simplePos x="0" y="0"/>
                <wp:positionH relativeFrom="column">
                  <wp:posOffset>-95250</wp:posOffset>
                </wp:positionH>
                <wp:positionV relativeFrom="paragraph">
                  <wp:posOffset>104140</wp:posOffset>
                </wp:positionV>
                <wp:extent cx="6877050" cy="262255"/>
                <wp:effectExtent l="0" t="0" r="19050" b="23495"/>
                <wp:wrapNone/>
                <wp:docPr id="10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225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164F4B5D" w14:textId="77777777" w:rsidR="008F4A2B" w:rsidRDefault="00000000">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1B97B0" id="Text Box 17" o:spid="_x0000_s1030" style="position:absolute;left:0;text-align:left;margin-left:-7.5pt;margin-top:8.2pt;width:541.5pt;height:20.6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" fillcolor="#d8d8d8" strokecolor="silver">
                <v:path arrowok="t"/>
                <v:textbox>
                  <w:txbxContent>
                    <w:p w14:paraId="164F4B5D" w14:textId="77777777" w:rsidR="008F4A2B" w:rsidRDefault="00000000">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v:textbox>
              </v:rect>
            </w:pict>
          </mc:Fallback>
        </mc:AlternateContent>
      </w:r>
    </w:p>
    <w:p w14:paraId="19AF8A3D" w14:textId="77777777" w:rsidR="008F4A2B" w:rsidRDefault="008F4A2B">
      <w:pPr>
        <w:jc w:val="both"/>
        <w:rPr>
          <w:rFonts w:ascii="Andalus" w:hAnsi="Andalus" w:cs="Andalus"/>
          <w:sz w:val="20"/>
          <w:szCs w:val="20"/>
        </w:rPr>
      </w:pPr>
    </w:p>
    <w:p w14:paraId="7E571342" w14:textId="77777777" w:rsidR="008F4A2B" w:rsidRDefault="008F4A2B">
      <w:pPr>
        <w:jc w:val="both"/>
        <w:rPr>
          <w:rFonts w:ascii="Andalus" w:hAnsi="Andalus" w:cs="Andalus"/>
          <w:sz w:val="20"/>
          <w:szCs w:val="20"/>
        </w:rPr>
      </w:pPr>
    </w:p>
    <w:p w14:paraId="6D8AC7A8"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Trained in: JAVA</w:t>
      </w:r>
    </w:p>
    <w:p w14:paraId="001A5B77"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Start Date: 26</w:t>
      </w:r>
      <w:r>
        <w:rPr>
          <w:rFonts w:ascii="Andalus" w:hAnsi="Andalus" w:cs="Andalus"/>
          <w:sz w:val="20"/>
          <w:szCs w:val="20"/>
          <w:vertAlign w:val="superscript"/>
        </w:rPr>
        <w:t>th</w:t>
      </w:r>
      <w:r>
        <w:rPr>
          <w:rFonts w:ascii="Andalus" w:hAnsi="Andalus" w:cs="Andalus"/>
          <w:sz w:val="20"/>
          <w:szCs w:val="20"/>
        </w:rPr>
        <w:t xml:space="preserve"> DEC 2016</w:t>
      </w:r>
    </w:p>
    <w:p w14:paraId="0E339935"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End Date: 1</w:t>
      </w:r>
      <w:r>
        <w:rPr>
          <w:rFonts w:ascii="Andalus" w:hAnsi="Andalus" w:cs="Andalus"/>
          <w:sz w:val="20"/>
          <w:szCs w:val="20"/>
          <w:vertAlign w:val="superscript"/>
        </w:rPr>
        <w:t>st</w:t>
      </w:r>
      <w:r>
        <w:rPr>
          <w:rFonts w:ascii="Andalus" w:hAnsi="Andalus" w:cs="Andalus"/>
          <w:sz w:val="20"/>
          <w:szCs w:val="20"/>
        </w:rPr>
        <w:t xml:space="preserve"> MARCH 2016</w:t>
      </w:r>
    </w:p>
    <w:p w14:paraId="616C5859" w14:textId="50BE7FC3" w:rsidR="008F4A2B" w:rsidRDefault="00000000">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6" behindDoc="0" locked="0" layoutInCell="1" allowOverlap="1" wp14:anchorId="34A89529" wp14:editId="426F0C07">
                <wp:simplePos x="0" y="0"/>
                <wp:positionH relativeFrom="page">
                  <wp:posOffset>298273</wp:posOffset>
                </wp:positionH>
                <wp:positionV relativeFrom="page">
                  <wp:posOffset>420618</wp:posOffset>
                </wp:positionV>
                <wp:extent cx="6934200" cy="291465"/>
                <wp:effectExtent l="9525" t="10795" r="9525" b="12065"/>
                <wp:wrapNone/>
                <wp:docPr id="103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24C998E" w14:textId="77777777" w:rsidR="008F4A2B" w:rsidRDefault="00000000">
                            <w:pPr>
                              <w:rPr>
                                <w:rFonts w:ascii="Arial" w:hAnsi="Arial" w:cs="Arial"/>
                                <w:b/>
                              </w:rPr>
                            </w:pPr>
                            <w:r>
                              <w:rPr>
                                <w:rFonts w:ascii="Arial" w:hAnsi="Arial" w:cs="Arial"/>
                                <w:b/>
                              </w:rPr>
                              <w:t>SPECIALIZATIONS:</w:t>
                            </w:r>
                          </w:p>
                          <w:p w14:paraId="7FABE062"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A89529" id="1032" o:spid="_x0000_s1031" style="position:absolute;left:0;text-align:left;margin-left:23.5pt;margin-top:33.1pt;width:546pt;height:22.95pt;z-index: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CuLw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" fillcolor="#d8d8d8" strokecolor="silver">
                <v:path arrowok="t"/>
                <v:textbox>
                  <w:txbxContent>
                    <w:p w14:paraId="724C998E" w14:textId="77777777" w:rsidR="008F4A2B" w:rsidRDefault="00000000">
                      <w:pPr>
                        <w:rPr>
                          <w:rFonts w:ascii="Arial" w:hAnsi="Arial" w:cs="Arial"/>
                          <w:b/>
                        </w:rPr>
                      </w:pPr>
                      <w:r>
                        <w:rPr>
                          <w:rFonts w:ascii="Arial" w:hAnsi="Arial" w:cs="Arial"/>
                          <w:b/>
                        </w:rPr>
                        <w:t>SPECIALIZATIONS:</w:t>
                      </w:r>
                    </w:p>
                    <w:p w14:paraId="7FABE062" w14:textId="77777777" w:rsidR="008F4A2B" w:rsidRDefault="008F4A2B"/>
                  </w:txbxContent>
                </v:textbox>
                <w10:wrap anchorx="page" anchory="page"/>
              </v:rect>
            </w:pict>
          </mc:Fallback>
        </mc:AlternateContent>
      </w:r>
    </w:p>
    <w:p w14:paraId="14863B0E" w14:textId="77777777" w:rsidR="008F4A2B" w:rsidRDefault="008F4A2B">
      <w:pPr>
        <w:jc w:val="both"/>
        <w:rPr>
          <w:rFonts w:ascii="Calibri" w:hAnsi="Calibri" w:cs="Calibri"/>
          <w:sz w:val="22"/>
          <w:szCs w:val="22"/>
        </w:rPr>
      </w:pPr>
    </w:p>
    <w:p w14:paraId="7C945110"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Languages: JAVA, HTML, JAVASCRIPT, ANGULAR, UNIX SHELL SCRIPTING</w:t>
      </w:r>
    </w:p>
    <w:p w14:paraId="60F6CFDE"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779157A1"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1DDBAF7B" w14:textId="6785D124"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r w:rsidR="00FE451F">
        <w:rPr>
          <w:rFonts w:ascii="Andalus" w:eastAsia="Arial Unicode MS" w:hAnsi="Andalus" w:cs="Andalus"/>
          <w:sz w:val="20"/>
        </w:rPr>
        <w:t>, AWS (Basics)</w:t>
      </w:r>
    </w:p>
    <w:p w14:paraId="0FE7BC0E"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 Alfresco</w:t>
      </w:r>
    </w:p>
    <w:p w14:paraId="48262BAB" w14:textId="48B53B88"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Others: Postman, Camunda, </w:t>
      </w:r>
      <w:r w:rsidR="00CC2CE1">
        <w:rPr>
          <w:rFonts w:ascii="Andalus" w:eastAsia="Arial Unicode MS" w:hAnsi="Andalus" w:cs="Andalus"/>
          <w:sz w:val="20"/>
        </w:rPr>
        <w:t xml:space="preserve">JSP, </w:t>
      </w:r>
      <w:r>
        <w:rPr>
          <w:rFonts w:ascii="Andalus" w:eastAsia="Arial Unicode MS" w:hAnsi="Andalus" w:cs="Andalus"/>
          <w:sz w:val="20"/>
        </w:rPr>
        <w:t>Spring Boot</w:t>
      </w:r>
      <w:r w:rsidRPr="00CC2CE1">
        <w:rPr>
          <w:rFonts w:ascii="Andalus" w:eastAsia="Arial Unicode MS" w:hAnsi="Andalus" w:cs="Andalus" w:hint="cs"/>
          <w:sz w:val="20"/>
        </w:rPr>
        <w:t xml:space="preserve">, </w:t>
      </w:r>
      <w:r w:rsidR="00CC2CE1" w:rsidRPr="00CC2CE1">
        <w:rPr>
          <w:rFonts w:ascii="Andalus" w:eastAsia="Arial Unicode MS" w:hAnsi="Andalus" w:cs="Andalus" w:hint="cs"/>
          <w:sz w:val="20"/>
        </w:rPr>
        <w:t>REST API</w:t>
      </w:r>
    </w:p>
    <w:p w14:paraId="7B661D01" w14:textId="77777777" w:rsidR="008F4A2B" w:rsidRDefault="00000000">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3" behindDoc="0" locked="0" layoutInCell="1" allowOverlap="1" wp14:anchorId="392D42FB" wp14:editId="186F7A3E">
                <wp:simplePos x="0" y="0"/>
                <wp:positionH relativeFrom="column">
                  <wp:posOffset>-114300</wp:posOffset>
                </wp:positionH>
                <wp:positionV relativeFrom="paragraph">
                  <wp:posOffset>145415</wp:posOffset>
                </wp:positionV>
                <wp:extent cx="6934200" cy="291465"/>
                <wp:effectExtent l="9525" t="10795" r="9525" b="12065"/>
                <wp:wrapNone/>
                <wp:docPr id="10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FB2C42C" w14:textId="77777777" w:rsidR="008F4A2B" w:rsidRDefault="00000000">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2D42FB" id="Text Box 19" o:spid="_x0000_s1032" style="position:absolute;left:0;text-align:left;margin-left:-9pt;margin-top:11.45pt;width:546pt;height:22.9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9ZMA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" fillcolor="#d8d8d8" strokecolor="silver">
                <v:path arrowok="t"/>
                <v:textbox>
                  <w:txbxContent>
                    <w:p w14:paraId="4FB2C42C" w14:textId="77777777" w:rsidR="008F4A2B" w:rsidRDefault="00000000">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v:textbox>
              </v:rect>
            </w:pict>
          </mc:Fallback>
        </mc:AlternateContent>
      </w:r>
    </w:p>
    <w:p w14:paraId="1773A00F" w14:textId="77777777" w:rsidR="008F4A2B" w:rsidRDefault="008F4A2B">
      <w:pPr>
        <w:pStyle w:val="NormalWeb"/>
        <w:spacing w:before="0" w:after="120" w:line="200" w:lineRule="exact"/>
        <w:jc w:val="both"/>
        <w:rPr>
          <w:rFonts w:ascii="Andalus" w:eastAsia="Arial Unicode MS" w:hAnsi="Andalus" w:cs="Andalus"/>
          <w:szCs w:val="24"/>
        </w:rPr>
      </w:pPr>
    </w:p>
    <w:p w14:paraId="49D01A1E" w14:textId="77777777" w:rsidR="008F4A2B" w:rsidRDefault="008F4A2B">
      <w:pPr>
        <w:pStyle w:val="NormalWeb"/>
        <w:spacing w:before="0" w:after="120" w:line="200" w:lineRule="exact"/>
        <w:ind w:left="720"/>
        <w:jc w:val="both"/>
        <w:rPr>
          <w:rFonts w:ascii="Andalus" w:eastAsia="Arial Unicode MS" w:hAnsi="Andalus" w:cs="Andalus"/>
          <w:szCs w:val="24"/>
        </w:rPr>
      </w:pPr>
    </w:p>
    <w:p w14:paraId="7BF7910F" w14:textId="4408ABCA" w:rsidR="00047E60" w:rsidRPr="00926A6F" w:rsidRDefault="00047E60" w:rsidP="00047E60">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Truist Bank</w:t>
      </w:r>
    </w:p>
    <w:p w14:paraId="6384D75F" w14:textId="49490C80"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Project Name: FEDNOW OPS TOOL APPLICATION</w:t>
      </w:r>
    </w:p>
    <w:p w14:paraId="7A473924" w14:textId="12715AFA"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Eclipse STS, VS Code, SQL Server Management Studio, Git</w:t>
      </w:r>
    </w:p>
    <w:p w14:paraId="19680DEC" w14:textId="231D82E7"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Technologies: </w:t>
      </w:r>
      <w:r w:rsidR="00BB1501" w:rsidRPr="00926A6F">
        <w:rPr>
          <w:rFonts w:ascii="Andalus" w:eastAsia="Arial Unicode MS" w:hAnsi="Andalus" w:cs="Andalus" w:hint="cs"/>
          <w:sz w:val="20"/>
        </w:rPr>
        <w:t>Angular, HTML, CSS, JavaScript, Spring Boot, Git</w:t>
      </w:r>
    </w:p>
    <w:p w14:paraId="47EAC351" w14:textId="769912E9"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Duration: </w:t>
      </w:r>
      <w:r w:rsidR="00BB1501" w:rsidRPr="00926A6F">
        <w:rPr>
          <w:rFonts w:ascii="Andalus" w:eastAsia="Arial Unicode MS" w:hAnsi="Andalus" w:cs="Andalus" w:hint="cs"/>
          <w:sz w:val="20"/>
        </w:rPr>
        <w:t>1</w:t>
      </w:r>
      <w:r w:rsidR="00BB1501" w:rsidRPr="00926A6F">
        <w:rPr>
          <w:rFonts w:ascii="Andalus" w:eastAsia="Arial Unicode MS" w:hAnsi="Andalus" w:cs="Andalus" w:hint="cs"/>
          <w:sz w:val="20"/>
          <w:vertAlign w:val="superscript"/>
        </w:rPr>
        <w:t>st</w:t>
      </w:r>
      <w:r w:rsidR="00BB1501" w:rsidRPr="00926A6F">
        <w:rPr>
          <w:rFonts w:ascii="Andalus" w:eastAsia="Arial Unicode MS" w:hAnsi="Andalus" w:cs="Andalus" w:hint="cs"/>
          <w:sz w:val="20"/>
        </w:rPr>
        <w:t xml:space="preserve"> Oct</w:t>
      </w:r>
      <w:r w:rsidRPr="00926A6F">
        <w:rPr>
          <w:rFonts w:ascii="Andalus" w:eastAsia="Arial Unicode MS" w:hAnsi="Andalus" w:cs="Andalus" w:hint="cs"/>
          <w:sz w:val="20"/>
        </w:rPr>
        <w:t xml:space="preserve"> 2024 – On-going</w:t>
      </w:r>
    </w:p>
    <w:p w14:paraId="2FEEEC9A" w14:textId="77777777" w:rsidR="00047E60" w:rsidRPr="00926A6F" w:rsidRDefault="00047E60" w:rsidP="00047E60">
      <w:pPr>
        <w:pStyle w:val="NormalWeb"/>
        <w:spacing w:before="0" w:after="120" w:line="200" w:lineRule="exact"/>
        <w:jc w:val="both"/>
        <w:rPr>
          <w:rFonts w:ascii="Andalus" w:eastAsia="Arial Unicode MS" w:hAnsi="Andalus" w:cs="Andalus"/>
          <w:b/>
          <w:sz w:val="20"/>
        </w:rPr>
      </w:pPr>
    </w:p>
    <w:p w14:paraId="4F86D35B" w14:textId="01BC4D52" w:rsidR="008F4A2B" w:rsidRPr="00926A6F" w:rsidRDefault="00000000">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Chubb</w:t>
      </w:r>
    </w:p>
    <w:p w14:paraId="02671777" w14:textId="77777777" w:rsidR="008F4A2B" w:rsidRPr="00926A6F" w:rsidRDefault="0000000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Project Name: EVOLUTION APPLICATION</w:t>
      </w:r>
    </w:p>
    <w:p w14:paraId="47FBD5B2" w14:textId="77777777" w:rsidR="008F4A2B" w:rsidRPr="00926A6F" w:rsidRDefault="0000000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IntelliJ IDE, Eclipse STS, VS Code, SQL Server Management Studio, Git</w:t>
      </w:r>
    </w:p>
    <w:p w14:paraId="2341E09D" w14:textId="77777777" w:rsidR="008F4A2B" w:rsidRPr="00926A6F" w:rsidRDefault="0000000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Technologies: Java, Spring Boot, Git, Angular</w:t>
      </w:r>
    </w:p>
    <w:p w14:paraId="3152B470" w14:textId="5CC33C2C" w:rsidR="008F4A2B" w:rsidRPr="00926A6F" w:rsidRDefault="0000000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Duration: 5th Jan 2024 – </w:t>
      </w:r>
      <w:r w:rsidR="00BB1501" w:rsidRPr="00926A6F">
        <w:rPr>
          <w:rFonts w:ascii="Andalus" w:eastAsia="Arial Unicode MS" w:hAnsi="Andalus" w:cs="Andalus" w:hint="cs"/>
          <w:sz w:val="20"/>
        </w:rPr>
        <w:t>30</w:t>
      </w:r>
      <w:r w:rsidR="00BB1501" w:rsidRPr="00926A6F">
        <w:rPr>
          <w:rFonts w:ascii="Andalus" w:eastAsia="Arial Unicode MS" w:hAnsi="Andalus" w:cs="Andalus" w:hint="cs"/>
          <w:sz w:val="20"/>
          <w:vertAlign w:val="superscript"/>
        </w:rPr>
        <w:t>th</w:t>
      </w:r>
      <w:r w:rsidR="00BB1501" w:rsidRPr="00926A6F">
        <w:rPr>
          <w:rFonts w:ascii="Andalus" w:eastAsia="Arial Unicode MS" w:hAnsi="Andalus" w:cs="Andalus" w:hint="cs"/>
          <w:sz w:val="20"/>
        </w:rPr>
        <w:t xml:space="preserve"> Sept 2024</w:t>
      </w:r>
    </w:p>
    <w:p w14:paraId="4CE0F884" w14:textId="77777777" w:rsidR="008F4A2B" w:rsidRPr="00926A6F" w:rsidRDefault="008F4A2B">
      <w:pPr>
        <w:pStyle w:val="NormalWeb"/>
        <w:spacing w:before="0" w:after="120" w:line="200" w:lineRule="exact"/>
        <w:ind w:left="720"/>
        <w:jc w:val="both"/>
        <w:rPr>
          <w:rFonts w:ascii="Andalus" w:eastAsia="Arial Unicode MS" w:hAnsi="Andalus" w:cs="Andalus"/>
          <w:b/>
          <w:sz w:val="20"/>
        </w:rPr>
      </w:pPr>
    </w:p>
    <w:p w14:paraId="6DAAB2E5"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Pershing BNYM</w:t>
      </w:r>
    </w:p>
    <w:p w14:paraId="489DFE51" w14:textId="77777777" w:rsidR="008F4A2B" w:rsidRPr="00926A6F" w:rsidRDefault="00000000">
      <w:pPr>
        <w:pStyle w:val="NormalWeb"/>
        <w:numPr>
          <w:ilvl w:val="0"/>
          <w:numId w:val="40"/>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Project Name: ACCOUNT SERVICES APPLICATION</w:t>
      </w:r>
    </w:p>
    <w:p w14:paraId="70323E77" w14:textId="77777777" w:rsidR="008F4A2B" w:rsidRPr="00926A6F" w:rsidRDefault="00000000">
      <w:pPr>
        <w:pStyle w:val="NormalWeb"/>
        <w:numPr>
          <w:ilvl w:val="0"/>
          <w:numId w:val="41"/>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IntelliJ IDE, VS Code, SQL Developer, Git</w:t>
      </w:r>
    </w:p>
    <w:p w14:paraId="529361A7" w14:textId="77777777" w:rsidR="008F4A2B" w:rsidRPr="00926A6F" w:rsidRDefault="00000000">
      <w:pPr>
        <w:pStyle w:val="NormalWeb"/>
        <w:numPr>
          <w:ilvl w:val="0"/>
          <w:numId w:val="42"/>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Technologies: Angular, Java, JSP, Git, HTML, CSS, JavaScript</w:t>
      </w:r>
    </w:p>
    <w:p w14:paraId="7B161869" w14:textId="77777777" w:rsidR="008F4A2B" w:rsidRPr="00926A6F" w:rsidRDefault="00000000">
      <w:pPr>
        <w:pStyle w:val="NormalWeb"/>
        <w:numPr>
          <w:ilvl w:val="0"/>
          <w:numId w:val="43"/>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Duration: 3rd Apr 2023 – 29th Dec 2023</w:t>
      </w:r>
    </w:p>
    <w:p w14:paraId="19B35EB2" w14:textId="77777777" w:rsidR="008F4A2B" w:rsidRPr="00926A6F" w:rsidRDefault="008F4A2B">
      <w:pPr>
        <w:pStyle w:val="NormalWeb"/>
        <w:spacing w:before="0" w:after="120" w:line="200" w:lineRule="exact"/>
        <w:ind w:left="720"/>
        <w:jc w:val="both"/>
        <w:rPr>
          <w:rFonts w:ascii="Andalus" w:eastAsia="Arial Unicode MS" w:hAnsi="Andalus" w:cs="Andalus"/>
          <w:b/>
          <w:sz w:val="20"/>
        </w:rPr>
      </w:pPr>
    </w:p>
    <w:p w14:paraId="11449188"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BNYM</w:t>
      </w:r>
    </w:p>
    <w:p w14:paraId="0E8FD119"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HORIZON APPLICATION</w:t>
      </w:r>
    </w:p>
    <w:p w14:paraId="3E555285" w14:textId="58B7D406"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IntelliJ IDE, VS Code, SQL Developer, Postman</w:t>
      </w:r>
      <w:r w:rsidR="00047E60" w:rsidRPr="00926A6F">
        <w:rPr>
          <w:rFonts w:ascii="Andalus" w:eastAsia="Arial Unicode MS" w:hAnsi="Andalus" w:cs="Andalus" w:hint="cs"/>
          <w:sz w:val="20"/>
        </w:rPr>
        <w:t xml:space="preserve">, </w:t>
      </w:r>
      <w:proofErr w:type="spellStart"/>
      <w:r w:rsidR="00047E60" w:rsidRPr="00926A6F">
        <w:rPr>
          <w:rFonts w:ascii="Andalus" w:eastAsia="Arial Unicode MS" w:hAnsi="Andalus" w:cs="Andalus" w:hint="cs"/>
          <w:sz w:val="20"/>
        </w:rPr>
        <w:t>GIt</w:t>
      </w:r>
      <w:proofErr w:type="spellEnd"/>
    </w:p>
    <w:p w14:paraId="6A4B991F"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Technologies: </w:t>
      </w:r>
      <w:bookmarkStart w:id="1" w:name="_Hlk185497036"/>
      <w:r w:rsidRPr="00926A6F">
        <w:rPr>
          <w:rFonts w:ascii="Andalus" w:eastAsia="Arial Unicode MS" w:hAnsi="Andalus" w:cs="Andalus" w:hint="cs"/>
          <w:sz w:val="20"/>
        </w:rPr>
        <w:t>Angular, Java, Spring Boot, Git, HTML, CSS, JavaScript</w:t>
      </w:r>
      <w:bookmarkEnd w:id="1"/>
    </w:p>
    <w:p w14:paraId="713E2E2C"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14</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Oct 2021 – 27</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2023</w:t>
      </w:r>
    </w:p>
    <w:p w14:paraId="797E4E1C"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7D877963"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NETAPP</w:t>
      </w:r>
    </w:p>
    <w:p w14:paraId="5148B67C"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NETAPP PRODUCT GLOBALIZATION</w:t>
      </w:r>
    </w:p>
    <w:p w14:paraId="6D8DA60F" w14:textId="26391265"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PyCharm IDE, VS Code</w:t>
      </w:r>
      <w:r w:rsidR="00047E60" w:rsidRPr="00926A6F">
        <w:rPr>
          <w:rFonts w:ascii="Andalus" w:eastAsia="Arial Unicode MS" w:hAnsi="Andalus" w:cs="Andalus" w:hint="cs"/>
          <w:sz w:val="20"/>
        </w:rPr>
        <w:t>, Git</w:t>
      </w:r>
    </w:p>
    <w:p w14:paraId="6E2886AE"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Technologies: Angular, Python, Git, HTML, CSS</w:t>
      </w:r>
    </w:p>
    <w:p w14:paraId="23C3BD85"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Duration: </w:t>
      </w:r>
      <w:bookmarkStart w:id="2" w:name="OLE_LINK1"/>
      <w:r w:rsidRPr="00926A6F">
        <w:rPr>
          <w:rFonts w:ascii="Andalus" w:eastAsia="Arial Unicode MS" w:hAnsi="Andalus" w:cs="Andalus" w:hint="cs"/>
          <w:sz w:val="20"/>
        </w:rPr>
        <w:t>22</w:t>
      </w:r>
      <w:r w:rsidRPr="00926A6F">
        <w:rPr>
          <w:rFonts w:ascii="Andalus" w:eastAsia="Arial Unicode MS" w:hAnsi="Andalus" w:cs="Andalus" w:hint="cs"/>
          <w:sz w:val="20"/>
          <w:vertAlign w:val="superscript"/>
        </w:rPr>
        <w:t>nd</w:t>
      </w:r>
      <w:r w:rsidRPr="00926A6F">
        <w:rPr>
          <w:rFonts w:ascii="Andalus" w:eastAsia="Arial Unicode MS" w:hAnsi="Andalus" w:cs="Andalus" w:hint="cs"/>
          <w:sz w:val="20"/>
        </w:rPr>
        <w:t xml:space="preserve"> Sept 2020 </w:t>
      </w:r>
      <w:bookmarkEnd w:id="2"/>
      <w:r w:rsidRPr="00926A6F">
        <w:rPr>
          <w:rFonts w:ascii="Andalus" w:eastAsia="Arial Unicode MS" w:hAnsi="Andalus" w:cs="Andalus" w:hint="cs"/>
          <w:sz w:val="20"/>
        </w:rPr>
        <w:t>– 27</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Sept 2021</w:t>
      </w:r>
    </w:p>
    <w:p w14:paraId="274A57FB"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6A1E08A8"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BAKER HUGHES</w:t>
      </w:r>
    </w:p>
    <w:p w14:paraId="1D3EF205"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DOCUMENTUM TO ALFRESCO MIGRATION</w:t>
      </w:r>
    </w:p>
    <w:p w14:paraId="12D76D41"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CMS Used: Alfresco</w:t>
      </w:r>
    </w:p>
    <w:p w14:paraId="6D871C5E"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Java</w:t>
      </w:r>
    </w:p>
    <w:p w14:paraId="73584678"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6</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2020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Aug 2020</w:t>
      </w:r>
    </w:p>
    <w:p w14:paraId="1C946168"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03699758"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GENERAL ELECTRIC</w:t>
      </w:r>
    </w:p>
    <w:p w14:paraId="04DFC62B"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WEBSITE DEVELOPMENT AND AUTHORING</w:t>
      </w:r>
    </w:p>
    <w:p w14:paraId="3C2B36DD" w14:textId="0FCE688A" w:rsidR="00047E60" w:rsidRPr="00926A6F" w:rsidRDefault="00047E60" w:rsidP="00047E6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CMS Used: Adobe Experience Manager (AEM)</w:t>
      </w:r>
    </w:p>
    <w:p w14:paraId="17C1FFC5"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Adobe Experience Manager (AEM), HTML, CSS</w:t>
      </w:r>
    </w:p>
    <w:p w14:paraId="087DD920"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15</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March 2019 - 31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Dec 2019</w:t>
      </w:r>
    </w:p>
    <w:p w14:paraId="5EFF48B6"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02954EC7" w14:textId="77777777" w:rsidR="008F4A2B" w:rsidRPr="00926A6F" w:rsidRDefault="00000000">
      <w:pPr>
        <w:pStyle w:val="NormalWeb"/>
        <w:numPr>
          <w:ilvl w:val="0"/>
          <w:numId w:val="34"/>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FEDEX</w:t>
      </w:r>
    </w:p>
    <w:p w14:paraId="34FBE7E8" w14:textId="77777777" w:rsidR="008F4A2B" w:rsidRPr="00926A6F" w:rsidRDefault="00000000">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APPLICATION MODERNIZATION</w:t>
      </w:r>
    </w:p>
    <w:p w14:paraId="3EFC914A" w14:textId="77777777" w:rsidR="008F4A2B" w:rsidRPr="00926A6F" w:rsidRDefault="00000000">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Tools Used: Eclipse IDE, Putty, </w:t>
      </w:r>
      <w:proofErr w:type="spellStart"/>
      <w:r w:rsidRPr="00926A6F">
        <w:rPr>
          <w:rFonts w:ascii="Andalus" w:eastAsia="Arial Unicode MS" w:hAnsi="Andalus" w:cs="Andalus" w:hint="cs"/>
          <w:sz w:val="20"/>
        </w:rPr>
        <w:t>Winscp</w:t>
      </w:r>
      <w:proofErr w:type="spellEnd"/>
      <w:r w:rsidRPr="00926A6F">
        <w:rPr>
          <w:rFonts w:ascii="Andalus" w:eastAsia="Arial Unicode MS" w:hAnsi="Andalus" w:cs="Andalus" w:hint="cs"/>
          <w:sz w:val="20"/>
        </w:rPr>
        <w:t>, SQL Developer</w:t>
      </w:r>
    </w:p>
    <w:p w14:paraId="7A5EA4D6" w14:textId="77777777" w:rsidR="008F4A2B" w:rsidRPr="00926A6F" w:rsidRDefault="00000000">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Java, SQL, Shell Scripting</w:t>
      </w:r>
    </w:p>
    <w:p w14:paraId="1BE6A798" w14:textId="77777777" w:rsidR="008F4A2B" w:rsidRPr="00926A6F" w:rsidRDefault="00000000">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11</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2018 - 11</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2019</w:t>
      </w:r>
    </w:p>
    <w:p w14:paraId="7AB843D0" w14:textId="77777777" w:rsidR="008F4A2B" w:rsidRPr="00926A6F" w:rsidRDefault="008F4A2B">
      <w:pPr>
        <w:pStyle w:val="NormalWeb"/>
        <w:spacing w:before="0" w:after="120" w:line="200" w:lineRule="exact"/>
        <w:jc w:val="both"/>
        <w:rPr>
          <w:rFonts w:ascii="Andalus" w:eastAsia="Arial Unicode MS" w:hAnsi="Andalus" w:cs="Andalus"/>
          <w:szCs w:val="24"/>
        </w:rPr>
      </w:pPr>
    </w:p>
    <w:p w14:paraId="0A0E7B5A" w14:textId="77777777" w:rsidR="008F4A2B" w:rsidRPr="00926A6F" w:rsidRDefault="00000000">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HSBC</w:t>
      </w:r>
    </w:p>
    <w:p w14:paraId="689ED7AD"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AIX TO LINUX MIGRATION</w:t>
      </w:r>
    </w:p>
    <w:p w14:paraId="30C4F997" w14:textId="77777777" w:rsidR="008F4A2B" w:rsidRPr="00926A6F" w:rsidRDefault="0000000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DataStage, Control-M</w:t>
      </w:r>
    </w:p>
    <w:p w14:paraId="3716A32F" w14:textId="043EA8AF" w:rsidR="008F4A2B" w:rsidRPr="00926A6F" w:rsidRDefault="00000000" w:rsidP="003A0ED6">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June 2017 - 31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Oct 2017</w:t>
      </w:r>
    </w:p>
    <w:p w14:paraId="7A7F14B8" w14:textId="77777777" w:rsidR="008F4A2B" w:rsidRDefault="00000000">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4" behindDoc="0" locked="0" layoutInCell="1" allowOverlap="1" wp14:anchorId="07B154F3" wp14:editId="39149923">
                <wp:simplePos x="0" y="0"/>
                <wp:positionH relativeFrom="column">
                  <wp:posOffset>-95250</wp:posOffset>
                </wp:positionH>
                <wp:positionV relativeFrom="paragraph">
                  <wp:posOffset>56515</wp:posOffset>
                </wp:positionV>
                <wp:extent cx="6934200" cy="277493"/>
                <wp:effectExtent l="9525" t="9525" r="9525" b="8255"/>
                <wp:wrapNone/>
                <wp:docPr id="10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77493"/>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837E6B6" w14:textId="77777777" w:rsidR="008F4A2B" w:rsidRDefault="00000000">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154F3" id="Text Box 20" o:spid="_x0000_s1033" style="position:absolute;left:0;text-align:left;margin-left:-7.5pt;margin-top:4.45pt;width:546pt;height:21.85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" fillcolor="#d8d8d8" strokecolor="silver">
                <v:path arrowok="t"/>
                <v:textbox>
                  <w:txbxContent>
                    <w:p w14:paraId="7837E6B6" w14:textId="77777777" w:rsidR="008F4A2B" w:rsidRDefault="00000000">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v:textbox>
              </v:rect>
            </w:pict>
          </mc:Fallback>
        </mc:AlternateContent>
      </w:r>
    </w:p>
    <w:p w14:paraId="784ABE18" w14:textId="77777777" w:rsidR="008F4A2B" w:rsidRDefault="008F4A2B">
      <w:pPr>
        <w:pStyle w:val="NormalWeb"/>
        <w:spacing w:before="0" w:after="120" w:line="200" w:lineRule="exact"/>
        <w:jc w:val="both"/>
        <w:rPr>
          <w:rFonts w:ascii="Andalus" w:eastAsia="Arial Unicode MS" w:hAnsi="Andalus" w:cs="Andalus"/>
          <w:sz w:val="20"/>
        </w:rPr>
      </w:pPr>
    </w:p>
    <w:p w14:paraId="0885F771" w14:textId="232DE441" w:rsidR="00BB1501" w:rsidRDefault="00BB1501" w:rsidP="00BB1501">
      <w:pPr>
        <w:spacing w:after="120"/>
        <w:ind w:left="360"/>
        <w:jc w:val="both"/>
        <w:rPr>
          <w:rFonts w:ascii="Andalus" w:eastAsia="Arial Unicode MS" w:hAnsi="Andalus" w:cs="Andalus"/>
          <w:b/>
          <w:sz w:val="20"/>
        </w:rPr>
      </w:pPr>
      <w:proofErr w:type="spellStart"/>
      <w:r>
        <w:rPr>
          <w:rFonts w:ascii="Andalus" w:eastAsia="Arial Unicode MS" w:hAnsi="Andalus" w:cs="Andalus"/>
          <w:b/>
          <w:sz w:val="20"/>
          <w:u w:val="single"/>
        </w:rPr>
        <w:t>FedNow</w:t>
      </w:r>
      <w:proofErr w:type="spellEnd"/>
      <w:r>
        <w:rPr>
          <w:rFonts w:ascii="Andalus" w:eastAsia="Arial Unicode MS" w:hAnsi="Andalus" w:cs="Andalus"/>
          <w:b/>
          <w:sz w:val="20"/>
          <w:u w:val="single"/>
        </w:rPr>
        <w:t xml:space="preserve"> Ops Tool Application Development</w:t>
      </w:r>
      <w:r>
        <w:rPr>
          <w:rFonts w:ascii="Andalus" w:eastAsia="Arial Unicode MS" w:hAnsi="Andalus" w:cs="Andalus"/>
          <w:b/>
          <w:sz w:val="20"/>
        </w:rPr>
        <w:t xml:space="preserve">: </w:t>
      </w:r>
    </w:p>
    <w:p w14:paraId="1672561D" w14:textId="77777777" w:rsidR="00BB1501" w:rsidRDefault="00BB1501" w:rsidP="00BB1501">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3B5E4285" w14:textId="538E14A6" w:rsidR="00BB1501" w:rsidRDefault="00BB1501" w:rsidP="00BB1501">
      <w:pPr>
        <w:spacing w:after="120"/>
        <w:ind w:left="360"/>
        <w:jc w:val="both"/>
        <w:rPr>
          <w:rFonts w:ascii="Andalus" w:hAnsi="Andalus" w:cs="Andalus"/>
          <w:sz w:val="20"/>
          <w:szCs w:val="20"/>
        </w:rPr>
      </w:pPr>
      <w:proofErr w:type="spellStart"/>
      <w:r>
        <w:rPr>
          <w:rFonts w:ascii="Andalus" w:hAnsi="Andalus" w:cs="Andalus"/>
          <w:sz w:val="20"/>
          <w:szCs w:val="20"/>
        </w:rPr>
        <w:t>FedNow</w:t>
      </w:r>
      <w:proofErr w:type="spellEnd"/>
      <w:r>
        <w:rPr>
          <w:rFonts w:ascii="Andalus" w:hAnsi="Andalus" w:cs="Andalus"/>
          <w:sz w:val="20"/>
          <w:szCs w:val="20"/>
        </w:rPr>
        <w:t xml:space="preserve"> Ops Tool Application </w:t>
      </w:r>
      <w:r w:rsidR="00057460" w:rsidRPr="00057460">
        <w:rPr>
          <w:rFonts w:ascii="Andalus" w:hAnsi="Andalus" w:cs="Andalus"/>
          <w:sz w:val="20"/>
          <w:szCs w:val="20"/>
        </w:rPr>
        <w:t>supports the inbound messages which are payment and non</w:t>
      </w:r>
      <w:r w:rsidR="00057460">
        <w:rPr>
          <w:rFonts w:ascii="Andalus" w:hAnsi="Andalus" w:cs="Andalus"/>
          <w:sz w:val="20"/>
          <w:szCs w:val="20"/>
        </w:rPr>
        <w:t>-</w:t>
      </w:r>
      <w:r w:rsidR="00057460" w:rsidRPr="00057460">
        <w:rPr>
          <w:rFonts w:ascii="Andalus" w:hAnsi="Andalus" w:cs="Andalus"/>
          <w:sz w:val="20"/>
          <w:szCs w:val="20"/>
        </w:rPr>
        <w:t>payment</w:t>
      </w:r>
      <w:r>
        <w:rPr>
          <w:rFonts w:ascii="Andalus" w:hAnsi="Andalus" w:cs="Andalus"/>
          <w:sz w:val="20"/>
          <w:szCs w:val="20"/>
        </w:rPr>
        <w:t>. This application records and tracks</w:t>
      </w:r>
      <w:r w:rsidR="00057460">
        <w:rPr>
          <w:rFonts w:ascii="Andalus" w:hAnsi="Andalus" w:cs="Andalus"/>
          <w:sz w:val="20"/>
          <w:szCs w:val="20"/>
        </w:rPr>
        <w:t xml:space="preserve"> the payment messages which are customer credit transfer, return of funds and non-payment messages which are account validation, status request, reporting</w:t>
      </w:r>
      <w:r>
        <w:rPr>
          <w:rFonts w:ascii="Andalus" w:hAnsi="Andalus" w:cs="Andalus"/>
          <w:sz w:val="20"/>
          <w:szCs w:val="20"/>
        </w:rPr>
        <w:t>.</w:t>
      </w:r>
      <w:r w:rsidR="007278D0">
        <w:rPr>
          <w:rFonts w:ascii="Andalus" w:hAnsi="Andalus" w:cs="Andalus"/>
          <w:sz w:val="20"/>
          <w:szCs w:val="20"/>
        </w:rPr>
        <w:t xml:space="preserve"> The users will then utilize </w:t>
      </w:r>
      <w:r w:rsidR="00926A6F">
        <w:rPr>
          <w:rFonts w:ascii="Andalus" w:hAnsi="Andalus" w:cs="Andalus"/>
          <w:sz w:val="20"/>
          <w:szCs w:val="20"/>
        </w:rPr>
        <w:t>this information</w:t>
      </w:r>
      <w:r w:rsidR="007278D0">
        <w:rPr>
          <w:rFonts w:ascii="Andalus" w:hAnsi="Andalus" w:cs="Andalus"/>
          <w:sz w:val="20"/>
          <w:szCs w:val="20"/>
        </w:rPr>
        <w:t xml:space="preserve"> for further account activities.</w:t>
      </w:r>
    </w:p>
    <w:p w14:paraId="2A2AB3B2" w14:textId="77777777" w:rsidR="00BB1501" w:rsidRDefault="00BB1501" w:rsidP="00BB1501">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433C832A" w14:textId="77777777" w:rsidR="00BB1501"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w:t>
      </w:r>
    </w:p>
    <w:p w14:paraId="0380B163"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Working on developing the UI screens as per the client requirements.</w:t>
      </w:r>
    </w:p>
    <w:p w14:paraId="7B21CF3F"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Working on designing the UI screens as well.</w:t>
      </w:r>
    </w:p>
    <w:p w14:paraId="579EA33E" w14:textId="53BBC8C5" w:rsidR="00BB1501" w:rsidRDefault="00BB1501" w:rsidP="007278D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7BE96014"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Worked on suggesting and modifying the design for some functionalities.</w:t>
      </w:r>
    </w:p>
    <w:p w14:paraId="4317E84F" w14:textId="0EA5AD73"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Working on fixing </w:t>
      </w:r>
      <w:r w:rsidR="007278D0">
        <w:rPr>
          <w:rFonts w:ascii="Andalus" w:hAnsi="Andalus" w:cs="Andalus"/>
          <w:sz w:val="20"/>
        </w:rPr>
        <w:t xml:space="preserve">Veracode </w:t>
      </w:r>
      <w:r w:rsidR="00CC2CE1">
        <w:rPr>
          <w:rFonts w:ascii="Andalus" w:hAnsi="Andalus" w:cs="Andalus"/>
          <w:sz w:val="20"/>
        </w:rPr>
        <w:t xml:space="preserve">and Sonar </w:t>
      </w:r>
      <w:r w:rsidR="007278D0">
        <w:rPr>
          <w:rFonts w:ascii="Andalus" w:hAnsi="Andalus" w:cs="Andalus"/>
          <w:sz w:val="20"/>
        </w:rPr>
        <w:t>issues</w:t>
      </w:r>
      <w:r>
        <w:rPr>
          <w:rFonts w:ascii="Andalus" w:hAnsi="Andalus" w:cs="Andalus"/>
          <w:sz w:val="20"/>
        </w:rPr>
        <w:t>.</w:t>
      </w:r>
    </w:p>
    <w:p w14:paraId="07380115" w14:textId="20B13C10"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Working on </w:t>
      </w:r>
      <w:r w:rsidR="007278D0">
        <w:rPr>
          <w:rFonts w:ascii="Andalus" w:hAnsi="Andalus" w:cs="Andalus"/>
          <w:sz w:val="20"/>
        </w:rPr>
        <w:t>documenting the application flow and functionality</w:t>
      </w:r>
      <w:r>
        <w:rPr>
          <w:rFonts w:ascii="Andalus" w:hAnsi="Andalus" w:cs="Andalus"/>
          <w:sz w:val="20"/>
        </w:rPr>
        <w:t>.</w:t>
      </w:r>
    </w:p>
    <w:p w14:paraId="0A8E4911" w14:textId="78CBF660"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Gave Application Demo </w:t>
      </w:r>
      <w:r w:rsidR="007278D0">
        <w:rPr>
          <w:rFonts w:ascii="Andalus" w:hAnsi="Andalus" w:cs="Andalus"/>
          <w:sz w:val="20"/>
        </w:rPr>
        <w:t>during Sprint Review</w:t>
      </w:r>
      <w:r>
        <w:rPr>
          <w:rFonts w:ascii="Andalus" w:hAnsi="Andalus" w:cs="Andalus"/>
          <w:sz w:val="20"/>
        </w:rPr>
        <w:t xml:space="preserve"> and worked on </w:t>
      </w:r>
      <w:r w:rsidR="007278D0">
        <w:rPr>
          <w:rFonts w:ascii="Andalus" w:hAnsi="Andalus" w:cs="Andalus"/>
          <w:sz w:val="20"/>
        </w:rPr>
        <w:t>the</w:t>
      </w:r>
      <w:r>
        <w:rPr>
          <w:rFonts w:ascii="Andalus" w:hAnsi="Andalus" w:cs="Andalus"/>
          <w:sz w:val="20"/>
        </w:rPr>
        <w:t xml:space="preserve"> </w:t>
      </w:r>
      <w:r w:rsidR="007278D0">
        <w:rPr>
          <w:rFonts w:ascii="Andalus" w:hAnsi="Andalus" w:cs="Andalus"/>
          <w:sz w:val="20"/>
        </w:rPr>
        <w:t>feedback received</w:t>
      </w:r>
      <w:r>
        <w:rPr>
          <w:rFonts w:ascii="Andalus" w:hAnsi="Andalus" w:cs="Andalus"/>
          <w:sz w:val="20"/>
        </w:rPr>
        <w:t>.</w:t>
      </w:r>
    </w:p>
    <w:p w14:paraId="0F95BAC4" w14:textId="77777777" w:rsidR="00BB1501"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Helping the team with respect to different modules and aspects of the project.</w:t>
      </w:r>
    </w:p>
    <w:p w14:paraId="7E2A9D68" w14:textId="77777777" w:rsidR="00BB1501" w:rsidRPr="007278D0"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Cross skilled to different technologies as per the necessity.</w:t>
      </w:r>
    </w:p>
    <w:p w14:paraId="2082FB06" w14:textId="26454F5F" w:rsidR="007278D0" w:rsidRPr="00316DE5" w:rsidRDefault="007278D0" w:rsidP="00766641">
      <w:pPr>
        <w:pStyle w:val="ListParagraph"/>
        <w:numPr>
          <w:ilvl w:val="0"/>
          <w:numId w:val="38"/>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Actively participating in team meetings with respect to technical discussions and code reviews.</w:t>
      </w:r>
    </w:p>
    <w:p w14:paraId="5192D1C3" w14:textId="77777777" w:rsidR="00BB1501" w:rsidRDefault="00BB1501" w:rsidP="00BB1501">
      <w:pPr>
        <w:spacing w:after="120"/>
        <w:jc w:val="both"/>
        <w:rPr>
          <w:rFonts w:eastAsia="Arial Unicode MS" w:hAnsi="Andalus" w:cs="Andalus"/>
          <w:b/>
          <w:sz w:val="20"/>
          <w:u w:val="single"/>
        </w:rPr>
      </w:pPr>
    </w:p>
    <w:p w14:paraId="666B843F" w14:textId="79551EFD" w:rsidR="008F4A2B" w:rsidRPr="00316DE5" w:rsidRDefault="00000000">
      <w:pPr>
        <w:spacing w:after="120"/>
        <w:ind w:left="360"/>
        <w:jc w:val="both"/>
        <w:rPr>
          <w:rFonts w:ascii="Andalus" w:eastAsia="Arial Unicode MS" w:hAnsi="Andalus" w:cs="Andalus"/>
          <w:b/>
          <w:sz w:val="20"/>
          <w:u w:val="single"/>
        </w:rPr>
      </w:pPr>
      <w:r w:rsidRPr="00316DE5">
        <w:rPr>
          <w:rFonts w:ascii="Andalus" w:eastAsia="Arial Unicode MS" w:hAnsi="Andalus" w:cs="Andalus" w:hint="cs"/>
          <w:b/>
          <w:sz w:val="20"/>
          <w:u w:val="single"/>
        </w:rPr>
        <w:t xml:space="preserve">Evolution Application Development: </w:t>
      </w:r>
    </w:p>
    <w:p w14:paraId="45BD4385" w14:textId="77777777" w:rsidR="008F4A2B" w:rsidRPr="00316DE5" w:rsidRDefault="00000000">
      <w:pPr>
        <w:spacing w:after="120"/>
        <w:ind w:left="360"/>
        <w:jc w:val="both"/>
        <w:rPr>
          <w:rFonts w:ascii="Andalus" w:eastAsia="Arial Unicode MS" w:hAnsi="Andalus" w:cs="Andalus"/>
          <w:b/>
          <w:sz w:val="20"/>
        </w:rPr>
      </w:pPr>
      <w:r w:rsidRPr="00316DE5">
        <w:rPr>
          <w:rFonts w:ascii="Andalus" w:eastAsia="Arial Unicode MS" w:hAnsi="Andalus" w:cs="Andalus" w:hint="cs"/>
          <w:b/>
          <w:sz w:val="20"/>
        </w:rPr>
        <w:t>Summary:</w:t>
      </w:r>
    </w:p>
    <w:p w14:paraId="08D42EF8" w14:textId="77777777" w:rsidR="008F4A2B" w:rsidRPr="00316DE5" w:rsidRDefault="00000000">
      <w:pPr>
        <w:spacing w:after="120"/>
        <w:ind w:left="360"/>
        <w:jc w:val="both"/>
        <w:rPr>
          <w:rFonts w:ascii="Andalus" w:eastAsia="Arial Unicode MS" w:hAnsi="Andalus" w:cs="Andalus"/>
          <w:sz w:val="20"/>
        </w:rPr>
      </w:pPr>
      <w:r w:rsidRPr="00316DE5">
        <w:rPr>
          <w:rFonts w:ascii="Andalus" w:eastAsia="Arial Unicode MS" w:hAnsi="Andalus" w:cs="Andalus" w:hint="cs"/>
          <w:sz w:val="20"/>
        </w:rPr>
        <w:t>Evolution Application can perform New Business, Underwriting, MTA/Endorsements, Renewals, and Reporting functions. Evolution platform is an underwriting and rating application for non-life products. Predominately used for underwriting (Quote, NB (New Business), Renewals, MTA (Mid-Term Adjustment), and Reporting. Application caters to HNI (High Net Worth Individuals) and MHNI (Mid-High Net Worth Individuals). This application has a holistic view of activity across all products, including 'upcoming renewals'. 'Upcoming Renewals' functionality feature helps to avoid policy issuance delays or policy lapses during renewal.</w:t>
      </w:r>
    </w:p>
    <w:p w14:paraId="4F1A97EA" w14:textId="77777777" w:rsidR="008F4A2B" w:rsidRPr="00316DE5" w:rsidRDefault="00000000">
      <w:pPr>
        <w:spacing w:after="120"/>
        <w:ind w:left="360"/>
        <w:jc w:val="both"/>
        <w:rPr>
          <w:rFonts w:ascii="Andalus" w:eastAsia="Arial Unicode MS" w:hAnsi="Andalus" w:cs="Andalus"/>
          <w:b/>
          <w:sz w:val="20"/>
        </w:rPr>
      </w:pPr>
      <w:r w:rsidRPr="00316DE5">
        <w:rPr>
          <w:rFonts w:ascii="Andalus" w:eastAsia="Arial Unicode MS" w:hAnsi="Andalus" w:cs="Andalus" w:hint="cs"/>
          <w:b/>
          <w:sz w:val="20"/>
        </w:rPr>
        <w:t>Responsibilities:</w:t>
      </w:r>
    </w:p>
    <w:p w14:paraId="4A42D236"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lastRenderedPageBreak/>
        <w:t>Undergone Knowledge Transformation to understand the project flow.</w:t>
      </w:r>
    </w:p>
    <w:p w14:paraId="0087322B" w14:textId="77777777" w:rsidR="008F4A2B" w:rsidRPr="00316DE5" w:rsidRDefault="00000000">
      <w:pPr>
        <w:pStyle w:val="ListParagraph"/>
        <w:numPr>
          <w:ilvl w:val="0"/>
          <w:numId w:val="46"/>
        </w:numPr>
        <w:spacing w:after="120"/>
        <w:jc w:val="both"/>
        <w:rPr>
          <w:rFonts w:ascii="Andalus" w:eastAsia="Arial Unicode MS" w:hAnsi="Andalus" w:cs="Andalus"/>
          <w:sz w:val="20"/>
        </w:rPr>
      </w:pPr>
      <w:r w:rsidRPr="00316DE5">
        <w:rPr>
          <w:rFonts w:ascii="Andalus" w:eastAsia="Arial Unicode MS" w:hAnsi="Andalus" w:cs="Andalus" w:hint="cs"/>
          <w:sz w:val="20"/>
        </w:rPr>
        <w:t>Worked on setting up of the development environment of the application.</w:t>
      </w:r>
    </w:p>
    <w:p w14:paraId="5D9C5936"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Upgrading the applications from Java 8 to Java 17.</w:t>
      </w:r>
    </w:p>
    <w:p w14:paraId="6A5D5BCB" w14:textId="608C7C71" w:rsidR="00734F1C" w:rsidRPr="00316DE5" w:rsidRDefault="00734F1C">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Working on Project Enhancements as per the client requirements.</w:t>
      </w:r>
    </w:p>
    <w:p w14:paraId="5217524C"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Working on the Application-Level Encryption and documenting the suitable mechanisms.</w:t>
      </w:r>
    </w:p>
    <w:p w14:paraId="63BCFF34"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 xml:space="preserve">Upskilling in Generative AI Foundational learnings and specialization in </w:t>
      </w:r>
      <w:proofErr w:type="spellStart"/>
      <w:r w:rsidRPr="00316DE5">
        <w:rPr>
          <w:rFonts w:ascii="Andalus" w:eastAsia="Arial Unicode MS" w:hAnsi="Andalus" w:cs="Andalus" w:hint="cs"/>
          <w:sz w:val="20"/>
        </w:rPr>
        <w:t>Github</w:t>
      </w:r>
      <w:proofErr w:type="spellEnd"/>
      <w:r w:rsidRPr="00316DE5">
        <w:rPr>
          <w:rFonts w:ascii="Andalus" w:eastAsia="Arial Unicode MS" w:hAnsi="Andalus" w:cs="Andalus" w:hint="cs"/>
          <w:sz w:val="20"/>
        </w:rPr>
        <w:t xml:space="preserve"> Copilot.</w:t>
      </w:r>
    </w:p>
    <w:p w14:paraId="649766AC"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Preparing demo projects in Angular for cross skilling objectives.</w:t>
      </w:r>
    </w:p>
    <w:p w14:paraId="1F4ACD32" w14:textId="77777777" w:rsidR="008F4A2B" w:rsidRPr="00316DE5" w:rsidRDefault="00000000">
      <w:pPr>
        <w:pStyle w:val="ListParagraph"/>
        <w:numPr>
          <w:ilvl w:val="0"/>
          <w:numId w:val="46"/>
        </w:numPr>
        <w:spacing w:after="120"/>
        <w:jc w:val="both"/>
        <w:rPr>
          <w:rFonts w:ascii="Andalus" w:eastAsia="Arial Unicode MS" w:hAnsi="Andalus" w:cs="Andalus"/>
          <w:sz w:val="20"/>
        </w:rPr>
      </w:pPr>
      <w:r w:rsidRPr="00316DE5">
        <w:rPr>
          <w:rFonts w:ascii="Andalus" w:eastAsia="Arial Unicode MS" w:hAnsi="Andalus" w:cs="Andalus" w:hint="cs"/>
          <w:sz w:val="20"/>
        </w:rPr>
        <w:t>Interacting with Senior Leads for requirement understanding and implementation.</w:t>
      </w:r>
    </w:p>
    <w:p w14:paraId="13AEC28C"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Effective analysis of the task assigned and documenting the same.</w:t>
      </w:r>
    </w:p>
    <w:p w14:paraId="326A1DFF" w14:textId="77777777" w:rsidR="008F4A2B" w:rsidRPr="00316DE5" w:rsidRDefault="00000000">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Actively participating in team meetings with respect to technical discussions and code reviews.</w:t>
      </w:r>
    </w:p>
    <w:p w14:paraId="2C0D8EC3" w14:textId="77777777" w:rsidR="008F4A2B" w:rsidRPr="00316DE5" w:rsidRDefault="008F4A2B">
      <w:pPr>
        <w:spacing w:after="120"/>
        <w:jc w:val="both"/>
        <w:rPr>
          <w:rFonts w:ascii="Andalus" w:eastAsia="Arial Unicode MS" w:hAnsi="Andalus" w:cs="Andalus"/>
          <w:b/>
          <w:sz w:val="20"/>
          <w:u w:val="single"/>
        </w:rPr>
      </w:pPr>
    </w:p>
    <w:p w14:paraId="1F2AA17D" w14:textId="77777777" w:rsidR="008F4A2B" w:rsidRPr="00316DE5" w:rsidRDefault="00000000">
      <w:pPr>
        <w:spacing w:after="120"/>
        <w:ind w:left="360"/>
        <w:jc w:val="both"/>
        <w:rPr>
          <w:rFonts w:ascii="Andalus" w:eastAsia="Arial Unicode MS" w:hAnsi="Andalus" w:cs="Andalus"/>
          <w:b/>
          <w:sz w:val="20"/>
          <w:u w:val="single"/>
        </w:rPr>
      </w:pPr>
      <w:r w:rsidRPr="00316DE5">
        <w:rPr>
          <w:rFonts w:ascii="Andalus" w:eastAsia="Arial Unicode MS" w:hAnsi="Andalus" w:cs="Andalus" w:hint="cs"/>
          <w:b/>
          <w:sz w:val="20"/>
          <w:u w:val="single"/>
        </w:rPr>
        <w:t xml:space="preserve">Account Services Application Development: </w:t>
      </w:r>
    </w:p>
    <w:p w14:paraId="4181F94C" w14:textId="77777777" w:rsidR="008F4A2B" w:rsidRPr="00316DE5" w:rsidRDefault="00000000">
      <w:pPr>
        <w:spacing w:after="120"/>
        <w:ind w:left="360"/>
        <w:jc w:val="both"/>
        <w:rPr>
          <w:rFonts w:ascii="Andalus" w:hAnsi="Andalus" w:cs="Andalus"/>
          <w:b/>
          <w:bCs/>
          <w:sz w:val="20"/>
          <w:szCs w:val="20"/>
        </w:rPr>
      </w:pPr>
      <w:r w:rsidRPr="00316DE5">
        <w:rPr>
          <w:rFonts w:ascii="Andalus" w:hAnsi="Andalus" w:cs="Andalus" w:hint="cs"/>
          <w:b/>
          <w:bCs/>
          <w:sz w:val="20"/>
          <w:szCs w:val="20"/>
        </w:rPr>
        <w:t>Summary:</w:t>
      </w:r>
    </w:p>
    <w:p w14:paraId="3245BDFD" w14:textId="77777777" w:rsidR="008F4A2B" w:rsidRPr="00316DE5" w:rsidRDefault="00000000">
      <w:pPr>
        <w:spacing w:after="120"/>
        <w:ind w:left="360"/>
        <w:jc w:val="both"/>
        <w:rPr>
          <w:rFonts w:ascii="Andalus" w:hAnsi="Andalus" w:cs="Andalus"/>
          <w:sz w:val="20"/>
          <w:szCs w:val="20"/>
        </w:rPr>
      </w:pPr>
      <w:r w:rsidRPr="00316DE5">
        <w:rPr>
          <w:rFonts w:ascii="Andalus" w:hAnsi="Andalus" w:cs="Andalus" w:hint="cs"/>
          <w:sz w:val="20"/>
          <w:szCs w:val="20"/>
        </w:rPr>
        <w:t xml:space="preserve">Account Services Application enables the business to maintain and modify the accounts for different IBD's (Introducing Broker Dealers). This application provides IBD's the ability to open new accounts and update customer account information and existing </w:t>
      </w:r>
      <w:proofErr w:type="spellStart"/>
      <w:r w:rsidRPr="00316DE5">
        <w:rPr>
          <w:rFonts w:ascii="Andalus" w:hAnsi="Andalus" w:cs="Andalus" w:hint="cs"/>
          <w:sz w:val="20"/>
          <w:szCs w:val="20"/>
        </w:rPr>
        <w:t>acounts</w:t>
      </w:r>
      <w:proofErr w:type="spellEnd"/>
      <w:r w:rsidRPr="00316DE5">
        <w:rPr>
          <w:rFonts w:ascii="Andalus" w:hAnsi="Andalus" w:cs="Andalus" w:hint="cs"/>
          <w:sz w:val="20"/>
          <w:szCs w:val="20"/>
        </w:rPr>
        <w:t xml:space="preserve"> of an IBD. To summarize, Account Services mainly deals with opening an account, inquire an account, modifying account details, workflow and account maintenance.</w:t>
      </w:r>
    </w:p>
    <w:p w14:paraId="38966389" w14:textId="77777777" w:rsidR="008F4A2B" w:rsidRDefault="00000000">
      <w:pPr>
        <w:spacing w:after="120"/>
        <w:ind w:left="360"/>
        <w:jc w:val="both"/>
        <w:rPr>
          <w:rFonts w:ascii="Andalus" w:hAnsi="Andalus" w:cs="Andalus"/>
          <w:b/>
          <w:bCs/>
          <w:sz w:val="20"/>
          <w:szCs w:val="20"/>
        </w:rPr>
      </w:pPr>
      <w:r>
        <w:rPr>
          <w:rFonts w:ascii="Andalus" w:hAnsi="Andalus" w:cs="Andalus"/>
          <w:b/>
          <w:bCs/>
          <w:sz w:val="20"/>
          <w:szCs w:val="20"/>
        </w:rPr>
        <w:t>Responsibilities:</w:t>
      </w:r>
    </w:p>
    <w:p w14:paraId="7C754353"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setting up of the development environment of the application.</w:t>
      </w:r>
    </w:p>
    <w:p w14:paraId="39A4CF13"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developing the UI screens as per the client requirements.</w:t>
      </w:r>
    </w:p>
    <w:p w14:paraId="02A8D290"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designing the UI screens as well.</w:t>
      </w:r>
    </w:p>
    <w:p w14:paraId="21A29CCE"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 xml:space="preserve">Working on </w:t>
      </w:r>
      <w:proofErr w:type="spellStart"/>
      <w:r>
        <w:rPr>
          <w:rFonts w:ascii="Andalus" w:eastAsia="Calibri" w:hAnsi="Andalus" w:cs="Andalus"/>
          <w:sz w:val="20"/>
          <w:lang w:val="en-IN"/>
        </w:rPr>
        <w:t>analyzing</w:t>
      </w:r>
      <w:proofErr w:type="spellEnd"/>
      <w:r>
        <w:rPr>
          <w:rFonts w:ascii="Andalus" w:eastAsia="Calibri" w:hAnsi="Andalus" w:cs="Andalus"/>
          <w:sz w:val="20"/>
          <w:lang w:val="en-IN"/>
        </w:rPr>
        <w:t xml:space="preserve"> and solving functional issues as reported by QA.</w:t>
      </w:r>
    </w:p>
    <w:p w14:paraId="7666510B"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suggesting and modifying the design for some functionalities.</w:t>
      </w:r>
    </w:p>
    <w:p w14:paraId="4E400B68"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Production incidents as well.</w:t>
      </w:r>
    </w:p>
    <w:p w14:paraId="0A026ABA"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Helping the team with respect to different modules and aspects of the project.</w:t>
      </w:r>
    </w:p>
    <w:p w14:paraId="19C52229"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Cross skilled to different technologies as per the necessity.</w:t>
      </w:r>
    </w:p>
    <w:p w14:paraId="7D47175D" w14:textId="77777777" w:rsidR="001A2D9C" w:rsidRDefault="001A2D9C" w:rsidP="00820A11">
      <w:pPr>
        <w:spacing w:after="120"/>
        <w:jc w:val="both"/>
        <w:rPr>
          <w:rFonts w:ascii="Andalus" w:eastAsia="Calibri" w:hAnsi="Andalus" w:cs="Andalus"/>
          <w:sz w:val="20"/>
          <w:szCs w:val="20"/>
          <w:lang w:val="en-IN"/>
        </w:rPr>
      </w:pPr>
    </w:p>
    <w:p w14:paraId="64325229"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7986D851"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45258B12" w14:textId="77777777" w:rsidR="008F4A2B" w:rsidRDefault="00000000">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4C54FDE4"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39CF130"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w:t>
      </w:r>
    </w:p>
    <w:p w14:paraId="66DDA4B6"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developing the UI screens as per the client requirements.</w:t>
      </w:r>
    </w:p>
    <w:p w14:paraId="6004D812"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designing the UI screens as well.</w:t>
      </w:r>
    </w:p>
    <w:p w14:paraId="34E21157"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5FC0188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Working on backend development as well for some scenarios.</w:t>
      </w:r>
    </w:p>
    <w:p w14:paraId="677A291E"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suggesting and modifying the design for some functionalities.</w:t>
      </w:r>
    </w:p>
    <w:p w14:paraId="54884C93"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fixing QA and Production issues.</w:t>
      </w:r>
    </w:p>
    <w:p w14:paraId="0BEE73BB"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Production Releases with the Deployment Team.</w:t>
      </w:r>
    </w:p>
    <w:p w14:paraId="55DA759E" w14:textId="77777777" w:rsidR="008F4A2B" w:rsidRDefault="00000000">
      <w:pPr>
        <w:pStyle w:val="Achievement"/>
        <w:numPr>
          <w:ilvl w:val="0"/>
          <w:numId w:val="38"/>
        </w:numPr>
        <w:rPr>
          <w:rFonts w:ascii="Andalus" w:hAnsi="Andalus" w:cs="Andalus"/>
          <w:sz w:val="20"/>
        </w:rPr>
      </w:pPr>
      <w:r>
        <w:rPr>
          <w:rFonts w:ascii="Andalus" w:hAnsi="Andalus" w:cs="Andalus"/>
          <w:sz w:val="20"/>
        </w:rPr>
        <w:t xml:space="preserve">Gave Application Demo to the Business Users and worked on their </w:t>
      </w:r>
      <w:proofErr w:type="gramStart"/>
      <w:r>
        <w:rPr>
          <w:rFonts w:ascii="Andalus" w:hAnsi="Andalus" w:cs="Andalus"/>
          <w:sz w:val="20"/>
        </w:rPr>
        <w:t>feedbacks</w:t>
      </w:r>
      <w:proofErr w:type="gramEnd"/>
      <w:r>
        <w:rPr>
          <w:rFonts w:ascii="Andalus" w:hAnsi="Andalus" w:cs="Andalus"/>
          <w:sz w:val="20"/>
        </w:rPr>
        <w:t xml:space="preserve"> for smooth rollout to Production.</w:t>
      </w:r>
    </w:p>
    <w:p w14:paraId="38DF2071"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Helping the team with respect to different modules and aspects of the project.</w:t>
      </w:r>
    </w:p>
    <w:p w14:paraId="62EC540F"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Cross skilled to different technologies as per the necessity.</w:t>
      </w:r>
    </w:p>
    <w:p w14:paraId="1F61A874" w14:textId="77777777" w:rsidR="008F4A2B" w:rsidRDefault="008F4A2B">
      <w:pPr>
        <w:pStyle w:val="Achievement"/>
        <w:numPr>
          <w:ilvl w:val="0"/>
          <w:numId w:val="0"/>
        </w:numPr>
        <w:ind w:left="1308" w:hanging="360"/>
        <w:rPr>
          <w:rFonts w:ascii="Andalus" w:eastAsia="Calibri" w:hAnsi="Andalus" w:cs="Andalus"/>
          <w:sz w:val="20"/>
          <w:lang w:val="en-IN"/>
        </w:rPr>
      </w:pPr>
    </w:p>
    <w:p w14:paraId="00883E4A"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05CA4FB0"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3D5FCC42" w14:textId="77777777" w:rsidR="008F4A2B" w:rsidRDefault="00000000">
      <w:pPr>
        <w:spacing w:after="120"/>
        <w:ind w:left="360"/>
        <w:jc w:val="both"/>
        <w:rPr>
          <w:rFonts w:ascii="Andalus" w:hAnsi="Andalus" w:cs="Andalus"/>
          <w:sz w:val="20"/>
          <w:szCs w:val="20"/>
        </w:rPr>
      </w:pPr>
      <w:r>
        <w:rPr>
          <w:rFonts w:ascii="Andalus" w:hAnsi="Andalus" w:cs="Andalus" w:hint="cs"/>
          <w:sz w:val="20"/>
          <w:szCs w:val="20"/>
        </w:rPr>
        <w:lastRenderedPageBreak/>
        <w:t>The</w:t>
      </w:r>
      <w:r>
        <w:rPr>
          <w:rFonts w:ascii="Andalus" w:hAnsi="Andalus" w:cs="Andalus"/>
          <w:sz w:val="20"/>
          <w:szCs w:val="20"/>
        </w:rPr>
        <w:t xml:space="preserve"> NetApp client boasts of a variety of products/applications to be used by other companies and its own users</w:t>
      </w:r>
      <w:r>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1F2BE397"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1C6E9C0"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modifying and enhancing the UI as per the client requirements.</w:t>
      </w:r>
    </w:p>
    <w:p w14:paraId="7702590B"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301EE33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Working on Internationalization (i18n) fixes in the application.</w:t>
      </w:r>
    </w:p>
    <w:p w14:paraId="2BFFCEA9"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modifying the Jenkins scripts for generating application builds.</w:t>
      </w:r>
    </w:p>
    <w:p w14:paraId="0FA7F1C7" w14:textId="77777777" w:rsidR="008F4A2B" w:rsidRDefault="00000000">
      <w:pPr>
        <w:pStyle w:val="Achievement"/>
        <w:numPr>
          <w:ilvl w:val="0"/>
          <w:numId w:val="38"/>
        </w:numPr>
        <w:rPr>
          <w:rFonts w:ascii="Andalus" w:hAnsi="Andalus" w:cs="Andalus"/>
          <w:sz w:val="20"/>
        </w:rPr>
      </w:pPr>
      <w:r>
        <w:rPr>
          <w:rFonts w:ascii="Andalus" w:hAnsi="Andalus" w:cs="Andalus"/>
          <w:sz w:val="20"/>
        </w:rPr>
        <w:t>Taken trainings for upskilling to Python and Cloud.</w:t>
      </w:r>
    </w:p>
    <w:p w14:paraId="38F3249A"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Took all the necessary KT related to the different modules and aspects of the project.</w:t>
      </w:r>
    </w:p>
    <w:p w14:paraId="62D00275"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60FB2C87" w14:textId="77777777" w:rsidR="008F4A2B" w:rsidRDefault="008F4A2B">
      <w:pPr>
        <w:pStyle w:val="Achievement"/>
        <w:numPr>
          <w:ilvl w:val="0"/>
          <w:numId w:val="0"/>
        </w:numPr>
        <w:ind w:left="1308" w:hanging="360"/>
        <w:rPr>
          <w:rFonts w:ascii="Andalus" w:hAnsi="Andalus" w:cs="Andalus"/>
          <w:sz w:val="20"/>
        </w:rPr>
      </w:pPr>
    </w:p>
    <w:p w14:paraId="1EE811B5"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47FC1E5A"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E25351E" w14:textId="77777777" w:rsidR="008F4A2B" w:rsidRDefault="00000000">
      <w:pPr>
        <w:spacing w:after="120"/>
        <w:ind w:left="360"/>
        <w:jc w:val="both"/>
        <w:rPr>
          <w:rFonts w:ascii="Andalus" w:hAnsi="Andalus" w:cs="Andalus"/>
          <w:sz w:val="20"/>
          <w:szCs w:val="20"/>
        </w:rPr>
      </w:pPr>
      <w:r>
        <w:rPr>
          <w:rFonts w:ascii="Andalus" w:hAnsi="Andalus" w:cs="Andalus" w:hint="cs"/>
          <w:sz w:val="20"/>
          <w:szCs w:val="20"/>
        </w:rPr>
        <w:t xml:space="preserve">The BHGE QMS </w:t>
      </w:r>
      <w:r>
        <w:rPr>
          <w:rFonts w:ascii="Andalus" w:hAnsi="Andalus" w:cs="Andalus"/>
          <w:sz w:val="20"/>
          <w:szCs w:val="20"/>
        </w:rPr>
        <w:t>L</w:t>
      </w:r>
      <w:r>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Pr>
          <w:rFonts w:ascii="Andalus" w:hAnsi="Andalus" w:cs="Andalus" w:hint="cs"/>
          <w:sz w:val="20"/>
          <w:szCs w:val="20"/>
        </w:rPr>
        <w:t xml:space="preserve"> Documentum </w:t>
      </w:r>
      <w:r>
        <w:rPr>
          <w:rFonts w:ascii="Andalus" w:hAnsi="Andalus" w:cs="Andalus"/>
          <w:sz w:val="20"/>
          <w:szCs w:val="20"/>
        </w:rPr>
        <w:t xml:space="preserve">are to be replaced </w:t>
      </w:r>
      <w:r>
        <w:rPr>
          <w:rFonts w:ascii="Andalus" w:hAnsi="Andalus" w:cs="Andalus" w:hint="cs"/>
          <w:sz w:val="20"/>
          <w:szCs w:val="20"/>
        </w:rPr>
        <w:t>by rolling out a new BH QMS/Legal Library leveraging Alfresco as ECM/DMS solution.</w:t>
      </w:r>
    </w:p>
    <w:p w14:paraId="6473923E"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40BE4644" w14:textId="77777777" w:rsidR="008F4A2B" w:rsidRDefault="00000000">
      <w:pPr>
        <w:pStyle w:val="Achievement"/>
        <w:numPr>
          <w:ilvl w:val="0"/>
          <w:numId w:val="38"/>
        </w:numPr>
        <w:rPr>
          <w:rFonts w:ascii="Andalus" w:hAnsi="Andalus" w:cs="Andalus"/>
          <w:sz w:val="20"/>
        </w:rPr>
      </w:pPr>
      <w:r>
        <w:rPr>
          <w:rFonts w:ascii="Andalus" w:hAnsi="Andalus" w:cs="Andalus"/>
          <w:sz w:val="20"/>
        </w:rPr>
        <w:t>Developing smart folder template.</w:t>
      </w:r>
    </w:p>
    <w:p w14:paraId="5E9A6E33" w14:textId="77777777" w:rsidR="008F4A2B" w:rsidRDefault="00000000">
      <w:pPr>
        <w:pStyle w:val="Achievement"/>
        <w:numPr>
          <w:ilvl w:val="0"/>
          <w:numId w:val="38"/>
        </w:numPr>
        <w:rPr>
          <w:rFonts w:ascii="Andalus" w:hAnsi="Andalus" w:cs="Andalus"/>
          <w:sz w:val="20"/>
        </w:rPr>
      </w:pPr>
      <w:r>
        <w:rPr>
          <w:rFonts w:ascii="Andalus" w:hAnsi="Andalus" w:cs="Andalus"/>
          <w:sz w:val="20"/>
        </w:rPr>
        <w:t>Customizing the upload and edit forms.</w:t>
      </w:r>
    </w:p>
    <w:p w14:paraId="65829003"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Developing custom mail notification for workflows.</w:t>
      </w:r>
    </w:p>
    <w:p w14:paraId="5CDBBC1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Writing custom code for modifying hyperlinks in word and pdf files.</w:t>
      </w:r>
    </w:p>
    <w:p w14:paraId="74CBF255"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Developing Document Subscription feature.</w:t>
      </w:r>
    </w:p>
    <w:p w14:paraId="4F1C8C42" w14:textId="77777777" w:rsidR="008F4A2B" w:rsidRDefault="00000000">
      <w:pPr>
        <w:pStyle w:val="Achievement"/>
        <w:numPr>
          <w:ilvl w:val="0"/>
          <w:numId w:val="38"/>
        </w:numPr>
        <w:rPr>
          <w:rFonts w:ascii="Andalus" w:hAnsi="Andalus" w:cs="Andalus"/>
          <w:sz w:val="20"/>
        </w:rPr>
      </w:pPr>
      <w:r>
        <w:rPr>
          <w:rFonts w:ascii="Andalus" w:hAnsi="Andalus" w:cs="Andalus"/>
          <w:sz w:val="20"/>
        </w:rPr>
        <w:t>UAT Testing of the new application.</w:t>
      </w:r>
    </w:p>
    <w:p w14:paraId="04FE97F4" w14:textId="6659C5AE" w:rsidR="00820A11" w:rsidRDefault="00000000" w:rsidP="00820A11">
      <w:pPr>
        <w:pStyle w:val="Achievement"/>
        <w:numPr>
          <w:ilvl w:val="0"/>
          <w:numId w:val="38"/>
        </w:numPr>
        <w:rPr>
          <w:rFonts w:ascii="Andalus" w:hAnsi="Andalus" w:cs="Andalus"/>
          <w:sz w:val="20"/>
        </w:rPr>
      </w:pPr>
      <w:r>
        <w:rPr>
          <w:rFonts w:ascii="Andalus" w:hAnsi="Andalus" w:cs="Andalus"/>
          <w:sz w:val="20"/>
        </w:rPr>
        <w:t>Application Training to the Users/Customers.</w:t>
      </w:r>
    </w:p>
    <w:p w14:paraId="0B6C00A3" w14:textId="77777777" w:rsidR="00316DE5" w:rsidRPr="00820A11" w:rsidRDefault="00316DE5" w:rsidP="00316DE5">
      <w:pPr>
        <w:pStyle w:val="Achievement"/>
        <w:numPr>
          <w:ilvl w:val="0"/>
          <w:numId w:val="0"/>
        </w:numPr>
        <w:ind w:left="1080"/>
        <w:rPr>
          <w:rFonts w:ascii="Andalus" w:hAnsi="Andalus" w:cs="Andalus"/>
          <w:sz w:val="20"/>
        </w:rPr>
      </w:pPr>
    </w:p>
    <w:p w14:paraId="4822284F" w14:textId="77777777" w:rsidR="008F4A2B" w:rsidRDefault="00000000">
      <w:pPr>
        <w:pStyle w:val="NormalWeb"/>
        <w:spacing w:before="0" w:after="120"/>
        <w:ind w:left="360"/>
        <w:jc w:val="both"/>
        <w:rPr>
          <w:rFonts w:ascii="Andalus" w:eastAsia="Arial Unicode MS" w:hAnsi="Andalus" w:cs="Andalus"/>
          <w:b/>
          <w:sz w:val="20"/>
        </w:rPr>
      </w:pPr>
      <w:r>
        <w:rPr>
          <w:rFonts w:ascii="Andalus" w:eastAsia="Arial Unicode MS" w:hAnsi="Andalus" w:cs="Andalus"/>
          <w:b/>
          <w:sz w:val="20"/>
          <w:u w:val="single"/>
        </w:rPr>
        <w:t>Website Development and Authoring</w:t>
      </w:r>
      <w:r>
        <w:rPr>
          <w:rFonts w:ascii="Andalus" w:eastAsia="Arial Unicode MS" w:hAnsi="Andalus" w:cs="Andalus"/>
          <w:b/>
          <w:sz w:val="20"/>
        </w:rPr>
        <w:t xml:space="preserve">: </w:t>
      </w:r>
    </w:p>
    <w:p w14:paraId="61714C05"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27E362E"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 xml:space="preserve">Developing AEM components which can be used in building the websites and authoring the web pages and </w:t>
      </w:r>
      <w:proofErr w:type="gramStart"/>
      <w:r>
        <w:rPr>
          <w:rFonts w:ascii="Andalus" w:eastAsia="Arial Unicode MS" w:hAnsi="Andalus" w:cs="Andalus"/>
          <w:sz w:val="20"/>
        </w:rPr>
        <w:t>Enhancing</w:t>
      </w:r>
      <w:proofErr w:type="gramEnd"/>
      <w:r>
        <w:rPr>
          <w:rFonts w:ascii="Andalus" w:eastAsia="Arial Unicode MS" w:hAnsi="Andalus" w:cs="Andalus"/>
          <w:sz w:val="20"/>
        </w:rPr>
        <w:t xml:space="preserve"> the already developed components according to the client's requirements as well as solving the bugs/issues which crop up in the specific components.</w:t>
      </w:r>
    </w:p>
    <w:p w14:paraId="4EF15ECC"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1CCE9B04"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Enhancements and bug fixes in the AEM components.</w:t>
      </w:r>
    </w:p>
    <w:p w14:paraId="3D1DB94D"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migration from AEM 6.2 to AEM 6.4.</w:t>
      </w:r>
    </w:p>
    <w:p w14:paraId="385A9870" w14:textId="77777777" w:rsidR="008F4A2B" w:rsidRDefault="00000000">
      <w:pPr>
        <w:pStyle w:val="Achievement"/>
        <w:numPr>
          <w:ilvl w:val="0"/>
          <w:numId w:val="38"/>
        </w:numPr>
        <w:rPr>
          <w:rFonts w:ascii="Andalus" w:hAnsi="Andalus" w:cs="Andalus"/>
          <w:sz w:val="20"/>
        </w:rPr>
      </w:pPr>
      <w:r>
        <w:rPr>
          <w:rFonts w:ascii="Andalus" w:hAnsi="Andalus" w:cs="Andalus"/>
          <w:sz w:val="20"/>
        </w:rPr>
        <w:t>Tested the existing AEM components for checking their compatibility in AEM 6.4 environment.</w:t>
      </w:r>
    </w:p>
    <w:p w14:paraId="0696D5E3"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Research and Development for migrating from AEM 6.2 to AEM 6.4</w:t>
      </w:r>
    </w:p>
    <w:p w14:paraId="639806BB" w14:textId="77777777" w:rsidR="008F4A2B" w:rsidRDefault="008F4A2B">
      <w:pPr>
        <w:pStyle w:val="Achievement"/>
        <w:numPr>
          <w:ilvl w:val="0"/>
          <w:numId w:val="0"/>
        </w:numPr>
        <w:ind w:left="1080"/>
        <w:rPr>
          <w:rFonts w:ascii="Andalus" w:hAnsi="Andalus" w:cs="Andalus"/>
          <w:sz w:val="20"/>
        </w:rPr>
      </w:pPr>
    </w:p>
    <w:p w14:paraId="5A4726A6"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6A28BAA"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4D4DF09"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057D33DD"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F3B65BA" w14:textId="77777777" w:rsidR="008F4A2B" w:rsidRDefault="00000000">
      <w:pPr>
        <w:pStyle w:val="Achievement"/>
        <w:numPr>
          <w:ilvl w:val="0"/>
          <w:numId w:val="38"/>
        </w:numPr>
        <w:rPr>
          <w:rFonts w:ascii="Andalus" w:hAnsi="Andalus" w:cs="Andalus"/>
          <w:sz w:val="20"/>
        </w:rPr>
      </w:pPr>
      <w:r>
        <w:rPr>
          <w:rFonts w:ascii="Andalus" w:hAnsi="Andalus" w:cs="Andalus"/>
          <w:sz w:val="20"/>
        </w:rPr>
        <w:t>Acquired Domain knowledge for understanding the project overview and specifications.</w:t>
      </w:r>
    </w:p>
    <w:p w14:paraId="14BA4C24" w14:textId="77777777" w:rsidR="008F4A2B" w:rsidRDefault="00000000">
      <w:pPr>
        <w:pStyle w:val="Achievement"/>
        <w:numPr>
          <w:ilvl w:val="0"/>
          <w:numId w:val="38"/>
        </w:numPr>
        <w:rPr>
          <w:rFonts w:ascii="Andalus" w:hAnsi="Andalus" w:cs="Andalus"/>
          <w:sz w:val="20"/>
        </w:rPr>
      </w:pPr>
      <w:r>
        <w:rPr>
          <w:rFonts w:ascii="Andalus" w:hAnsi="Andalus" w:cs="Andalus"/>
          <w:sz w:val="20"/>
        </w:rPr>
        <w:t>Taken Knowledge Transfer (KT) on HRT and Finance applications in the project.</w:t>
      </w:r>
    </w:p>
    <w:p w14:paraId="4A07C410"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code analysis and fixing for solving the issues reported by the end users.</w:t>
      </w:r>
    </w:p>
    <w:p w14:paraId="26F9827D"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lastRenderedPageBreak/>
        <w:t>Worked on PDF box changes for HRT applications.</w:t>
      </w:r>
    </w:p>
    <w:p w14:paraId="4D0FC5BC"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PCF cloud native analysis by doing a POC on deploying a simple Spring Boot application to PCF.</w:t>
      </w:r>
    </w:p>
    <w:p w14:paraId="71218C58" w14:textId="77777777" w:rsidR="008F4A2B" w:rsidRDefault="008F4A2B">
      <w:pPr>
        <w:pStyle w:val="NormalWeb"/>
        <w:spacing w:before="0" w:after="120"/>
        <w:ind w:left="360"/>
        <w:jc w:val="both"/>
        <w:rPr>
          <w:rFonts w:ascii="Andalus" w:eastAsia="Arial Unicode MS" w:hAnsi="Andalus" w:cs="Andalus"/>
          <w:b/>
          <w:sz w:val="20"/>
          <w:u w:val="single"/>
        </w:rPr>
      </w:pPr>
    </w:p>
    <w:p w14:paraId="2F11FE03"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AIX to LINUX Migration</w:t>
      </w:r>
      <w:r>
        <w:rPr>
          <w:rFonts w:ascii="Andalus" w:eastAsia="Arial Unicode MS" w:hAnsi="Andalus" w:cs="Andalus"/>
          <w:sz w:val="20"/>
        </w:rPr>
        <w:t xml:space="preserve">: </w:t>
      </w:r>
    </w:p>
    <w:p w14:paraId="604A7E3F"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4DA29D4"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 xml:space="preserve">The process consisted of migration of groups which comprised of DataStage codes, Unix scripts, Config files and </w:t>
      </w:r>
      <w:proofErr w:type="gramStart"/>
      <w:r>
        <w:rPr>
          <w:rFonts w:ascii="Andalus" w:eastAsia="Arial Unicode MS" w:hAnsi="Andalus" w:cs="Andalus"/>
          <w:sz w:val="20"/>
        </w:rPr>
        <w:t>SQL’s</w:t>
      </w:r>
      <w:proofErr w:type="gramEnd"/>
      <w:r>
        <w:rPr>
          <w:rFonts w:ascii="Andalus" w:eastAsia="Arial Unicode MS" w:hAnsi="Andalus" w:cs="Andalus"/>
          <w:sz w:val="20"/>
        </w:rPr>
        <w:t xml:space="preserve"> from UNIX server to LINUX server and at the same time, upgrading from DataStage 8.1 version to DataStage 11.3 version.</w:t>
      </w:r>
    </w:p>
    <w:p w14:paraId="608375EB"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E4F9249" w14:textId="77777777" w:rsidR="008F4A2B" w:rsidRDefault="00000000">
      <w:pPr>
        <w:pStyle w:val="Achievement"/>
        <w:numPr>
          <w:ilvl w:val="0"/>
          <w:numId w:val="36"/>
        </w:numPr>
        <w:rPr>
          <w:rFonts w:ascii="Andalus" w:hAnsi="Andalus" w:cs="Andalus"/>
          <w:sz w:val="20"/>
        </w:rPr>
      </w:pPr>
      <w:r>
        <w:rPr>
          <w:rFonts w:ascii="Andalus" w:hAnsi="Andalus" w:cs="Andalus" w:hint="cs"/>
          <w:sz w:val="20"/>
        </w:rPr>
        <w:t>Analyzed the inbound groups of the migration project.</w:t>
      </w:r>
    </w:p>
    <w:p w14:paraId="3DABD329" w14:textId="77777777" w:rsidR="008F4A2B" w:rsidRDefault="00000000">
      <w:pPr>
        <w:pStyle w:val="Achievement"/>
        <w:numPr>
          <w:ilvl w:val="0"/>
          <w:numId w:val="36"/>
        </w:numPr>
        <w:rPr>
          <w:rFonts w:ascii="Andalus" w:hAnsi="Andalus" w:cs="Andalus"/>
          <w:sz w:val="20"/>
        </w:rPr>
      </w:pPr>
      <w:r>
        <w:rPr>
          <w:rFonts w:ascii="Andalus" w:hAnsi="Andalus" w:cs="Andalus" w:hint="cs"/>
          <w:sz w:val="20"/>
        </w:rPr>
        <w:t>Consolidated the prerequisites for inbound groups.</w:t>
      </w:r>
    </w:p>
    <w:p w14:paraId="03D0A12B" w14:textId="53A45EA8" w:rsidR="008F4A2B" w:rsidRDefault="00000000">
      <w:pPr>
        <w:pStyle w:val="Achievement"/>
        <w:numPr>
          <w:ilvl w:val="0"/>
          <w:numId w:val="36"/>
        </w:numPr>
        <w:rPr>
          <w:rFonts w:ascii="Andalus" w:hAnsi="Andalus" w:cs="Andalus"/>
          <w:sz w:val="20"/>
        </w:rPr>
      </w:pPr>
      <w:r>
        <w:rPr>
          <w:rFonts w:ascii="Andalus" w:hAnsi="Andalus" w:cs="Andalus" w:hint="cs"/>
          <w:sz w:val="20"/>
        </w:rPr>
        <w:t>Worked on GSR's (Group Service Requests) (which involved approving requests based on the requirements specified by the users) approvals under the guidance of PSS team.</w:t>
      </w:r>
    </w:p>
    <w:p w14:paraId="75C396DB" w14:textId="77777777" w:rsidR="008F4A2B" w:rsidRDefault="00000000">
      <w:pPr>
        <w:pStyle w:val="Achievement"/>
        <w:numPr>
          <w:ilvl w:val="0"/>
          <w:numId w:val="36"/>
        </w:numPr>
        <w:rPr>
          <w:rFonts w:ascii="Andalus" w:hAnsi="Andalus" w:cs="Andalus"/>
          <w:sz w:val="20"/>
        </w:rPr>
      </w:pPr>
      <w:r>
        <w:rPr>
          <w:rFonts w:ascii="Andalus" w:eastAsia="Calibri" w:hAnsi="Andalus" w:cs="Andalus" w:hint="cs"/>
          <w:sz w:val="20"/>
          <w:lang w:val="en-IN"/>
        </w:rPr>
        <w:t>Done SQL analysis for taking out the source and target tables</w:t>
      </w:r>
      <w:r>
        <w:rPr>
          <w:rFonts w:ascii="Andalus" w:eastAsia="Calibri" w:hAnsi="Andalus" w:cs="Andalus"/>
          <w:sz w:val="20"/>
          <w:lang w:val="en-IN"/>
        </w:rPr>
        <w:t>.</w:t>
      </w:r>
    </w:p>
    <w:p w14:paraId="6B7F3E27" w14:textId="77777777" w:rsidR="008F4A2B" w:rsidRDefault="00000000">
      <w:pPr>
        <w:pStyle w:val="Achievement"/>
        <w:numPr>
          <w:ilvl w:val="0"/>
          <w:numId w:val="36"/>
        </w:numPr>
        <w:rPr>
          <w:rFonts w:ascii="Andalus" w:hAnsi="Andalus" w:cs="Andalus"/>
          <w:sz w:val="20"/>
        </w:rPr>
      </w:pPr>
      <w:r>
        <w:rPr>
          <w:rFonts w:ascii="Andalus" w:hAnsi="Andalus" w:cs="Andalus" w:hint="cs"/>
          <w:sz w:val="20"/>
        </w:rPr>
        <w:t>Learned and applied the technologies (Data Stage, Control-M) in the project.</w:t>
      </w:r>
    </w:p>
    <w:p w14:paraId="0B803BE8" w14:textId="77777777" w:rsidR="008F4A2B" w:rsidRDefault="00000000">
      <w:pPr>
        <w:pStyle w:val="Achievement"/>
        <w:numPr>
          <w:ilvl w:val="0"/>
          <w:numId w:val="36"/>
        </w:numPr>
        <w:rPr>
          <w:rFonts w:ascii="Andalus" w:hAnsi="Andalus" w:cs="Andalus"/>
          <w:sz w:val="20"/>
        </w:rPr>
      </w:pPr>
      <w:r>
        <w:rPr>
          <w:rFonts w:ascii="Andalus" w:hAnsi="Andalus" w:cs="Andalus" w:hint="cs"/>
          <w:sz w:val="20"/>
        </w:rPr>
        <w:t>Undergone Knowledge Transformation to understand the project flow.</w:t>
      </w:r>
    </w:p>
    <w:p w14:paraId="5186EFBF" w14:textId="41C96972" w:rsidR="008F4A2B" w:rsidRDefault="00000000">
      <w:pPr>
        <w:pStyle w:val="Achievement"/>
        <w:numPr>
          <w:ilvl w:val="0"/>
          <w:numId w:val="36"/>
        </w:numPr>
        <w:spacing w:after="0" w:line="240" w:lineRule="auto"/>
        <w:rPr>
          <w:rFonts w:ascii="Andalus" w:hAnsi="Andalus" w:cs="Andalus"/>
          <w:sz w:val="20"/>
        </w:rPr>
      </w:pPr>
      <w:r>
        <w:rPr>
          <w:rFonts w:ascii="Andalus" w:hAnsi="Andalus" w:cs="Andalus" w:hint="cs"/>
          <w:sz w:val="20"/>
        </w:rPr>
        <w:t>Participated in all the meetings with Business users.</w:t>
      </w:r>
    </w:p>
    <w:p w14:paraId="40A862A1" w14:textId="7418A41F" w:rsidR="008F4A2B" w:rsidRDefault="00000000">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8" behindDoc="0" locked="0" layoutInCell="1" allowOverlap="1" wp14:anchorId="6643A9A8" wp14:editId="0339CB44">
                <wp:simplePos x="0" y="0"/>
                <wp:positionH relativeFrom="column">
                  <wp:posOffset>-114300</wp:posOffset>
                </wp:positionH>
                <wp:positionV relativeFrom="paragraph">
                  <wp:posOffset>251460</wp:posOffset>
                </wp:positionV>
                <wp:extent cx="6921500" cy="279400"/>
                <wp:effectExtent l="0" t="0" r="12700" b="25400"/>
                <wp:wrapNone/>
                <wp:docPr id="103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794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54F1400F" w14:textId="77777777" w:rsidR="008F4A2B" w:rsidRDefault="00000000">
                            <w:pPr>
                              <w:rPr>
                                <w:rFonts w:ascii="Arial" w:hAnsi="Arial" w:cs="Arial"/>
                                <w:b/>
                              </w:rPr>
                            </w:pPr>
                            <w:r>
                              <w:rPr>
                                <w:rFonts w:ascii="Arial" w:hAnsi="Arial" w:cs="Arial"/>
                                <w:b/>
                              </w:rPr>
                              <w:t>CO-CURRICULAR ACTIVITIES:</w:t>
                            </w:r>
                          </w:p>
                          <w:p w14:paraId="463362E1"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43A9A8" id="1033" o:spid="_x0000_s1034" style="position:absolute;left:0;text-align:left;margin-left:-9pt;margin-top:19.8pt;width:545pt;height:22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" fillcolor="#d8d8d8" strokecolor="silver">
                <v:path arrowok="t"/>
                <v:textbox>
                  <w:txbxContent>
                    <w:p w14:paraId="54F1400F" w14:textId="77777777" w:rsidR="008F4A2B" w:rsidRDefault="00000000">
                      <w:pPr>
                        <w:rPr>
                          <w:rFonts w:ascii="Arial" w:hAnsi="Arial" w:cs="Arial"/>
                          <w:b/>
                        </w:rPr>
                      </w:pPr>
                      <w:r>
                        <w:rPr>
                          <w:rFonts w:ascii="Arial" w:hAnsi="Arial" w:cs="Arial"/>
                          <w:b/>
                        </w:rPr>
                        <w:t>CO-CURRICULAR ACTIVITIES:</w:t>
                      </w:r>
                    </w:p>
                    <w:p w14:paraId="463362E1" w14:textId="77777777" w:rsidR="008F4A2B" w:rsidRDefault="008F4A2B"/>
                  </w:txbxContent>
                </v:textbox>
              </v:rect>
            </w:pict>
          </mc:Fallback>
        </mc:AlternateContent>
      </w:r>
    </w:p>
    <w:p w14:paraId="16DC9814" w14:textId="12B02B4D" w:rsidR="008F4A2B" w:rsidRDefault="008F4A2B">
      <w:pPr>
        <w:pStyle w:val="NormalWeb"/>
        <w:spacing w:before="0" w:after="120"/>
        <w:ind w:left="360"/>
        <w:jc w:val="both"/>
        <w:rPr>
          <w:rFonts w:ascii="Calibri" w:hAnsi="Calibri" w:cs="Calibri"/>
          <w:sz w:val="22"/>
          <w:szCs w:val="22"/>
        </w:rPr>
      </w:pPr>
    </w:p>
    <w:p w14:paraId="27C2E5B9" w14:textId="17680B0E" w:rsidR="008F4A2B" w:rsidRDefault="008F4A2B">
      <w:pPr>
        <w:pStyle w:val="NormalWeb"/>
        <w:spacing w:before="0" w:after="120"/>
        <w:ind w:left="360"/>
        <w:jc w:val="both"/>
        <w:rPr>
          <w:rFonts w:ascii="Calibri" w:hAnsi="Calibri" w:cs="Calibri"/>
          <w:sz w:val="22"/>
          <w:szCs w:val="22"/>
        </w:rPr>
      </w:pPr>
    </w:p>
    <w:p w14:paraId="7AF3B55B" w14:textId="04B9636E" w:rsidR="008F4A2B" w:rsidRDefault="00000000">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72816B60" w14:textId="1443085C" w:rsidR="008F4A2B" w:rsidRDefault="00000000">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February 2013, held at Future Institute of Engineering and Management.</w:t>
      </w:r>
    </w:p>
    <w:p w14:paraId="6149FC7B" w14:textId="5957F299" w:rsidR="00820A11" w:rsidRPr="00766641" w:rsidRDefault="00000000" w:rsidP="00766641">
      <w:pPr>
        <w:pStyle w:val="ListParagraph"/>
        <w:numPr>
          <w:ilvl w:val="0"/>
          <w:numId w:val="20"/>
        </w:numPr>
        <w:jc w:val="both"/>
        <w:rPr>
          <w:rFonts w:ascii="Calibri" w:hAnsi="Calibri"/>
          <w:sz w:val="22"/>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November 2013, sponsored by Department of Information Technology, Government of India in association with Computer Society of India held at Future Institute of Engineering and Management.</w:t>
      </w:r>
    </w:p>
    <w:p w14:paraId="0622FFD4" w14:textId="28468662" w:rsidR="008F4A2B" w:rsidRDefault="00000000">
      <w:pPr>
        <w:pStyle w:val="BodyText3"/>
        <w:tabs>
          <w:tab w:val="left" w:pos="1440"/>
        </w:tabs>
        <w:spacing w:after="0" w:line="360" w:lineRule="auto"/>
        <w:ind w:right="-720"/>
        <w:jc w:val="both"/>
        <w:rPr>
          <w:rFonts w:ascii="Calibri" w:hAnsi="Calibri"/>
          <w:sz w:val="22"/>
        </w:rPr>
      </w:pPr>
      <w:r>
        <w:rPr>
          <w:noProof/>
        </w:rPr>
        <mc:AlternateContent>
          <mc:Choice Requires="wps">
            <w:drawing>
              <wp:anchor distT="0" distB="0" distL="0" distR="0" simplePos="0" relativeHeight="3" behindDoc="1" locked="0" layoutInCell="1" allowOverlap="1" wp14:anchorId="74BE250C" wp14:editId="2F527A51">
                <wp:simplePos x="0" y="0"/>
                <wp:positionH relativeFrom="column">
                  <wp:posOffset>-50800</wp:posOffset>
                </wp:positionH>
                <wp:positionV relativeFrom="paragraph">
                  <wp:posOffset>72390</wp:posOffset>
                </wp:positionV>
                <wp:extent cx="6848475" cy="285750"/>
                <wp:effectExtent l="0" t="0" r="28575" b="19050"/>
                <wp:wrapNone/>
                <wp:docPr id="1035"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5750"/>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107C3BFC" w14:textId="77777777" w:rsidR="008F4A2B" w:rsidRDefault="00000000">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BE250C" id="1034" o:spid="_x0000_s1035" style="position:absolute;left:0;text-align:left;margin-left:-4pt;margin-top:5.7pt;width:539.25pt;height:22.5pt;z-index:-5033164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" fillcolor="#d8d8d8" strokecolor="silver" strokeweight=".5pt">
                <v:path arrowok="t"/>
                <v:textbox inset="7.45pt,3.85pt,7.45pt,3.85pt">
                  <w:txbxContent>
                    <w:p w14:paraId="107C3BFC" w14:textId="77777777" w:rsidR="008F4A2B" w:rsidRDefault="00000000">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v:textbox>
              </v:rect>
            </w:pict>
          </mc:Fallback>
        </mc:AlternateContent>
      </w:r>
    </w:p>
    <w:p w14:paraId="07BD14C0" w14:textId="02CBF7AD" w:rsidR="008F4A2B" w:rsidRDefault="008F4A2B">
      <w:pPr>
        <w:tabs>
          <w:tab w:val="left" w:pos="630"/>
          <w:tab w:val="left" w:pos="1980"/>
        </w:tabs>
        <w:ind w:left="2160"/>
        <w:jc w:val="both"/>
        <w:rPr>
          <w:rFonts w:ascii="Calibri" w:hAnsi="Calibri"/>
          <w:sz w:val="22"/>
        </w:rPr>
      </w:pPr>
    </w:p>
    <w:p w14:paraId="7BD1CE15" w14:textId="2E287429"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Quiz Competition (2004-2010)</w:t>
      </w:r>
    </w:p>
    <w:p w14:paraId="3ADBEEA5" w14:textId="7EE81E6C"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 xml:space="preserve">Participated in Sudoku, The Search, Wiz Quiz, Crossword and Wiz Team Competitions at Horlicks </w:t>
      </w:r>
      <w:proofErr w:type="spellStart"/>
      <w:r>
        <w:rPr>
          <w:rFonts w:ascii="Andalus" w:hAnsi="Andalus" w:cs="Andalus"/>
          <w:sz w:val="20"/>
          <w:szCs w:val="20"/>
        </w:rPr>
        <w:t>WizKids</w:t>
      </w:r>
      <w:proofErr w:type="spellEnd"/>
      <w:r>
        <w:rPr>
          <w:rFonts w:ascii="Andalus" w:hAnsi="Andalus" w:cs="Andalus"/>
          <w:sz w:val="20"/>
          <w:szCs w:val="20"/>
        </w:rPr>
        <w:t xml:space="preserve"> 2009</w:t>
      </w:r>
    </w:p>
    <w:p w14:paraId="225F02E4" w14:textId="113ED356"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 (2008-2009)</w:t>
      </w:r>
    </w:p>
    <w:p w14:paraId="31FE9B3A" w14:textId="60973E4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w:t>
      </w:r>
      <w:proofErr w:type="spellStart"/>
      <w:r>
        <w:rPr>
          <w:rFonts w:ascii="Andalus" w:hAnsi="Andalus" w:cs="Andalus"/>
          <w:sz w:val="20"/>
          <w:szCs w:val="20"/>
        </w:rPr>
        <w:t>SPEL</w:t>
      </w:r>
      <w:r>
        <w:rPr>
          <w:rFonts w:ascii="Andalus" w:hAnsi="Andalus" w:cs="Andalus"/>
          <w:i/>
          <w:sz w:val="20"/>
          <w:szCs w:val="20"/>
        </w:rPr>
        <w:t>Linc</w:t>
      </w:r>
      <w:proofErr w:type="spellEnd"/>
      <w:r>
        <w:rPr>
          <w:rFonts w:ascii="Andalus" w:hAnsi="Andalus" w:cs="Andalus"/>
          <w:sz w:val="20"/>
          <w:szCs w:val="20"/>
        </w:rPr>
        <w:t xml:space="preserve"> Competition 2008</w:t>
      </w:r>
    </w:p>
    <w:p w14:paraId="0F95D4F8" w14:textId="7AC90F9E"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TOPICAL QUIZ 2009, organized by National Gems Higher Secondary School</w:t>
      </w:r>
    </w:p>
    <w:p w14:paraId="0217D9DB" w14:textId="4AB7E0F2"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680D5D08" w14:textId="40F6EBD9"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475788E1" w14:textId="68B209C1" w:rsidR="00820A11" w:rsidRDefault="00000000" w:rsidP="00820A11">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2454C110" w14:textId="112D2089" w:rsidR="00820A11" w:rsidRDefault="00316DE5" w:rsidP="00820A11">
      <w:pPr>
        <w:tabs>
          <w:tab w:val="left" w:pos="720"/>
        </w:tabs>
        <w:jc w:val="both"/>
        <w:rPr>
          <w:rFonts w:ascii="Andalus" w:hAnsi="Andalus" w:cs="Andalus"/>
          <w:sz w:val="20"/>
          <w:szCs w:val="20"/>
        </w:rPr>
      </w:pPr>
      <w:r>
        <w:rPr>
          <w:noProof/>
        </w:rPr>
        <mc:AlternateContent>
          <mc:Choice Requires="wps">
            <w:drawing>
              <wp:anchor distT="0" distB="0" distL="0" distR="0" simplePos="0" relativeHeight="4" behindDoc="1" locked="0" layoutInCell="1" allowOverlap="1" wp14:anchorId="487D6271" wp14:editId="08B3C4B2">
                <wp:simplePos x="0" y="0"/>
                <wp:positionH relativeFrom="margin">
                  <wp:posOffset>-25400</wp:posOffset>
                </wp:positionH>
                <wp:positionV relativeFrom="page">
                  <wp:posOffset>7452360</wp:posOffset>
                </wp:positionV>
                <wp:extent cx="6848475" cy="283845"/>
                <wp:effectExtent l="0" t="0" r="28575" b="20955"/>
                <wp:wrapNone/>
                <wp:docPr id="103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3845"/>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2534F43F" w14:textId="77777777" w:rsidR="008F4A2B" w:rsidRDefault="00000000">
                            <w:pPr>
                              <w:rPr>
                                <w:rFonts w:ascii="Arial" w:hAnsi="Arial" w:cs="Arial"/>
                                <w:b/>
                              </w:rPr>
                            </w:pPr>
                            <w:r>
                              <w:rPr>
                                <w:rFonts w:ascii="Arial" w:hAnsi="Arial" w:cs="Arial"/>
                                <w:b/>
                              </w:rPr>
                              <w:t>ACHIEVEMENTS:</w:t>
                            </w:r>
                          </w:p>
                          <w:p w14:paraId="7B8ACCA1"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7D6271" id="1035" o:spid="_x0000_s1036" style="position:absolute;left:0;text-align:left;margin-left:-2pt;margin-top:586.8pt;width:539.25pt;height:22.35pt;z-index:-5033164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" fillcolor="#d8d8d8" strokecolor="silver" strokeweight=".5pt">
                <v:path arrowok="t"/>
                <v:textbox inset="7.45pt,3.85pt,7.45pt,3.85pt">
                  <w:txbxContent>
                    <w:p w14:paraId="2534F43F" w14:textId="77777777" w:rsidR="008F4A2B" w:rsidRDefault="00000000">
                      <w:pPr>
                        <w:rPr>
                          <w:rFonts w:ascii="Arial" w:hAnsi="Arial" w:cs="Arial"/>
                          <w:b/>
                        </w:rPr>
                      </w:pPr>
                      <w:r>
                        <w:rPr>
                          <w:rFonts w:ascii="Arial" w:hAnsi="Arial" w:cs="Arial"/>
                          <w:b/>
                        </w:rPr>
                        <w:t>ACHIEVEMENTS:</w:t>
                      </w:r>
                    </w:p>
                    <w:p w14:paraId="7B8ACCA1" w14:textId="77777777" w:rsidR="008F4A2B" w:rsidRDefault="008F4A2B"/>
                  </w:txbxContent>
                </v:textbox>
                <w10:wrap anchorx="margin" anchory="page"/>
              </v:rect>
            </w:pict>
          </mc:Fallback>
        </mc:AlternateContent>
      </w:r>
    </w:p>
    <w:p w14:paraId="4A3AAE0A" w14:textId="3CF48FD0" w:rsidR="00820A11" w:rsidRDefault="00820A11" w:rsidP="00820A11">
      <w:pPr>
        <w:tabs>
          <w:tab w:val="left" w:pos="720"/>
        </w:tabs>
        <w:jc w:val="both"/>
        <w:rPr>
          <w:rFonts w:ascii="Andalus" w:hAnsi="Andalus" w:cs="Andalus"/>
          <w:sz w:val="20"/>
          <w:szCs w:val="20"/>
        </w:rPr>
      </w:pPr>
    </w:p>
    <w:p w14:paraId="5553B266" w14:textId="2A492022" w:rsidR="00B55E99" w:rsidRPr="00820A11" w:rsidRDefault="00B55E99" w:rsidP="00820A11">
      <w:pPr>
        <w:tabs>
          <w:tab w:val="left" w:pos="720"/>
        </w:tabs>
        <w:jc w:val="both"/>
        <w:rPr>
          <w:rFonts w:ascii="Andalus" w:hAnsi="Andalus" w:cs="Andalus"/>
          <w:sz w:val="20"/>
          <w:szCs w:val="20"/>
        </w:rPr>
      </w:pPr>
    </w:p>
    <w:p w14:paraId="3D5EB959" w14:textId="39746AF8"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w:t>
      </w:r>
      <w:proofErr w:type="spellStart"/>
      <w:r>
        <w:rPr>
          <w:rFonts w:ascii="Andalus" w:hAnsi="Andalus" w:cs="Andalus"/>
          <w:sz w:val="20"/>
          <w:szCs w:val="20"/>
        </w:rPr>
        <w:t>SPEL</w:t>
      </w:r>
      <w:r>
        <w:rPr>
          <w:rFonts w:ascii="Andalus" w:hAnsi="Andalus" w:cs="Andalus"/>
          <w:i/>
          <w:sz w:val="20"/>
          <w:szCs w:val="20"/>
        </w:rPr>
        <w:t>Linc</w:t>
      </w:r>
      <w:proofErr w:type="spellEnd"/>
      <w:r>
        <w:rPr>
          <w:rFonts w:ascii="Andalus" w:hAnsi="Andalus" w:cs="Andalus"/>
          <w:sz w:val="20"/>
          <w:szCs w:val="20"/>
        </w:rPr>
        <w:t xml:space="preserve"> Competition 2009</w:t>
      </w:r>
    </w:p>
    <w:p w14:paraId="75F95270" w14:textId="77777777"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 [Mathematics], 2011</w:t>
      </w:r>
    </w:p>
    <w:p w14:paraId="78DC7AFC" w14:textId="581700CB"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D670FC1" w14:textId="3DBDE7F7"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DC0204" w14:textId="0444843A" w:rsidR="008F4A2B" w:rsidRDefault="00000000" w:rsidP="00820A11">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25A911C6" w14:textId="6A98F4A0" w:rsidR="00766641" w:rsidRDefault="00766641" w:rsidP="00820A11">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Graduated in the ‘Upgrade2Architect Program’ for 2024 from Cognizant.</w:t>
      </w:r>
    </w:p>
    <w:p w14:paraId="091F7FBA" w14:textId="08ED800F" w:rsidR="00820A11" w:rsidRPr="00820A11" w:rsidRDefault="00316DE5" w:rsidP="00820A11">
      <w:pPr>
        <w:pStyle w:val="ListParagraph"/>
        <w:tabs>
          <w:tab w:val="left" w:pos="720"/>
        </w:tabs>
        <w:jc w:val="both"/>
        <w:rPr>
          <w:rFonts w:ascii="Andalus" w:hAnsi="Andalus" w:cs="Andalus"/>
          <w:sz w:val="20"/>
          <w:szCs w:val="20"/>
        </w:rPr>
      </w:pPr>
      <w:r>
        <w:rPr>
          <w:noProof/>
        </w:rPr>
        <mc:AlternateContent>
          <mc:Choice Requires="wps">
            <w:drawing>
              <wp:anchor distT="0" distB="0" distL="0" distR="0" simplePos="0" relativeHeight="251659264" behindDoc="1" locked="0" layoutInCell="1" allowOverlap="1" wp14:anchorId="4C867A2D" wp14:editId="536A2106">
                <wp:simplePos x="0" y="0"/>
                <wp:positionH relativeFrom="margin">
                  <wp:posOffset>0</wp:posOffset>
                </wp:positionH>
                <wp:positionV relativeFrom="page">
                  <wp:posOffset>8890000</wp:posOffset>
                </wp:positionV>
                <wp:extent cx="6838950" cy="273050"/>
                <wp:effectExtent l="0" t="0" r="19050" b="12700"/>
                <wp:wrapNone/>
                <wp:docPr id="215607547"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0" cy="273050"/>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06C41EA5" w14:textId="6C3A022A" w:rsidR="00316DE5" w:rsidRDefault="00316DE5" w:rsidP="00316DE5">
                            <w:pPr>
                              <w:rPr>
                                <w:rFonts w:ascii="Arial" w:hAnsi="Arial" w:cs="Arial"/>
                                <w:b/>
                              </w:rPr>
                            </w:pPr>
                            <w:r>
                              <w:rPr>
                                <w:rFonts w:ascii="Arial" w:hAnsi="Arial" w:cs="Arial"/>
                                <w:b/>
                              </w:rPr>
                              <w:t>HOBBIES:</w:t>
                            </w:r>
                          </w:p>
                          <w:p w14:paraId="2CD84B67" w14:textId="77777777" w:rsidR="00316DE5" w:rsidRDefault="00316DE5" w:rsidP="00316DE5"/>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67A2D" id="_x0000_s1037" style="position:absolute;left:0;text-align:left;margin-left:0;margin-top:700pt;width:538.5pt;height:21.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" fillcolor="#d8d8d8" strokecolor="silver" strokeweight=".5pt">
                <v:path arrowok="t"/>
                <v:textbox inset="7.45pt,3.85pt,7.45pt,3.85pt">
                  <w:txbxContent>
                    <w:p w14:paraId="06C41EA5" w14:textId="6C3A022A" w:rsidR="00316DE5" w:rsidRDefault="00316DE5" w:rsidP="00316DE5">
                      <w:pPr>
                        <w:rPr>
                          <w:rFonts w:ascii="Arial" w:hAnsi="Arial" w:cs="Arial"/>
                          <w:b/>
                        </w:rPr>
                      </w:pPr>
                      <w:r>
                        <w:rPr>
                          <w:rFonts w:ascii="Arial" w:hAnsi="Arial" w:cs="Arial"/>
                          <w:b/>
                        </w:rPr>
                        <w:t>HOBBIES</w:t>
                      </w:r>
                      <w:r>
                        <w:rPr>
                          <w:rFonts w:ascii="Arial" w:hAnsi="Arial" w:cs="Arial"/>
                          <w:b/>
                        </w:rPr>
                        <w:t>:</w:t>
                      </w:r>
                    </w:p>
                    <w:p w14:paraId="2CD84B67" w14:textId="77777777" w:rsidR="00316DE5" w:rsidRDefault="00316DE5" w:rsidP="00316DE5"/>
                  </w:txbxContent>
                </v:textbox>
                <w10:wrap anchorx="margin" anchory="page"/>
              </v:rect>
            </w:pict>
          </mc:Fallback>
        </mc:AlternateContent>
      </w:r>
    </w:p>
    <w:p w14:paraId="52529DE7" w14:textId="79E2A8F8" w:rsidR="001A2D9C" w:rsidRDefault="001A2D9C">
      <w:pPr>
        <w:jc w:val="both"/>
        <w:rPr>
          <w:rFonts w:ascii="Andalus" w:hAnsi="Andalus" w:cs="Andalus"/>
          <w:b/>
          <w:sz w:val="20"/>
          <w:szCs w:val="20"/>
          <w:u w:val="single"/>
        </w:rPr>
      </w:pPr>
    </w:p>
    <w:p w14:paraId="721D23CD" w14:textId="62DD951C" w:rsidR="00820A11" w:rsidRDefault="00820A11">
      <w:pPr>
        <w:jc w:val="both"/>
        <w:rPr>
          <w:rFonts w:ascii="Andalus" w:hAnsi="Andalus" w:cs="Andalus"/>
          <w:b/>
          <w:sz w:val="20"/>
          <w:szCs w:val="20"/>
          <w:u w:val="single"/>
        </w:rPr>
      </w:pPr>
    </w:p>
    <w:p w14:paraId="6BE6E863" w14:textId="22B99FD7" w:rsidR="00820A11" w:rsidRP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cricket and football</w:t>
      </w:r>
    </w:p>
    <w:p w14:paraId="146E0F69" w14:textId="6DEDC7AE" w:rsid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chess and badminton</w:t>
      </w:r>
    </w:p>
    <w:p w14:paraId="42145AEE" w14:textId="749ED3FD" w:rsidR="00820A11" w:rsidRPr="00820A11" w:rsidRDefault="00820A11" w:rsidP="00820A11">
      <w:pPr>
        <w:pStyle w:val="ListParagraph"/>
        <w:numPr>
          <w:ilvl w:val="0"/>
          <w:numId w:val="34"/>
        </w:numPr>
        <w:jc w:val="both"/>
        <w:rPr>
          <w:rFonts w:ascii="Andalus" w:hAnsi="Andalus" w:cs="Andalus"/>
          <w:b/>
          <w:sz w:val="20"/>
          <w:szCs w:val="20"/>
          <w:u w:val="single"/>
        </w:rPr>
      </w:pPr>
      <w:r>
        <w:rPr>
          <w:rFonts w:ascii="Andalus" w:hAnsi="Andalus" w:cs="Andalus"/>
          <w:sz w:val="20"/>
          <w:szCs w:val="20"/>
        </w:rPr>
        <w:t>Collecting rupees five face coins</w:t>
      </w:r>
    </w:p>
    <w:p w14:paraId="34A61045" w14:textId="2FE686C5" w:rsidR="00820A11" w:rsidRDefault="00820A11">
      <w:pPr>
        <w:jc w:val="both"/>
        <w:rPr>
          <w:rFonts w:ascii="Andalus" w:hAnsi="Andalus" w:cs="Andalus"/>
          <w:b/>
          <w:sz w:val="20"/>
          <w:szCs w:val="20"/>
          <w:u w:val="single"/>
        </w:rPr>
      </w:pPr>
    </w:p>
    <w:p w14:paraId="42D7C27F" w14:textId="13B48F4E" w:rsidR="00820A11" w:rsidRDefault="00820A11">
      <w:pPr>
        <w:jc w:val="both"/>
        <w:rPr>
          <w:rFonts w:ascii="Andalus" w:hAnsi="Andalus" w:cs="Andalus"/>
          <w:b/>
          <w:sz w:val="20"/>
          <w:szCs w:val="20"/>
          <w:u w:val="single"/>
        </w:rPr>
      </w:pPr>
    </w:p>
    <w:p w14:paraId="1AF2E8D4" w14:textId="43B5A716" w:rsidR="00926A6F" w:rsidRDefault="00926A6F">
      <w:pPr>
        <w:jc w:val="both"/>
        <w:rPr>
          <w:rFonts w:ascii="Andalus" w:hAnsi="Andalus" w:cs="Andalus"/>
          <w:b/>
          <w:sz w:val="20"/>
          <w:szCs w:val="20"/>
          <w:u w:val="single"/>
        </w:rPr>
      </w:pPr>
      <w:r>
        <w:rPr>
          <w:rFonts w:ascii="Calibri" w:hAnsi="Calibri" w:cs="Calibri"/>
          <w:noProof/>
          <w:sz w:val="22"/>
          <w:szCs w:val="22"/>
        </w:rPr>
        <mc:AlternateContent>
          <mc:Choice Requires="wps">
            <w:drawing>
              <wp:anchor distT="0" distB="0" distL="0" distR="0" simplePos="0" relativeHeight="9" behindDoc="0" locked="0" layoutInCell="1" allowOverlap="1" wp14:anchorId="6E8A0D3D" wp14:editId="72B3C2AD">
                <wp:simplePos x="0" y="0"/>
                <wp:positionH relativeFrom="margin">
                  <wp:posOffset>-107950</wp:posOffset>
                </wp:positionH>
                <wp:positionV relativeFrom="page">
                  <wp:posOffset>749300</wp:posOffset>
                </wp:positionV>
                <wp:extent cx="6921500" cy="254000"/>
                <wp:effectExtent l="0" t="0" r="12700" b="12700"/>
                <wp:wrapNone/>
                <wp:docPr id="1038"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540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C7A298C" w14:textId="77777777" w:rsidR="008F4A2B" w:rsidRDefault="00000000">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A0D3D" id="1037" o:spid="_x0000_s1038" style="position:absolute;left:0;text-align:left;margin-left:-8.5pt;margin-top:59pt;width:545pt;height:20pt;z-index:9;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" fillcolor="#d8d8d8" strokecolor="silver">
                <v:path arrowok="t"/>
                <v:textbox>
                  <w:txbxContent>
                    <w:p w14:paraId="0C7A298C" w14:textId="77777777" w:rsidR="008F4A2B" w:rsidRDefault="00000000">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v:textbox>
                <w10:wrap anchorx="margin" anchory="page"/>
              </v:rect>
            </w:pict>
          </mc:Fallback>
        </mc:AlternateContent>
      </w:r>
    </w:p>
    <w:p w14:paraId="3C24CC02" w14:textId="3EC5C224" w:rsidR="00820A11" w:rsidRDefault="00820A11">
      <w:pPr>
        <w:jc w:val="both"/>
        <w:rPr>
          <w:rFonts w:ascii="Andalus" w:hAnsi="Andalus" w:cs="Andalus"/>
          <w:b/>
          <w:sz w:val="20"/>
          <w:szCs w:val="20"/>
          <w:u w:val="single"/>
        </w:rPr>
      </w:pPr>
    </w:p>
    <w:p w14:paraId="72119F16" w14:textId="184B4106" w:rsid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cricket and football matches</w:t>
      </w:r>
    </w:p>
    <w:p w14:paraId="291103F5" w14:textId="54638669" w:rsidR="00820A11" w:rsidRP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movies and wrestling</w:t>
      </w:r>
    </w:p>
    <w:p w14:paraId="04014F46" w14:textId="46620461" w:rsidR="008F4A2B" w:rsidRPr="00820A11" w:rsidRDefault="008F4A2B" w:rsidP="00820A11">
      <w:pPr>
        <w:pStyle w:val="ListParagraph"/>
        <w:spacing w:after="120"/>
        <w:jc w:val="both"/>
        <w:rPr>
          <w:rFonts w:ascii="Andalus" w:hAnsi="Andalus" w:cs="Andalus"/>
          <w:b/>
          <w:sz w:val="20"/>
          <w:szCs w:val="20"/>
          <w:u w:val="single"/>
        </w:rPr>
      </w:pPr>
    </w:p>
    <w:p w14:paraId="3B61CF6C" w14:textId="54969F2D" w:rsidR="00766641" w:rsidRDefault="00766641" w:rsidP="00766641">
      <w:pPr>
        <w:pStyle w:val="NormalWeb"/>
        <w:spacing w:before="0" w:after="120" w:line="200" w:lineRule="exact"/>
        <w:jc w:val="both"/>
        <w:rPr>
          <w:rFonts w:ascii="Andalus" w:eastAsia="Arial Unicode MS" w:hAnsi="Andalus" w:cs="Andalus"/>
          <w:sz w:val="20"/>
        </w:rPr>
      </w:pPr>
    </w:p>
    <w:p w14:paraId="30D69F02" w14:textId="2ACD44E9" w:rsidR="00926A6F" w:rsidRDefault="00926A6F" w:rsidP="00766641">
      <w:pPr>
        <w:pStyle w:val="NormalWeb"/>
        <w:spacing w:before="0" w:after="120" w:line="200" w:lineRule="exact"/>
        <w:jc w:val="both"/>
        <w:rPr>
          <w:rFonts w:ascii="Andalus" w:eastAsia="Arial Unicode MS" w:hAnsi="Andalus" w:cs="Andalus"/>
          <w:sz w:val="20"/>
        </w:rPr>
      </w:pPr>
      <w:r>
        <w:rPr>
          <w:noProof/>
        </w:rPr>
        <mc:AlternateContent>
          <mc:Choice Requires="wps">
            <w:drawing>
              <wp:anchor distT="0" distB="0" distL="0" distR="0" simplePos="0" relativeHeight="16" behindDoc="0" locked="0" layoutInCell="1" allowOverlap="1" wp14:anchorId="24052FE9" wp14:editId="75BC5A05">
                <wp:simplePos x="0" y="0"/>
                <wp:positionH relativeFrom="margin">
                  <wp:posOffset>-95250</wp:posOffset>
                </wp:positionH>
                <wp:positionV relativeFrom="margin">
                  <wp:posOffset>939800</wp:posOffset>
                </wp:positionV>
                <wp:extent cx="6921500" cy="266700"/>
                <wp:effectExtent l="0" t="0" r="12700" b="19050"/>
                <wp:wrapNone/>
                <wp:docPr id="104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667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02B528F" w14:textId="77777777" w:rsidR="008F4A2B" w:rsidRDefault="00000000">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2FE9" id="Image1" o:spid="_x0000_s1039" style="position:absolute;left:0;text-align:left;margin-left:-7.5pt;margin-top:74pt;width:545pt;height:21pt;z-index: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" fillcolor="#d8d8d8" strokecolor="silver">
                <v:path arrowok="t"/>
                <v:textbox>
                  <w:txbxContent>
                    <w:p w14:paraId="702B528F" w14:textId="77777777" w:rsidR="008F4A2B" w:rsidRDefault="00000000">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v:textbox>
                <w10:wrap anchorx="margin" anchory="margin"/>
              </v:rect>
            </w:pict>
          </mc:Fallback>
        </mc:AlternateContent>
      </w:r>
    </w:p>
    <w:p w14:paraId="34853AFF" w14:textId="6A9D8E54" w:rsidR="008F4A2B" w:rsidRDefault="00000000">
      <w:pPr>
        <w:pStyle w:val="NormalWeb"/>
        <w:numPr>
          <w:ilvl w:val="0"/>
          <w:numId w:val="6"/>
        </w:numPr>
        <w:spacing w:before="0" w:after="120" w:line="200" w:lineRule="exact"/>
        <w:jc w:val="both"/>
        <w:rPr>
          <w:rFonts w:ascii="Andalus" w:eastAsia="Arial Unicode MS" w:hAnsi="Andalus" w:cs="Andalus"/>
          <w:sz w:val="20"/>
        </w:rPr>
      </w:pPr>
      <w:r>
        <w:rPr>
          <w:rFonts w:ascii="Andalus" w:eastAsia="Arial Unicode MS" w:hAnsi="Andalus" w:cs="Andalus"/>
          <w:sz w:val="20"/>
        </w:rPr>
        <w:t>English, Hindi, Urdu, and Bengali</w:t>
      </w:r>
    </w:p>
    <w:p w14:paraId="76350E18" w14:textId="24330452" w:rsidR="008F4A2B" w:rsidRDefault="00000000">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 behindDoc="1" locked="0" layoutInCell="1" allowOverlap="1" wp14:anchorId="3DEF31E3" wp14:editId="79367957">
                <wp:simplePos x="0" y="0"/>
                <wp:positionH relativeFrom="column">
                  <wp:posOffset>-114300</wp:posOffset>
                </wp:positionH>
                <wp:positionV relativeFrom="paragraph">
                  <wp:posOffset>115570</wp:posOffset>
                </wp:positionV>
                <wp:extent cx="6934200" cy="262890"/>
                <wp:effectExtent l="0" t="0" r="19050" b="22860"/>
                <wp:wrapNone/>
                <wp:docPr id="1040"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8D8D8"/>
                        </a:solidFill>
                        <a:ln w="6350" cap="flat" cmpd="sng">
                          <a:solidFill>
                            <a:srgbClr val="969696"/>
                          </a:solidFill>
                          <a:prstDash val="solid"/>
                          <a:miter/>
                          <a:headEnd type="none" w="med" len="med"/>
                          <a:tailEnd type="none" w="med" len="med"/>
                        </a:ln>
                      </wps:spPr>
                      <wps:txbx>
                        <w:txbxContent>
                          <w:p w14:paraId="6E5C3389" w14:textId="77777777" w:rsidR="008F4A2B" w:rsidRDefault="00000000">
                            <w:pPr>
                              <w:rPr>
                                <w:rFonts w:ascii="Arial" w:hAnsi="Arial" w:cs="Arial"/>
                                <w:b/>
                                <w:color w:val="FF0000"/>
                              </w:rPr>
                            </w:pPr>
                            <w:r>
                              <w:rPr>
                                <w:rFonts w:ascii="Arial" w:hAnsi="Arial" w:cs="Arial"/>
                                <w:b/>
                              </w:rPr>
                              <w:t>PERSONAL DETAILS:</w:t>
                            </w:r>
                          </w:p>
                          <w:p w14:paraId="6231EF93" w14:textId="77777777" w:rsidR="008F4A2B" w:rsidRDefault="00000000">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EF31E3" id="1039" o:spid="_x0000_s1040" style="position:absolute;left:0;text-align:left;margin-left:-9pt;margin-top:9.1pt;width:546pt;height:20.7pt;z-index:-50331647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" fillcolor="#d8d8d8" strokecolor="#969696" strokeweight=".5pt">
                <v:path arrowok="t"/>
                <v:textbox inset="7.45pt,3.85pt,7.45pt,3.85pt">
                  <w:txbxContent>
                    <w:p w14:paraId="6E5C3389" w14:textId="77777777" w:rsidR="008F4A2B" w:rsidRDefault="00000000">
                      <w:pPr>
                        <w:rPr>
                          <w:rFonts w:ascii="Arial" w:hAnsi="Arial" w:cs="Arial"/>
                          <w:b/>
                          <w:color w:val="FF0000"/>
                        </w:rPr>
                      </w:pPr>
                      <w:r>
                        <w:rPr>
                          <w:rFonts w:ascii="Arial" w:hAnsi="Arial" w:cs="Arial"/>
                          <w:b/>
                        </w:rPr>
                        <w:t>PERSONAL DETAILS:</w:t>
                      </w:r>
                    </w:p>
                    <w:p w14:paraId="6231EF93" w14:textId="77777777" w:rsidR="008F4A2B" w:rsidRDefault="00000000">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v:textbox>
              </v:rect>
            </w:pict>
          </mc:Fallback>
        </mc:AlternateContent>
      </w:r>
      <w:r>
        <w:rPr>
          <w:rFonts w:ascii="Arial Unicode MS" w:eastAsia="Arial Unicode MS" w:hAnsi="Arial Unicode MS"/>
        </w:rPr>
        <w:t xml:space="preserve">                               </w:t>
      </w:r>
    </w:p>
    <w:p w14:paraId="6C6A972B" w14:textId="6FE6A52D" w:rsidR="008F4A2B" w:rsidRDefault="008F4A2B">
      <w:pPr>
        <w:pStyle w:val="NormalWeb"/>
        <w:spacing w:before="0" w:after="120" w:line="200" w:lineRule="exact"/>
        <w:jc w:val="both"/>
        <w:rPr>
          <w:rFonts w:ascii="Arial Unicode MS" w:eastAsia="Arial Unicode MS" w:hAnsi="Arial Unicode MS"/>
        </w:rPr>
      </w:pPr>
    </w:p>
    <w:p w14:paraId="50362E8D" w14:textId="6308C206" w:rsidR="008F4A2B" w:rsidRDefault="008F4A2B">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8F4A2B" w14:paraId="43026BB2" w14:textId="77777777">
        <w:trPr>
          <w:trHeight w:val="237"/>
        </w:trPr>
        <w:tc>
          <w:tcPr>
            <w:tcW w:w="1371" w:type="pct"/>
            <w:vAlign w:val="center"/>
          </w:tcPr>
          <w:p w14:paraId="49A4C0A6" w14:textId="77777777" w:rsidR="008F4A2B" w:rsidRDefault="00000000">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507F6995" w14:textId="574D3590" w:rsidR="008F4A2B" w:rsidRDefault="00000000">
            <w:pPr>
              <w:jc w:val="both"/>
              <w:rPr>
                <w:rFonts w:ascii="Calibri" w:hAnsi="Calibri" w:cs="Calibri"/>
                <w:b/>
                <w:sz w:val="20"/>
                <w:szCs w:val="20"/>
              </w:rPr>
            </w:pPr>
            <w:r>
              <w:rPr>
                <w:rFonts w:ascii="Calibri" w:hAnsi="Calibri" w:cs="Calibri"/>
                <w:b/>
                <w:sz w:val="20"/>
                <w:szCs w:val="20"/>
              </w:rPr>
              <w:t>Md. Alimuddin</w:t>
            </w:r>
          </w:p>
        </w:tc>
      </w:tr>
      <w:tr w:rsidR="008F4A2B" w14:paraId="38D1FD5C" w14:textId="77777777">
        <w:trPr>
          <w:trHeight w:val="237"/>
        </w:trPr>
        <w:tc>
          <w:tcPr>
            <w:tcW w:w="1371" w:type="pct"/>
            <w:vAlign w:val="center"/>
          </w:tcPr>
          <w:p w14:paraId="4EEA5B16" w14:textId="77777777" w:rsidR="008F4A2B" w:rsidRDefault="00000000">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0FB54984" w14:textId="22A90061" w:rsidR="008F4A2B" w:rsidRDefault="00000000">
            <w:pPr>
              <w:jc w:val="both"/>
              <w:rPr>
                <w:rFonts w:ascii="Calibri" w:hAnsi="Calibri" w:cs="Calibri"/>
                <w:b/>
                <w:sz w:val="20"/>
                <w:szCs w:val="20"/>
              </w:rPr>
            </w:pPr>
            <w:r>
              <w:rPr>
                <w:rFonts w:ascii="Calibri" w:hAnsi="Calibri" w:cs="Calibri"/>
                <w:b/>
                <w:sz w:val="20"/>
                <w:szCs w:val="20"/>
              </w:rPr>
              <w:t>Farhana Khatoon</w:t>
            </w:r>
          </w:p>
        </w:tc>
      </w:tr>
      <w:tr w:rsidR="008F4A2B" w14:paraId="7E0E556F" w14:textId="77777777">
        <w:trPr>
          <w:trHeight w:val="237"/>
        </w:trPr>
        <w:tc>
          <w:tcPr>
            <w:tcW w:w="1371" w:type="pct"/>
            <w:vAlign w:val="center"/>
          </w:tcPr>
          <w:p w14:paraId="6AF172EF" w14:textId="77777777" w:rsidR="008F4A2B" w:rsidRDefault="00000000">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4BD323B9" w14:textId="109AC7EC" w:rsidR="008F4A2B" w:rsidRDefault="00000000">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8F4A2B" w14:paraId="03876C66" w14:textId="77777777">
        <w:trPr>
          <w:trHeight w:val="237"/>
        </w:trPr>
        <w:tc>
          <w:tcPr>
            <w:tcW w:w="1371" w:type="pct"/>
            <w:vAlign w:val="center"/>
          </w:tcPr>
          <w:p w14:paraId="06F06C61" w14:textId="77777777" w:rsidR="008F4A2B" w:rsidRDefault="00000000">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507A6BD3" w14:textId="0342A571" w:rsidR="008F4A2B" w:rsidRDefault="00000000">
            <w:pPr>
              <w:jc w:val="both"/>
              <w:rPr>
                <w:rFonts w:ascii="Calibri" w:hAnsi="Calibri" w:cs="Calibri"/>
                <w:b/>
                <w:sz w:val="20"/>
                <w:szCs w:val="20"/>
              </w:rPr>
            </w:pPr>
            <w:r>
              <w:rPr>
                <w:rFonts w:ascii="Calibri" w:hAnsi="Calibri" w:cs="Calibri"/>
                <w:b/>
                <w:sz w:val="20"/>
                <w:szCs w:val="20"/>
              </w:rPr>
              <w:t>As above</w:t>
            </w:r>
          </w:p>
        </w:tc>
      </w:tr>
      <w:tr w:rsidR="008F4A2B" w14:paraId="4131C9A2" w14:textId="77777777">
        <w:trPr>
          <w:trHeight w:val="237"/>
        </w:trPr>
        <w:tc>
          <w:tcPr>
            <w:tcW w:w="1371" w:type="pct"/>
            <w:vAlign w:val="center"/>
          </w:tcPr>
          <w:p w14:paraId="7D564A5C" w14:textId="77777777" w:rsidR="008F4A2B" w:rsidRDefault="00000000">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726FAC4C" w14:textId="77777777" w:rsidR="008F4A2B" w:rsidRDefault="00000000">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8F4A2B" w14:paraId="697AC888" w14:textId="77777777">
        <w:trPr>
          <w:trHeight w:val="237"/>
        </w:trPr>
        <w:tc>
          <w:tcPr>
            <w:tcW w:w="1371" w:type="pct"/>
            <w:vAlign w:val="center"/>
          </w:tcPr>
          <w:p w14:paraId="2E112697" w14:textId="77777777" w:rsidR="008F4A2B" w:rsidRDefault="00000000">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6302476B" w14:textId="77777777" w:rsidR="008F4A2B" w:rsidRDefault="00000000">
            <w:pPr>
              <w:jc w:val="both"/>
              <w:rPr>
                <w:rFonts w:ascii="Calibri" w:hAnsi="Calibri" w:cs="Calibri"/>
                <w:b/>
                <w:sz w:val="20"/>
                <w:szCs w:val="20"/>
              </w:rPr>
            </w:pPr>
            <w:r>
              <w:rPr>
                <w:rFonts w:ascii="Calibri" w:hAnsi="Calibri" w:cs="Calibri"/>
                <w:b/>
                <w:sz w:val="20"/>
                <w:szCs w:val="20"/>
              </w:rPr>
              <w:t>Indian</w:t>
            </w:r>
          </w:p>
        </w:tc>
      </w:tr>
      <w:tr w:rsidR="008F4A2B" w14:paraId="0F02F8C0" w14:textId="77777777">
        <w:trPr>
          <w:trHeight w:val="237"/>
        </w:trPr>
        <w:tc>
          <w:tcPr>
            <w:tcW w:w="1371" w:type="pct"/>
            <w:vAlign w:val="center"/>
          </w:tcPr>
          <w:p w14:paraId="266C027E" w14:textId="77777777" w:rsidR="008F4A2B" w:rsidRDefault="00000000">
            <w:pPr>
              <w:jc w:val="both"/>
              <w:rPr>
                <w:rFonts w:ascii="Calibri" w:hAnsi="Calibri" w:cs="Calibri"/>
                <w:sz w:val="20"/>
                <w:szCs w:val="20"/>
              </w:rPr>
            </w:pPr>
            <w:r>
              <w:rPr>
                <w:rFonts w:ascii="Calibri" w:hAnsi="Calibri" w:cs="Calibri"/>
                <w:sz w:val="20"/>
                <w:szCs w:val="20"/>
              </w:rPr>
              <w:t>Gender</w:t>
            </w:r>
          </w:p>
        </w:tc>
        <w:tc>
          <w:tcPr>
            <w:tcW w:w="3629" w:type="pct"/>
            <w:vAlign w:val="center"/>
          </w:tcPr>
          <w:p w14:paraId="18A863A2" w14:textId="77777777" w:rsidR="008F4A2B" w:rsidRDefault="00000000">
            <w:pPr>
              <w:jc w:val="both"/>
              <w:rPr>
                <w:rFonts w:ascii="Calibri" w:hAnsi="Calibri" w:cs="Calibri"/>
                <w:b/>
                <w:sz w:val="20"/>
                <w:szCs w:val="20"/>
              </w:rPr>
            </w:pPr>
            <w:r>
              <w:rPr>
                <w:rFonts w:ascii="Calibri" w:hAnsi="Calibri" w:cs="Calibri"/>
                <w:b/>
                <w:sz w:val="20"/>
                <w:szCs w:val="20"/>
              </w:rPr>
              <w:t>Male</w:t>
            </w:r>
          </w:p>
        </w:tc>
      </w:tr>
      <w:tr w:rsidR="008F4A2B" w14:paraId="0C849652" w14:textId="77777777">
        <w:trPr>
          <w:trHeight w:val="237"/>
        </w:trPr>
        <w:tc>
          <w:tcPr>
            <w:tcW w:w="1371" w:type="pct"/>
            <w:vAlign w:val="center"/>
          </w:tcPr>
          <w:p w14:paraId="000D8863" w14:textId="77777777" w:rsidR="008F4A2B" w:rsidRDefault="00000000">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2235FF01" w14:textId="032855A3" w:rsidR="008F4A2B" w:rsidRDefault="00000000">
            <w:pPr>
              <w:jc w:val="both"/>
              <w:rPr>
                <w:rFonts w:ascii="Calibri" w:hAnsi="Calibri" w:cs="Calibri"/>
                <w:b/>
                <w:sz w:val="20"/>
                <w:szCs w:val="20"/>
              </w:rPr>
            </w:pPr>
            <w:r>
              <w:rPr>
                <w:rFonts w:ascii="Calibri" w:hAnsi="Calibri" w:cs="Calibri"/>
                <w:b/>
                <w:sz w:val="20"/>
                <w:szCs w:val="20"/>
              </w:rPr>
              <w:t>Single</w:t>
            </w:r>
          </w:p>
        </w:tc>
      </w:tr>
    </w:tbl>
    <w:p w14:paraId="48FE17F8" w14:textId="7B1EBF1E" w:rsidR="008F4A2B" w:rsidRDefault="008F4A2B">
      <w:pPr>
        <w:jc w:val="both"/>
        <w:rPr>
          <w:sz w:val="22"/>
        </w:rPr>
      </w:pPr>
    </w:p>
    <w:p w14:paraId="56EA70D7" w14:textId="2CCE6D5B" w:rsidR="008F4A2B" w:rsidRDefault="008F4A2B">
      <w:pPr>
        <w:jc w:val="both"/>
      </w:pPr>
    </w:p>
    <w:p w14:paraId="7AF7C995" w14:textId="14D9A23C" w:rsidR="008F4A2B" w:rsidRDefault="00000000">
      <w:pPr>
        <w:spacing w:line="240" w:lineRule="exact"/>
        <w:jc w:val="both"/>
        <w:rPr>
          <w:rFonts w:ascii="Calibri" w:hAnsi="Calibri"/>
          <w:u w:val="single"/>
        </w:rPr>
      </w:pPr>
      <w:r>
        <w:rPr>
          <w:rFonts w:ascii="Calibri" w:hAnsi="Calibri"/>
          <w:u w:val="single"/>
        </w:rPr>
        <w:t>Date: -</w:t>
      </w:r>
      <w:r>
        <w:rPr>
          <w:rFonts w:ascii="Calibri" w:hAnsi="Calibri"/>
        </w:rPr>
        <w:t xml:space="preserve">  </w:t>
      </w:r>
    </w:p>
    <w:p w14:paraId="0EFD6566" w14:textId="3EB6F251" w:rsidR="008F4A2B" w:rsidRDefault="00000000">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A27AEBB" w14:textId="339B6324" w:rsidR="008F4A2B" w:rsidRDefault="00000000">
      <w:pPr>
        <w:jc w:val="both"/>
        <w:rPr>
          <w:rFonts w:ascii="Calibri" w:hAnsi="Calibri"/>
          <w:b/>
          <w:sz w:val="22"/>
        </w:rPr>
      </w:pPr>
      <w:r>
        <w:rPr>
          <w:rFonts w:ascii="Calibri" w:hAnsi="Calibri"/>
          <w:u w:val="single"/>
        </w:rPr>
        <w:t>Place: -</w:t>
      </w:r>
      <w:r>
        <w:rPr>
          <w:sz w:val="22"/>
        </w:rPr>
        <w:tab/>
      </w:r>
      <w:r>
        <w:rPr>
          <w:sz w:val="22"/>
        </w:rPr>
        <w:tab/>
      </w:r>
      <w:r>
        <w:rPr>
          <w:sz w:val="22"/>
        </w:rPr>
        <w:tab/>
      </w:r>
      <w:r>
        <w:rPr>
          <w:sz w:val="22"/>
        </w:rPr>
        <w:tab/>
      </w:r>
      <w:r>
        <w:rPr>
          <w:sz w:val="22"/>
        </w:rPr>
        <w:tab/>
      </w:r>
      <w:r>
        <w:rPr>
          <w:sz w:val="22"/>
        </w:rPr>
        <w:tab/>
        <w:t xml:space="preserve">      </w:t>
      </w:r>
      <w:r>
        <w:rPr>
          <w:b/>
          <w:sz w:val="22"/>
        </w:rPr>
        <w:t xml:space="preserve">               </w:t>
      </w:r>
      <w:r w:rsidR="00B55E99">
        <w:rPr>
          <w:b/>
          <w:sz w:val="22"/>
        </w:rPr>
        <w:tab/>
        <w:t xml:space="preserve">           </w:t>
      </w:r>
      <w:r>
        <w:rPr>
          <w:b/>
        </w:rPr>
        <w:t>MD KAMRAN UDDIN</w:t>
      </w:r>
    </w:p>
    <w:sectPr w:rsidR="008F4A2B">
      <w:headerReference w:type="even" r:id="rId9"/>
      <w:headerReference w:type="default" r:id="rId10"/>
      <w:footerReference w:type="even" r:id="rId11"/>
      <w:footerReference w:type="default" r:id="rId12"/>
      <w:headerReference w:type="first" r:id="rId13"/>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91D42" w14:textId="77777777" w:rsidR="00661CEA" w:rsidRDefault="00661CEA">
      <w:r>
        <w:separator/>
      </w:r>
    </w:p>
  </w:endnote>
  <w:endnote w:type="continuationSeparator" w:id="0">
    <w:p w14:paraId="12DB1327" w14:textId="77777777" w:rsidR="00661CEA" w:rsidRDefault="0066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Aptos Display"/>
    <w:charset w:val="00"/>
    <w:family w:val="roman"/>
    <w:pitch w:val="variable"/>
    <w:sig w:usb0="00000000" w:usb1="80000000" w:usb2="00000008" w:usb3="00000000" w:csb0="0000004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151A6" w14:textId="77777777" w:rsidR="008F4A2B" w:rsidRDefault="008F4A2B">
    <w:pPr>
      <w:pStyle w:val="Footer"/>
    </w:pPr>
  </w:p>
  <w:p w14:paraId="34660B45" w14:textId="77777777" w:rsidR="008F4A2B" w:rsidRDefault="00000000">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BA9A" w14:textId="77777777" w:rsidR="008F4A2B" w:rsidRDefault="008F4A2B">
    <w:pPr>
      <w:pStyle w:val="Footer"/>
      <w:jc w:val="center"/>
      <w:rPr>
        <w:rFonts w:ascii="Arial" w:hAnsi="Arial" w:cs="Arial"/>
        <w:sz w:val="18"/>
      </w:rPr>
    </w:pPr>
  </w:p>
  <w:p w14:paraId="5F5B5BE4" w14:textId="77777777" w:rsidR="008F4A2B" w:rsidRDefault="00000000">
    <w:pPr>
      <w:pStyle w:val="Footer"/>
      <w:jc w:val="center"/>
      <w:rPr>
        <w:rFonts w:ascii="Arial" w:hAnsi="Arial" w:cs="Arial"/>
        <w:sz w:val="18"/>
      </w:rPr>
    </w:pPr>
    <w:r>
      <w:rPr>
        <w:rFonts w:ascii="Arial" w:hAnsi="Arial" w:cs="Arial"/>
        <w:sz w:val="18"/>
      </w:rPr>
      <w:t>Public</w:t>
    </w:r>
  </w:p>
  <w:p w14:paraId="4EE131A3" w14:textId="77777777" w:rsidR="008F4A2B" w:rsidRDefault="0000000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3</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AE5A5" w14:textId="77777777" w:rsidR="00661CEA" w:rsidRDefault="00661CEA">
      <w:r>
        <w:separator/>
      </w:r>
    </w:p>
  </w:footnote>
  <w:footnote w:type="continuationSeparator" w:id="0">
    <w:p w14:paraId="500F0DE7" w14:textId="77777777" w:rsidR="00661CEA" w:rsidRDefault="0066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6BD5C" w14:textId="77777777" w:rsidR="008F4A2B" w:rsidRDefault="008F4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A05D" w14:textId="77777777" w:rsidR="008F4A2B" w:rsidRDefault="008F4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B167" w14:textId="77777777" w:rsidR="008F4A2B" w:rsidRDefault="008F4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00000002"/>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000000A"/>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2" w15:restartNumberingAfterBreak="0">
    <w:nsid w:val="0000000D"/>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15:restartNumberingAfterBreak="0">
    <w:nsid w:val="00000010"/>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1" w15:restartNumberingAfterBreak="0">
    <w:nsid w:val="00000016"/>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C887408"/>
    <w:name w:val="WW8Num4"/>
    <w:lvl w:ilvl="0" w:tplc="036CB95C">
      <w:start w:val="1"/>
      <w:numFmt w:val="bullet"/>
      <w:lvlText w:val=""/>
      <w:lvlJc w:val="left"/>
      <w:pPr>
        <w:tabs>
          <w:tab w:val="left" w:pos="360"/>
        </w:tabs>
        <w:ind w:left="360" w:hanging="360"/>
      </w:pPr>
      <w:rPr>
        <w:rFonts w:ascii="Wingdings" w:hAnsi="Wingdings" w:hint="default"/>
        <w:b w:val="0"/>
        <w:i w:val="0"/>
        <w:sz w:val="20"/>
        <w:szCs w:val="18"/>
        <w:u w:val="none"/>
      </w:rPr>
    </w:lvl>
    <w:lvl w:ilvl="1" w:tplc="B04279B0">
      <w:start w:val="1"/>
      <w:numFmt w:val="bullet"/>
      <w:lvlText w:val="o"/>
      <w:lvlJc w:val="left"/>
      <w:pPr>
        <w:tabs>
          <w:tab w:val="left" w:pos="1080"/>
        </w:tabs>
        <w:ind w:left="1080" w:hanging="360"/>
      </w:pPr>
      <w:rPr>
        <w:rFonts w:ascii="Courier New" w:hAnsi="Courier New" w:cs="Courier New" w:hint="default"/>
      </w:rPr>
    </w:lvl>
    <w:lvl w:ilvl="2" w:tplc="F4C2592C">
      <w:start w:val="1"/>
      <w:numFmt w:val="bullet"/>
      <w:lvlText w:val=""/>
      <w:lvlJc w:val="left"/>
      <w:pPr>
        <w:tabs>
          <w:tab w:val="left" w:pos="1800"/>
        </w:tabs>
        <w:ind w:left="1800" w:hanging="360"/>
      </w:pPr>
      <w:rPr>
        <w:rFonts w:ascii="Wingdings" w:hAnsi="Wingdings" w:hint="default"/>
      </w:rPr>
    </w:lvl>
    <w:lvl w:ilvl="3" w:tplc="3FF40058" w:tentative="1">
      <w:start w:val="1"/>
      <w:numFmt w:val="bullet"/>
      <w:lvlText w:val=""/>
      <w:lvlJc w:val="left"/>
      <w:pPr>
        <w:tabs>
          <w:tab w:val="left" w:pos="2520"/>
        </w:tabs>
        <w:ind w:left="2520" w:hanging="360"/>
      </w:pPr>
      <w:rPr>
        <w:rFonts w:ascii="Symbol" w:hAnsi="Symbol" w:hint="default"/>
      </w:rPr>
    </w:lvl>
    <w:lvl w:ilvl="4" w:tplc="6EA8C380" w:tentative="1">
      <w:start w:val="1"/>
      <w:numFmt w:val="bullet"/>
      <w:lvlText w:val="o"/>
      <w:lvlJc w:val="left"/>
      <w:pPr>
        <w:tabs>
          <w:tab w:val="left" w:pos="3240"/>
        </w:tabs>
        <w:ind w:left="3240" w:hanging="360"/>
      </w:pPr>
      <w:rPr>
        <w:rFonts w:ascii="Courier New" w:hAnsi="Courier New" w:cs="Courier New" w:hint="default"/>
      </w:rPr>
    </w:lvl>
    <w:lvl w:ilvl="5" w:tplc="9014BC66" w:tentative="1">
      <w:start w:val="1"/>
      <w:numFmt w:val="bullet"/>
      <w:lvlText w:val=""/>
      <w:lvlJc w:val="left"/>
      <w:pPr>
        <w:tabs>
          <w:tab w:val="left" w:pos="3960"/>
        </w:tabs>
        <w:ind w:left="3960" w:hanging="360"/>
      </w:pPr>
      <w:rPr>
        <w:rFonts w:ascii="Wingdings" w:hAnsi="Wingdings" w:hint="default"/>
      </w:rPr>
    </w:lvl>
    <w:lvl w:ilvl="6" w:tplc="4C9C78F2" w:tentative="1">
      <w:start w:val="1"/>
      <w:numFmt w:val="bullet"/>
      <w:lvlText w:val=""/>
      <w:lvlJc w:val="left"/>
      <w:pPr>
        <w:tabs>
          <w:tab w:val="left" w:pos="4680"/>
        </w:tabs>
        <w:ind w:left="4680" w:hanging="360"/>
      </w:pPr>
      <w:rPr>
        <w:rFonts w:ascii="Symbol" w:hAnsi="Symbol" w:hint="default"/>
      </w:rPr>
    </w:lvl>
    <w:lvl w:ilvl="7" w:tplc="3B965270" w:tentative="1">
      <w:start w:val="1"/>
      <w:numFmt w:val="bullet"/>
      <w:lvlText w:val="o"/>
      <w:lvlJc w:val="left"/>
      <w:pPr>
        <w:tabs>
          <w:tab w:val="left" w:pos="5400"/>
        </w:tabs>
        <w:ind w:left="5400" w:hanging="360"/>
      </w:pPr>
      <w:rPr>
        <w:rFonts w:ascii="Courier New" w:hAnsi="Courier New" w:cs="Courier New" w:hint="default"/>
      </w:rPr>
    </w:lvl>
    <w:lvl w:ilvl="8" w:tplc="EB26C858" w:tentative="1">
      <w:start w:val="1"/>
      <w:numFmt w:val="bullet"/>
      <w:lvlText w:val=""/>
      <w:lvlJc w:val="left"/>
      <w:pPr>
        <w:tabs>
          <w:tab w:val="left" w:pos="6120"/>
        </w:tabs>
        <w:ind w:left="6120" w:hanging="360"/>
      </w:pPr>
      <w:rPr>
        <w:rFonts w:ascii="Wingdings" w:hAnsi="Wingdings" w:hint="default"/>
      </w:rPr>
    </w:lvl>
  </w:abstractNum>
  <w:abstractNum w:abstractNumId="23" w15:restartNumberingAfterBreak="0">
    <w:nsid w:val="00000018"/>
    <w:multiLevelType w:val="hybridMultilevel"/>
    <w:tmpl w:val="5E7290DC"/>
    <w:lvl w:ilvl="0" w:tplc="E9D04EE8">
      <w:start w:val="1"/>
      <w:numFmt w:val="bullet"/>
      <w:pStyle w:val="Achievement"/>
      <w:lvlText w:val=""/>
      <w:lvlJc w:val="left"/>
      <w:pPr>
        <w:tabs>
          <w:tab w:val="left" w:pos="240"/>
        </w:tabs>
        <w:ind w:left="240" w:hanging="360"/>
      </w:pPr>
      <w:rPr>
        <w:rFonts w:ascii="Wingdings" w:hAnsi="Wingdings" w:hint="default"/>
        <w:color w:val="000000"/>
      </w:rPr>
    </w:lvl>
    <w:lvl w:ilvl="1" w:tplc="022CD55E">
      <w:start w:val="1"/>
      <w:numFmt w:val="decimal"/>
      <w:lvlText w:val="%2."/>
      <w:lvlJc w:val="left"/>
      <w:pPr>
        <w:tabs>
          <w:tab w:val="left" w:pos="1440"/>
        </w:tabs>
        <w:ind w:left="1440" w:hanging="360"/>
      </w:pPr>
    </w:lvl>
    <w:lvl w:ilvl="2" w:tplc="0940554A">
      <w:start w:val="1"/>
      <w:numFmt w:val="decimal"/>
      <w:lvlText w:val="%3."/>
      <w:lvlJc w:val="left"/>
      <w:pPr>
        <w:tabs>
          <w:tab w:val="left" w:pos="2160"/>
        </w:tabs>
        <w:ind w:left="2160" w:hanging="360"/>
      </w:pPr>
    </w:lvl>
    <w:lvl w:ilvl="3" w:tplc="6DBA1650">
      <w:start w:val="1"/>
      <w:numFmt w:val="decimal"/>
      <w:lvlText w:val="%4."/>
      <w:lvlJc w:val="left"/>
      <w:pPr>
        <w:tabs>
          <w:tab w:val="left" w:pos="2880"/>
        </w:tabs>
        <w:ind w:left="2880" w:hanging="360"/>
      </w:pPr>
    </w:lvl>
    <w:lvl w:ilvl="4" w:tplc="7EB0ADBC">
      <w:start w:val="1"/>
      <w:numFmt w:val="decimal"/>
      <w:lvlText w:val="%5."/>
      <w:lvlJc w:val="left"/>
      <w:pPr>
        <w:tabs>
          <w:tab w:val="left" w:pos="3600"/>
        </w:tabs>
        <w:ind w:left="3600" w:hanging="360"/>
      </w:pPr>
    </w:lvl>
    <w:lvl w:ilvl="5" w:tplc="B606904C">
      <w:start w:val="1"/>
      <w:numFmt w:val="decimal"/>
      <w:lvlText w:val="%6."/>
      <w:lvlJc w:val="left"/>
      <w:pPr>
        <w:tabs>
          <w:tab w:val="left" w:pos="4320"/>
        </w:tabs>
        <w:ind w:left="4320" w:hanging="360"/>
      </w:pPr>
    </w:lvl>
    <w:lvl w:ilvl="6" w:tplc="3C98DF8E">
      <w:start w:val="1"/>
      <w:numFmt w:val="decimal"/>
      <w:lvlText w:val="%7."/>
      <w:lvlJc w:val="left"/>
      <w:pPr>
        <w:tabs>
          <w:tab w:val="left" w:pos="5040"/>
        </w:tabs>
        <w:ind w:left="5040" w:hanging="360"/>
      </w:pPr>
    </w:lvl>
    <w:lvl w:ilvl="7" w:tplc="EC564912">
      <w:start w:val="1"/>
      <w:numFmt w:val="decimal"/>
      <w:lvlText w:val="%8."/>
      <w:lvlJc w:val="left"/>
      <w:pPr>
        <w:tabs>
          <w:tab w:val="left" w:pos="5760"/>
        </w:tabs>
        <w:ind w:left="5760" w:hanging="360"/>
      </w:pPr>
    </w:lvl>
    <w:lvl w:ilvl="8" w:tplc="9F2AAA6C">
      <w:start w:val="1"/>
      <w:numFmt w:val="decimal"/>
      <w:lvlText w:val="%9."/>
      <w:lvlJc w:val="left"/>
      <w:pPr>
        <w:tabs>
          <w:tab w:val="left" w:pos="6480"/>
        </w:tabs>
        <w:ind w:left="6480" w:hanging="360"/>
      </w:pPr>
    </w:lvl>
  </w:abstractNum>
  <w:abstractNum w:abstractNumId="24" w15:restartNumberingAfterBreak="0">
    <w:nsid w:val="00000019"/>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0000001A"/>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000001D"/>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000001F"/>
    <w:multiLevelType w:val="hybridMultilevel"/>
    <w:tmpl w:val="6BD6672A"/>
    <w:lvl w:ilvl="0" w:tplc="48C4F9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00000022"/>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00000023"/>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40600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000002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664AD"/>
    <w:multiLevelType w:val="hybridMultilevel"/>
    <w:tmpl w:val="09985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5570C0"/>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346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204710">
    <w:abstractNumId w:val="25"/>
  </w:num>
  <w:num w:numId="3" w16cid:durableId="1316374031">
    <w:abstractNumId w:val="11"/>
  </w:num>
  <w:num w:numId="4" w16cid:durableId="187570621">
    <w:abstractNumId w:val="8"/>
  </w:num>
  <w:num w:numId="5" w16cid:durableId="1117602773">
    <w:abstractNumId w:val="14"/>
  </w:num>
  <w:num w:numId="6" w16cid:durableId="3286272">
    <w:abstractNumId w:val="16"/>
  </w:num>
  <w:num w:numId="7" w16cid:durableId="1206673242">
    <w:abstractNumId w:val="0"/>
  </w:num>
  <w:num w:numId="8" w16cid:durableId="377126449">
    <w:abstractNumId w:val="18"/>
  </w:num>
  <w:num w:numId="9" w16cid:durableId="1162894855">
    <w:abstractNumId w:val="1"/>
  </w:num>
  <w:num w:numId="10" w16cid:durableId="346493480">
    <w:abstractNumId w:val="12"/>
  </w:num>
  <w:num w:numId="11" w16cid:durableId="400371112">
    <w:abstractNumId w:val="7"/>
  </w:num>
  <w:num w:numId="12" w16cid:durableId="2082287882">
    <w:abstractNumId w:val="4"/>
  </w:num>
  <w:num w:numId="13" w16cid:durableId="1507591426">
    <w:abstractNumId w:val="17"/>
  </w:num>
  <w:num w:numId="14" w16cid:durableId="1902934443">
    <w:abstractNumId w:val="46"/>
  </w:num>
  <w:num w:numId="15" w16cid:durableId="891385194">
    <w:abstractNumId w:val="2"/>
  </w:num>
  <w:num w:numId="16" w16cid:durableId="1953899710">
    <w:abstractNumId w:val="10"/>
  </w:num>
  <w:num w:numId="17" w16cid:durableId="1069155942">
    <w:abstractNumId w:val="9"/>
  </w:num>
  <w:num w:numId="18" w16cid:durableId="834686264">
    <w:abstractNumId w:val="13"/>
  </w:num>
  <w:num w:numId="19" w16cid:durableId="1035928666">
    <w:abstractNumId w:val="15"/>
  </w:num>
  <w:num w:numId="20" w16cid:durableId="138885489">
    <w:abstractNumId w:val="34"/>
  </w:num>
  <w:num w:numId="21" w16cid:durableId="402997159">
    <w:abstractNumId w:val="6"/>
  </w:num>
  <w:num w:numId="22" w16cid:durableId="484052560">
    <w:abstractNumId w:val="3"/>
  </w:num>
  <w:num w:numId="23" w16cid:durableId="536553613">
    <w:abstractNumId w:val="5"/>
  </w:num>
  <w:num w:numId="24" w16cid:durableId="435760227">
    <w:abstractNumId w:val="29"/>
  </w:num>
  <w:num w:numId="25" w16cid:durableId="1459028190">
    <w:abstractNumId w:val="21"/>
  </w:num>
  <w:num w:numId="26" w16cid:durableId="1327710123">
    <w:abstractNumId w:val="19"/>
  </w:num>
  <w:num w:numId="27" w16cid:durableId="1115439568">
    <w:abstractNumId w:val="37"/>
  </w:num>
  <w:num w:numId="28" w16cid:durableId="934749943">
    <w:abstractNumId w:val="35"/>
  </w:num>
  <w:num w:numId="29" w16cid:durableId="1913586684">
    <w:abstractNumId w:val="30"/>
  </w:num>
  <w:num w:numId="30" w16cid:durableId="1079406163">
    <w:abstractNumId w:val="31"/>
  </w:num>
  <w:num w:numId="31" w16cid:durableId="432942938">
    <w:abstractNumId w:val="20"/>
  </w:num>
  <w:num w:numId="32" w16cid:durableId="1178540291">
    <w:abstractNumId w:val="24"/>
  </w:num>
  <w:num w:numId="33" w16cid:durableId="141391799">
    <w:abstractNumId w:val="26"/>
  </w:num>
  <w:num w:numId="34" w16cid:durableId="164170485">
    <w:abstractNumId w:val="36"/>
  </w:num>
  <w:num w:numId="35" w16cid:durableId="2138254692">
    <w:abstractNumId w:val="28"/>
  </w:num>
  <w:num w:numId="36" w16cid:durableId="1118064928">
    <w:abstractNumId w:val="32"/>
  </w:num>
  <w:num w:numId="37" w16cid:durableId="1081830993">
    <w:abstractNumId w:val="22"/>
  </w:num>
  <w:num w:numId="38" w16cid:durableId="839392410">
    <w:abstractNumId w:val="27"/>
  </w:num>
  <w:num w:numId="39" w16cid:durableId="1905095631">
    <w:abstractNumId w:val="33"/>
  </w:num>
  <w:num w:numId="40" w16cid:durableId="1307735629">
    <w:abstractNumId w:val="38"/>
  </w:num>
  <w:num w:numId="41" w16cid:durableId="2013218692">
    <w:abstractNumId w:val="39"/>
  </w:num>
  <w:num w:numId="42" w16cid:durableId="2077974326">
    <w:abstractNumId w:val="40"/>
  </w:num>
  <w:num w:numId="43" w16cid:durableId="209727530">
    <w:abstractNumId w:val="41"/>
  </w:num>
  <w:num w:numId="44" w16cid:durableId="1878424068">
    <w:abstractNumId w:val="42"/>
  </w:num>
  <w:num w:numId="45" w16cid:durableId="852836463">
    <w:abstractNumId w:val="43"/>
  </w:num>
  <w:num w:numId="46" w16cid:durableId="1447390783">
    <w:abstractNumId w:val="44"/>
  </w:num>
  <w:num w:numId="47" w16cid:durableId="185757770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2B"/>
    <w:rsid w:val="00047E60"/>
    <w:rsid w:val="00057460"/>
    <w:rsid w:val="000C101B"/>
    <w:rsid w:val="001A2D9C"/>
    <w:rsid w:val="001D6463"/>
    <w:rsid w:val="001F3B4C"/>
    <w:rsid w:val="002E3BF7"/>
    <w:rsid w:val="00316DE5"/>
    <w:rsid w:val="003276B4"/>
    <w:rsid w:val="003A0ED6"/>
    <w:rsid w:val="00506D63"/>
    <w:rsid w:val="00661CEA"/>
    <w:rsid w:val="007278D0"/>
    <w:rsid w:val="00734F1C"/>
    <w:rsid w:val="00766641"/>
    <w:rsid w:val="00820A11"/>
    <w:rsid w:val="00847E81"/>
    <w:rsid w:val="008F4A2B"/>
    <w:rsid w:val="00926A6F"/>
    <w:rsid w:val="009A7106"/>
    <w:rsid w:val="00B354C7"/>
    <w:rsid w:val="00B55E99"/>
    <w:rsid w:val="00BB1501"/>
    <w:rsid w:val="00CC2CE1"/>
    <w:rsid w:val="00E5171F"/>
    <w:rsid w:val="00E62468"/>
    <w:rsid w:val="00FE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D66"/>
  <w15:docId w15:val="{A7AF63FF-1526-4E58-B526-B90EC6D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01"/>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rPr>
  </w:style>
  <w:style w:type="paragraph" w:customStyle="1" w:styleId="Achievement">
    <w:name w:val="Achievement"/>
    <w:basedOn w:val="BodyText"/>
    <w:pPr>
      <w:numPr>
        <w:numId w:val="1"/>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Kamran Uddin (BFS EUROPE)</dc:creator>
  <cp:lastModifiedBy>Uddin, Md. Kamran (Cognizant)</cp:lastModifiedBy>
  <cp:revision>13</cp:revision>
  <cp:lastPrinted>2019-12-13T08:12:00Z</cp:lastPrinted>
  <dcterms:created xsi:type="dcterms:W3CDTF">2024-05-08T23:53:00Z</dcterms:created>
  <dcterms:modified xsi:type="dcterms:W3CDTF">2025-05-22T10:23:00Z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ICV">
    <vt:lpwstr>ae66def8d95a46a7bea835ad9b154b15</vt:lpwstr>
  </property>
</Properties>
</file>